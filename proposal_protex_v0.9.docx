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xml" ContentType="application/vnd.openxmlformats-officedocument.wordprocessingml.header+xml"/>
  <Override PartName="/word/footer1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8.xml" ContentType="application/vnd.openxmlformats-officedocument.wordprocessingml.header+xml"/>
  <Override PartName="/word/footer2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1.xml" ContentType="application/vnd.openxmlformats-officedocument.wordprocessingml.header+xml"/>
  <Override PartName="/word/footer2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0.xml" ContentType="application/vnd.openxmlformats-officedocument.wordprocessingml.header+xml"/>
  <Override PartName="/word/footer3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23.xml" ContentType="application/vnd.openxmlformats-officedocument.wordprocessingml.header+xml"/>
  <Override PartName="/word/footer3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26.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46B5" w:rsidRPr="00AA6599" w:rsidRDefault="006746B5" w:rsidP="00AA6599">
      <w:pPr>
        <w:pStyle w:val="Heading1"/>
        <w:tabs>
          <w:tab w:val="clear" w:pos="0"/>
        </w:tabs>
        <w:spacing w:line="360" w:lineRule="auto"/>
        <w:rPr>
          <w:rFonts w:ascii="Times New Roman" w:hAnsi="Times New Roman" w:cs="Times New Roman"/>
          <w:color w:val="FFFFFF"/>
        </w:rPr>
      </w:pPr>
      <w:bookmarkStart w:id="0" w:name="__RefHeading__74418_1579177405"/>
      <w:bookmarkEnd w:id="0"/>
    </w:p>
    <w:p w:rsidR="006746B5" w:rsidRPr="00AA6599" w:rsidRDefault="007A6241" w:rsidP="00AA6599">
      <w:pPr>
        <w:pStyle w:val="TEUnsoed-Title"/>
        <w:spacing w:line="360" w:lineRule="auto"/>
        <w:rPr>
          <w:rFonts w:ascii="Times New Roman" w:hAnsi="Times New Roman" w:cs="Times New Roman"/>
          <w:lang w:val="en-US"/>
        </w:rPr>
      </w:pPr>
      <w:r w:rsidRPr="00AA6599">
        <w:rPr>
          <w:rFonts w:ascii="Times New Roman" w:hAnsi="Times New Roman" w:cs="Times New Roman"/>
          <w:lang w:val="en-US"/>
        </w:rPr>
        <w:t>Proposal proyek keteknikan</w:t>
      </w:r>
    </w:p>
    <w:p w:rsidR="006746B5" w:rsidRPr="00AA6599" w:rsidRDefault="00E94994" w:rsidP="00AA6599">
      <w:pPr>
        <w:pStyle w:val="TEUnsoed-Subtitle"/>
        <w:spacing w:line="360" w:lineRule="auto"/>
        <w:rPr>
          <w:rFonts w:ascii="Times New Roman" w:hAnsi="Times New Roman" w:cs="Times New Roman"/>
          <w:b/>
          <w:lang w:val="en-US"/>
        </w:rPr>
      </w:pPr>
      <w:r w:rsidRPr="00AA6599">
        <w:rPr>
          <w:rFonts w:ascii="Times New Roman" w:hAnsi="Times New Roman" w:cs="Times New Roman"/>
          <w:b/>
          <w:lang w:val="en-US"/>
        </w:rPr>
        <w:t>The Guardian of Garden (Penyiram Tanaman Otomatis Berbasis Arduino)</w:t>
      </w:r>
      <w:r w:rsidR="00964DC8" w:rsidRPr="00AA6599">
        <w:rPr>
          <w:rFonts w:ascii="Times New Roman" w:hAnsi="Times New Roman" w:cs="Times New Roman"/>
          <w:b/>
          <w:lang w:val="en-US"/>
        </w:rPr>
        <w:t xml:space="preserve"> </w:t>
      </w: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04242D" w:rsidP="00AA6599">
      <w:pPr>
        <w:pStyle w:val="TEUnsoed-Subtitle"/>
        <w:spacing w:line="360" w:lineRule="auto"/>
        <w:rPr>
          <w:rFonts w:ascii="Times New Roman" w:hAnsi="Times New Roman" w:cs="Times New Roman"/>
          <w:lang w:val="en-US"/>
        </w:rPr>
      </w:pPr>
      <w:r w:rsidRPr="00AA6599">
        <w:rPr>
          <w:rFonts w:ascii="Times New Roman" w:hAnsi="Times New Roman" w:cs="Times New Roman"/>
        </w:rPr>
        <w:t>Disusun untuk me</w:t>
      </w:r>
      <w:r w:rsidRPr="00AA6599">
        <w:rPr>
          <w:rFonts w:ascii="Times New Roman" w:hAnsi="Times New Roman" w:cs="Times New Roman"/>
          <w:lang w:val="en-US"/>
        </w:rPr>
        <w:t>menuhi tugas mata kuliah Proyek Keteknikan</w:t>
      </w: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231EE9" w:rsidP="00AA6599">
      <w:pPr>
        <w:pStyle w:val="TEUnsoed-Subtitle"/>
        <w:spacing w:line="360" w:lineRule="auto"/>
        <w:rPr>
          <w:rFonts w:ascii="Times New Roman" w:hAnsi="Times New Roman" w:cs="Times New Roman"/>
        </w:rPr>
      </w:pPr>
      <w:r w:rsidRPr="00AA6599">
        <w:rPr>
          <w:rFonts w:ascii="Times New Roman" w:hAnsi="Times New Roman" w:cs="Times New Roman"/>
          <w:noProof/>
          <w:lang w:val="en-US" w:eastAsia="en-US" w:bidi="ar-SA"/>
        </w:rPr>
        <w:drawing>
          <wp:inline distT="0" distB="0" distL="0" distR="0" wp14:anchorId="0739071A" wp14:editId="31D22E6A">
            <wp:extent cx="1797801" cy="1797801"/>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797801" cy="1797801"/>
                    </a:xfrm>
                    <a:prstGeom prst="rect">
                      <a:avLst/>
                    </a:prstGeom>
                    <a:solidFill>
                      <a:srgbClr val="FFFFFF"/>
                    </a:solidFill>
                    <a:ln>
                      <a:noFill/>
                      <a:prstDash/>
                    </a:ln>
                  </pic:spPr>
                </pic:pic>
              </a:graphicData>
            </a:graphic>
          </wp:inline>
        </w:drawing>
      </w: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6746B5"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lang w:val="en-US"/>
        </w:rPr>
      </w:pPr>
    </w:p>
    <w:p w:rsidR="006746B5" w:rsidRPr="00AA6599" w:rsidRDefault="003C4CA6" w:rsidP="00AA6599">
      <w:pPr>
        <w:pStyle w:val="TEUnsoed-Subtitle"/>
        <w:spacing w:line="360" w:lineRule="auto"/>
        <w:rPr>
          <w:rFonts w:ascii="Times New Roman" w:hAnsi="Times New Roman" w:cs="Times New Roman"/>
        </w:rPr>
      </w:pPr>
      <w:r w:rsidRPr="00AA6599">
        <w:rPr>
          <w:rFonts w:ascii="Times New Roman" w:hAnsi="Times New Roman" w:cs="Times New Roman"/>
        </w:rPr>
        <w:t>Disusun oleh:</w:t>
      </w: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04242D" w:rsidP="00AA6599">
      <w:pPr>
        <w:pStyle w:val="TEUnsoed-Subtitle"/>
        <w:spacing w:line="360" w:lineRule="auto"/>
        <w:rPr>
          <w:rFonts w:ascii="Times New Roman" w:hAnsi="Times New Roman" w:cs="Times New Roman"/>
          <w:lang w:val="en-US"/>
        </w:rPr>
      </w:pPr>
      <w:r w:rsidRPr="00AA6599">
        <w:rPr>
          <w:rFonts w:ascii="Times New Roman" w:hAnsi="Times New Roman" w:cs="Times New Roman"/>
          <w:lang w:val="en-US"/>
        </w:rPr>
        <w:t>Wisnu Firmansyah H1A015004</w:t>
      </w:r>
    </w:p>
    <w:p w:rsidR="0004242D" w:rsidRPr="00AA6599" w:rsidRDefault="0004242D" w:rsidP="00AA6599">
      <w:pPr>
        <w:pStyle w:val="TEUnsoed-Subtitle"/>
        <w:spacing w:line="360" w:lineRule="auto"/>
        <w:rPr>
          <w:rFonts w:ascii="Times New Roman" w:hAnsi="Times New Roman" w:cs="Times New Roman"/>
          <w:lang w:val="en-US"/>
        </w:rPr>
      </w:pPr>
      <w:r w:rsidRPr="00AA6599">
        <w:rPr>
          <w:rFonts w:ascii="Times New Roman" w:hAnsi="Times New Roman" w:cs="Times New Roman"/>
          <w:lang w:val="en-US"/>
        </w:rPr>
        <w:t>Singgih Ramadhan H1A015023</w:t>
      </w: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6746B5" w:rsidP="00AA6599">
      <w:pPr>
        <w:pStyle w:val="TEUnsoed-Subtitle"/>
        <w:spacing w:line="360" w:lineRule="auto"/>
        <w:rPr>
          <w:rFonts w:ascii="Times New Roman" w:hAnsi="Times New Roman" w:cs="Times New Roman"/>
          <w:lang w:val="en-US"/>
        </w:rPr>
      </w:pPr>
    </w:p>
    <w:p w:rsidR="006746B5" w:rsidRPr="00AA6599" w:rsidRDefault="006746B5" w:rsidP="00AA6599">
      <w:pPr>
        <w:pStyle w:val="TEUnsoed-Subtitle"/>
        <w:spacing w:line="360" w:lineRule="auto"/>
        <w:rPr>
          <w:rFonts w:ascii="Times New Roman" w:hAnsi="Times New Roman" w:cs="Times New Roman"/>
        </w:rPr>
      </w:pPr>
    </w:p>
    <w:p w:rsidR="006746B5" w:rsidRPr="00AA6599" w:rsidRDefault="003C4CA6" w:rsidP="00AA6599">
      <w:pPr>
        <w:pStyle w:val="TEUnsoed-Subtitle"/>
        <w:spacing w:line="360" w:lineRule="auto"/>
        <w:rPr>
          <w:rFonts w:ascii="Times New Roman" w:hAnsi="Times New Roman" w:cs="Times New Roman"/>
        </w:rPr>
      </w:pPr>
      <w:r w:rsidRPr="00AA6599">
        <w:rPr>
          <w:rFonts w:ascii="Times New Roman" w:hAnsi="Times New Roman" w:cs="Times New Roman"/>
          <w:b/>
          <w:bCs/>
        </w:rPr>
        <w:t>KEMENTERIAN RISET, TEKNOLOGI DAN PENDIDIKAN TINGGI</w:t>
      </w:r>
    </w:p>
    <w:p w:rsidR="006746B5" w:rsidRPr="00AA6599" w:rsidRDefault="003C4CA6" w:rsidP="00AA6599">
      <w:pPr>
        <w:pStyle w:val="TEUnsoed-Subtitle"/>
        <w:spacing w:line="360" w:lineRule="auto"/>
        <w:rPr>
          <w:rFonts w:ascii="Times New Roman" w:hAnsi="Times New Roman" w:cs="Times New Roman"/>
        </w:rPr>
      </w:pPr>
      <w:r w:rsidRPr="00AA6599">
        <w:rPr>
          <w:rFonts w:ascii="Times New Roman" w:hAnsi="Times New Roman" w:cs="Times New Roman"/>
          <w:b/>
          <w:bCs/>
        </w:rPr>
        <w:t>UNIVERSITAS JENDERAL SOEDIRMAN</w:t>
      </w:r>
    </w:p>
    <w:p w:rsidR="006746B5" w:rsidRPr="00AA6599" w:rsidRDefault="003C4CA6" w:rsidP="00AA6599">
      <w:pPr>
        <w:pStyle w:val="TEUnsoed-Subtitle"/>
        <w:spacing w:line="360" w:lineRule="auto"/>
        <w:rPr>
          <w:rFonts w:ascii="Times New Roman" w:hAnsi="Times New Roman" w:cs="Times New Roman"/>
        </w:rPr>
      </w:pPr>
      <w:r w:rsidRPr="00AA6599">
        <w:rPr>
          <w:rFonts w:ascii="Times New Roman" w:hAnsi="Times New Roman" w:cs="Times New Roman"/>
          <w:b/>
          <w:bCs/>
        </w:rPr>
        <w:t xml:space="preserve">FAKULTAS TEKNIK </w:t>
      </w:r>
    </w:p>
    <w:p w:rsidR="006746B5"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b/>
          <w:bCs/>
        </w:rPr>
        <w:t>JURUSAN</w:t>
      </w:r>
      <w:r w:rsidR="003C4CA6" w:rsidRPr="00AA6599">
        <w:rPr>
          <w:rFonts w:ascii="Times New Roman" w:hAnsi="Times New Roman" w:cs="Times New Roman"/>
          <w:b/>
          <w:bCs/>
        </w:rPr>
        <w:t xml:space="preserve"> TEKNIK ELEKTRO</w:t>
      </w:r>
    </w:p>
    <w:p w:rsidR="006746B5" w:rsidRPr="00AA6599" w:rsidRDefault="003C4CA6" w:rsidP="00AA6599">
      <w:pPr>
        <w:pStyle w:val="TEUnsoed-Subtitle"/>
        <w:spacing w:line="360" w:lineRule="auto"/>
        <w:rPr>
          <w:rFonts w:ascii="Times New Roman" w:hAnsi="Times New Roman" w:cs="Times New Roman"/>
        </w:rPr>
      </w:pPr>
      <w:r w:rsidRPr="00AA6599">
        <w:rPr>
          <w:rFonts w:ascii="Times New Roman" w:hAnsi="Times New Roman" w:cs="Times New Roman"/>
          <w:b/>
          <w:bCs/>
        </w:rPr>
        <w:t>PURBALINGGA</w:t>
      </w:r>
    </w:p>
    <w:p w:rsidR="006746B5" w:rsidRPr="00AA6599" w:rsidRDefault="0004242D" w:rsidP="00AA6599">
      <w:pPr>
        <w:pStyle w:val="TEUnsoed-Subtitle"/>
        <w:spacing w:line="360" w:lineRule="auto"/>
        <w:rPr>
          <w:rFonts w:ascii="Times New Roman" w:hAnsi="Times New Roman" w:cs="Times New Roman"/>
          <w:lang w:val="en-US"/>
        </w:rPr>
        <w:sectPr w:rsidR="006746B5" w:rsidRPr="00AA6599">
          <w:pgSz w:w="11906" w:h="16838"/>
          <w:pgMar w:top="567" w:right="1134" w:bottom="1134" w:left="1701" w:header="720" w:footer="720" w:gutter="0"/>
          <w:pgNumType w:fmt="lowerRoman"/>
          <w:cols w:space="720"/>
          <w:docGrid w:linePitch="312" w:charSpace="-6145"/>
        </w:sectPr>
      </w:pPr>
      <w:r w:rsidRPr="00AA6599">
        <w:rPr>
          <w:rFonts w:ascii="Times New Roman" w:hAnsi="Times New Roman" w:cs="Times New Roman"/>
          <w:b/>
          <w:bCs/>
        </w:rPr>
        <w:t>201</w:t>
      </w:r>
      <w:r w:rsidRPr="00AA6599">
        <w:rPr>
          <w:rFonts w:ascii="Times New Roman" w:hAnsi="Times New Roman" w:cs="Times New Roman"/>
          <w:b/>
          <w:bCs/>
          <w:lang w:val="en-US"/>
        </w:rPr>
        <w:t>8</w:t>
      </w:r>
    </w:p>
    <w:p w:rsidR="006746B5" w:rsidRPr="00AA6599" w:rsidRDefault="003C4CA6" w:rsidP="00AA6599">
      <w:pPr>
        <w:pStyle w:val="Heading1"/>
        <w:tabs>
          <w:tab w:val="clear" w:pos="0"/>
        </w:tabs>
        <w:spacing w:line="360" w:lineRule="auto"/>
        <w:rPr>
          <w:rFonts w:ascii="Times New Roman" w:hAnsi="Times New Roman" w:cs="Times New Roman"/>
        </w:rPr>
      </w:pPr>
      <w:bookmarkStart w:id="1" w:name="__RefHeading__78334_1579177405"/>
      <w:bookmarkEnd w:id="1"/>
      <w:r w:rsidRPr="00AA6599">
        <w:rPr>
          <w:rFonts w:ascii="Times New Roman" w:hAnsi="Times New Roman" w:cs="Times New Roman"/>
          <w:color w:val="FFFFFF"/>
        </w:rPr>
        <w:lastRenderedPageBreak/>
        <w:t>HALAMAN JUDUL</w:t>
      </w:r>
    </w:p>
    <w:p w:rsidR="0004242D" w:rsidRPr="00AA6599" w:rsidRDefault="0004242D" w:rsidP="00AA6599">
      <w:pPr>
        <w:pStyle w:val="TEUnsoed-Title"/>
        <w:spacing w:line="360" w:lineRule="auto"/>
        <w:rPr>
          <w:rFonts w:ascii="Times New Roman" w:hAnsi="Times New Roman" w:cs="Times New Roman"/>
          <w:lang w:val="en-US"/>
        </w:rPr>
      </w:pPr>
      <w:r w:rsidRPr="00AA6599">
        <w:rPr>
          <w:rFonts w:ascii="Times New Roman" w:hAnsi="Times New Roman" w:cs="Times New Roman"/>
          <w:lang w:val="en-US"/>
        </w:rPr>
        <w:t>Proposal proyek keteknikan</w:t>
      </w:r>
    </w:p>
    <w:p w:rsidR="0004242D" w:rsidRPr="00AA6599" w:rsidRDefault="00E94994" w:rsidP="00AA6599">
      <w:pPr>
        <w:pStyle w:val="TEUnsoed-Subtitle"/>
        <w:spacing w:line="360" w:lineRule="auto"/>
        <w:rPr>
          <w:rFonts w:ascii="Times New Roman" w:hAnsi="Times New Roman" w:cs="Times New Roman"/>
          <w:b/>
          <w:lang w:val="en-US"/>
        </w:rPr>
      </w:pPr>
      <w:r w:rsidRPr="00AA6599">
        <w:rPr>
          <w:rFonts w:ascii="Times New Roman" w:hAnsi="Times New Roman" w:cs="Times New Roman"/>
          <w:b/>
          <w:lang w:val="en-US"/>
        </w:rPr>
        <w:t>The Guardian of Garden (Penyiram Tanaman Otomatis Berbasis Arduino)</w:t>
      </w:r>
      <w:r w:rsidR="00964DC8" w:rsidRPr="00AA6599">
        <w:rPr>
          <w:rFonts w:ascii="Times New Roman" w:hAnsi="Times New Roman" w:cs="Times New Roman"/>
          <w:b/>
          <w:lang w:val="en-US"/>
        </w:rPr>
        <w:t xml:space="preserve"> </w:t>
      </w: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lang w:val="en-US"/>
        </w:rPr>
      </w:pPr>
      <w:r w:rsidRPr="00AA6599">
        <w:rPr>
          <w:rFonts w:ascii="Times New Roman" w:hAnsi="Times New Roman" w:cs="Times New Roman"/>
        </w:rPr>
        <w:t>Disusun untuk me</w:t>
      </w:r>
      <w:r w:rsidRPr="00AA6599">
        <w:rPr>
          <w:rFonts w:ascii="Times New Roman" w:hAnsi="Times New Roman" w:cs="Times New Roman"/>
          <w:lang w:val="en-US"/>
        </w:rPr>
        <w:t>menuhi tugas mata kuliah Proyek Keteknikan</w:t>
      </w: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noProof/>
          <w:lang w:val="en-US" w:eastAsia="en-US" w:bidi="ar-SA"/>
        </w:rPr>
        <w:drawing>
          <wp:inline distT="0" distB="0" distL="0" distR="0" wp14:anchorId="674B544C" wp14:editId="4FEDE5DD">
            <wp:extent cx="1797050" cy="1797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7050" cy="1797050"/>
                    </a:xfrm>
                    <a:prstGeom prst="rect">
                      <a:avLst/>
                    </a:prstGeom>
                    <a:solidFill>
                      <a:srgbClr val="FFFFFF"/>
                    </a:solidFill>
                    <a:ln>
                      <a:noFill/>
                    </a:ln>
                  </pic:spPr>
                </pic:pic>
              </a:graphicData>
            </a:graphic>
          </wp:inline>
        </w:drawing>
      </w: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lang w:val="en-US"/>
        </w:rPr>
      </w:pPr>
    </w:p>
    <w:p w:rsidR="0004242D" w:rsidRPr="00AA6599" w:rsidRDefault="0004242D" w:rsidP="00AA6599">
      <w:pPr>
        <w:pStyle w:val="TEUnsoed-Subtitle"/>
        <w:spacing w:line="360" w:lineRule="auto"/>
        <w:rPr>
          <w:rFonts w:ascii="Times New Roman" w:hAnsi="Times New Roman" w:cs="Times New Roman"/>
          <w:lang w:val="en-US"/>
        </w:rPr>
      </w:pP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rPr>
        <w:t>Disusun oleh:</w:t>
      </w: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lang w:val="en-US"/>
        </w:rPr>
      </w:pPr>
      <w:r w:rsidRPr="00AA6599">
        <w:rPr>
          <w:rFonts w:ascii="Times New Roman" w:hAnsi="Times New Roman" w:cs="Times New Roman"/>
          <w:lang w:val="en-US"/>
        </w:rPr>
        <w:t>Wisnu Firmansyah H1A015004</w:t>
      </w:r>
    </w:p>
    <w:p w:rsidR="0004242D" w:rsidRPr="00AA6599" w:rsidRDefault="0004242D" w:rsidP="00AA6599">
      <w:pPr>
        <w:pStyle w:val="TEUnsoed-Subtitle"/>
        <w:spacing w:line="360" w:lineRule="auto"/>
        <w:rPr>
          <w:rFonts w:ascii="Times New Roman" w:hAnsi="Times New Roman" w:cs="Times New Roman"/>
          <w:lang w:val="en-US"/>
        </w:rPr>
      </w:pPr>
      <w:r w:rsidRPr="00AA6599">
        <w:rPr>
          <w:rFonts w:ascii="Times New Roman" w:hAnsi="Times New Roman" w:cs="Times New Roman"/>
          <w:lang w:val="en-US"/>
        </w:rPr>
        <w:t>Singgih Ramadhan H1A015023</w:t>
      </w: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lang w:val="en-US"/>
        </w:rPr>
      </w:pPr>
    </w:p>
    <w:p w:rsidR="0004242D" w:rsidRPr="00AA6599" w:rsidRDefault="0004242D" w:rsidP="00AA6599">
      <w:pPr>
        <w:pStyle w:val="TEUnsoed-Subtitle"/>
        <w:spacing w:line="360" w:lineRule="auto"/>
        <w:rPr>
          <w:rFonts w:ascii="Times New Roman" w:hAnsi="Times New Roman" w:cs="Times New Roman"/>
          <w:lang w:val="en-US"/>
        </w:rPr>
      </w:pPr>
    </w:p>
    <w:p w:rsidR="0004242D" w:rsidRPr="00AA6599" w:rsidRDefault="0004242D" w:rsidP="00AA6599">
      <w:pPr>
        <w:pStyle w:val="TEUnsoed-Subtitle"/>
        <w:spacing w:line="360" w:lineRule="auto"/>
        <w:rPr>
          <w:rFonts w:ascii="Times New Roman" w:hAnsi="Times New Roman" w:cs="Times New Roman"/>
        </w:rPr>
      </w:pP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b/>
          <w:bCs/>
        </w:rPr>
        <w:t>KEMENTERIAN RISET, TEKNOLOGI DAN PENDIDIKAN TINGGI</w:t>
      </w: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b/>
          <w:bCs/>
        </w:rPr>
        <w:t>UNIVERSITAS JENDERAL SOEDIRMAN</w:t>
      </w: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b/>
          <w:bCs/>
        </w:rPr>
        <w:t xml:space="preserve">FAKULTAS TEKNIK </w:t>
      </w: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b/>
          <w:bCs/>
        </w:rPr>
        <w:t>JURUSAN TEKNIK ELEKTRO</w:t>
      </w:r>
    </w:p>
    <w:p w:rsidR="0004242D" w:rsidRPr="00AA6599" w:rsidRDefault="0004242D" w:rsidP="00AA6599">
      <w:pPr>
        <w:pStyle w:val="TEUnsoed-Subtitle"/>
        <w:spacing w:line="360" w:lineRule="auto"/>
        <w:rPr>
          <w:rFonts w:ascii="Times New Roman" w:hAnsi="Times New Roman" w:cs="Times New Roman"/>
        </w:rPr>
      </w:pPr>
      <w:r w:rsidRPr="00AA6599">
        <w:rPr>
          <w:rFonts w:ascii="Times New Roman" w:hAnsi="Times New Roman" w:cs="Times New Roman"/>
          <w:b/>
          <w:bCs/>
        </w:rPr>
        <w:t>PURBALINGGA</w:t>
      </w:r>
    </w:p>
    <w:p w:rsidR="006746B5" w:rsidRPr="00AA6599" w:rsidRDefault="0004242D" w:rsidP="00AA6599">
      <w:pPr>
        <w:pStyle w:val="TEUnsoed-Subtitle"/>
        <w:spacing w:line="360" w:lineRule="auto"/>
        <w:rPr>
          <w:rFonts w:ascii="Times New Roman" w:hAnsi="Times New Roman" w:cs="Times New Roman"/>
        </w:rPr>
        <w:sectPr w:rsidR="006746B5" w:rsidRPr="00AA6599">
          <w:pgSz w:w="11906" w:h="16838"/>
          <w:pgMar w:top="567" w:right="1134" w:bottom="1134" w:left="1701" w:header="720" w:footer="720" w:gutter="0"/>
          <w:pgNumType w:fmt="lowerRoman" w:start="1"/>
          <w:cols w:space="720"/>
          <w:docGrid w:linePitch="312" w:charSpace="-6145"/>
        </w:sectPr>
      </w:pPr>
      <w:r w:rsidRPr="00AA6599">
        <w:rPr>
          <w:rFonts w:ascii="Times New Roman" w:hAnsi="Times New Roman" w:cs="Times New Roman"/>
          <w:b/>
          <w:bCs/>
        </w:rPr>
        <w:t>201</w:t>
      </w:r>
      <w:r w:rsidRPr="00AA6599">
        <w:rPr>
          <w:rFonts w:ascii="Times New Roman" w:hAnsi="Times New Roman" w:cs="Times New Roman"/>
          <w:b/>
          <w:bCs/>
          <w:lang w:val="en-US"/>
        </w:rPr>
        <w:t>8</w:t>
      </w:r>
    </w:p>
    <w:p w:rsidR="006746B5" w:rsidRPr="00AA6599" w:rsidRDefault="003C4CA6" w:rsidP="00AA6599">
      <w:pPr>
        <w:pStyle w:val="Heading1"/>
        <w:tabs>
          <w:tab w:val="clear" w:pos="0"/>
        </w:tabs>
        <w:spacing w:before="0" w:line="360" w:lineRule="auto"/>
        <w:rPr>
          <w:rFonts w:ascii="Times New Roman" w:hAnsi="Times New Roman" w:cs="Times New Roman"/>
        </w:rPr>
      </w:pPr>
      <w:bookmarkStart w:id="2" w:name="__RefHeading__175_1696878657"/>
      <w:bookmarkEnd w:id="2"/>
      <w:r w:rsidRPr="00AA6599">
        <w:rPr>
          <w:rFonts w:ascii="Times New Roman" w:hAnsi="Times New Roman" w:cs="Times New Roman"/>
        </w:rPr>
        <w:lastRenderedPageBreak/>
        <w:t>HALAMAN PENGESAHAN</w:t>
      </w:r>
    </w:p>
    <w:p w:rsidR="006746B5" w:rsidRPr="00AA6599" w:rsidRDefault="0004242D" w:rsidP="00AA6599">
      <w:pPr>
        <w:pStyle w:val="Text"/>
        <w:spacing w:before="0" w:line="360" w:lineRule="auto"/>
        <w:jc w:val="center"/>
        <w:rPr>
          <w:rFonts w:ascii="Times New Roman" w:hAnsi="Times New Roman" w:cs="Times New Roman"/>
        </w:rPr>
      </w:pPr>
      <w:r w:rsidRPr="00AA6599">
        <w:rPr>
          <w:rFonts w:ascii="Times New Roman" w:hAnsi="Times New Roman" w:cs="Times New Roman"/>
          <w:iCs w:val="0"/>
          <w:lang w:val="en-US"/>
        </w:rPr>
        <w:t>Proposal Proyek Keteknikan</w:t>
      </w:r>
      <w:r w:rsidR="003C4CA6" w:rsidRPr="00AA6599">
        <w:rPr>
          <w:rFonts w:ascii="Times New Roman" w:hAnsi="Times New Roman" w:cs="Times New Roman"/>
          <w:iCs w:val="0"/>
        </w:rPr>
        <w:t xml:space="preserve"> dengan Judul:</w:t>
      </w:r>
    </w:p>
    <w:p w:rsidR="006746B5" w:rsidRPr="00AA6599" w:rsidRDefault="00E94994" w:rsidP="00AA6599">
      <w:pPr>
        <w:pStyle w:val="TEUnsoed-Title"/>
        <w:spacing w:line="360" w:lineRule="auto"/>
        <w:rPr>
          <w:rFonts w:ascii="Times New Roman" w:hAnsi="Times New Roman" w:cs="Times New Roman"/>
        </w:rPr>
      </w:pPr>
      <w:r w:rsidRPr="00AA6599">
        <w:rPr>
          <w:rFonts w:ascii="Times New Roman" w:hAnsi="Times New Roman" w:cs="Times New Roman"/>
          <w:lang w:val="en-US"/>
        </w:rPr>
        <w:t>The Guardian of Garden (Penyiram Tanaman Otomatis Berbasis Arduino)</w:t>
      </w:r>
    </w:p>
    <w:p w:rsidR="006746B5" w:rsidRPr="00AA6599" w:rsidRDefault="00A87513" w:rsidP="00AA6599">
      <w:pPr>
        <w:pStyle w:val="Text"/>
        <w:spacing w:line="360" w:lineRule="auto"/>
        <w:jc w:val="center"/>
        <w:rPr>
          <w:rFonts w:ascii="Times New Roman" w:hAnsi="Times New Roman" w:cs="Times New Roman"/>
        </w:rPr>
      </w:pPr>
      <w:r w:rsidRPr="00AA6599">
        <w:rPr>
          <w:rFonts w:ascii="Times New Roman" w:hAnsi="Times New Roman" w:cs="Times New Roman"/>
          <w:noProof/>
          <w:lang w:val="en-US" w:eastAsia="en-US" w:bidi="ar-SA"/>
        </w:rPr>
        <w:drawing>
          <wp:anchor distT="0" distB="0" distL="0" distR="0" simplePos="0" relativeHeight="251650560" behindDoc="1" locked="0" layoutInCell="1" allowOverlap="1" wp14:anchorId="74982B98" wp14:editId="0CCD5E08">
            <wp:simplePos x="0" y="0"/>
            <wp:positionH relativeFrom="column">
              <wp:align>center</wp:align>
            </wp:positionH>
            <wp:positionV relativeFrom="paragraph">
              <wp:posOffset>36195</wp:posOffset>
            </wp:positionV>
            <wp:extent cx="4037330" cy="4149725"/>
            <wp:effectExtent l="0" t="0" r="1270" b="3175"/>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4037330" cy="4149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746B5" w:rsidRPr="00AA6599" w:rsidRDefault="003C4CA6" w:rsidP="00AA6599">
      <w:pPr>
        <w:pStyle w:val="Text"/>
        <w:spacing w:line="360" w:lineRule="auto"/>
        <w:jc w:val="center"/>
        <w:rPr>
          <w:rFonts w:ascii="Times New Roman" w:hAnsi="Times New Roman" w:cs="Times New Roman"/>
        </w:rPr>
      </w:pPr>
      <w:r w:rsidRPr="00AA6599">
        <w:rPr>
          <w:rFonts w:ascii="Times New Roman" w:hAnsi="Times New Roman" w:cs="Times New Roman"/>
        </w:rPr>
        <w:t>Disusun oleh:</w:t>
      </w:r>
    </w:p>
    <w:p w:rsidR="006746B5" w:rsidRPr="00AA6599" w:rsidRDefault="0004242D"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lang w:val="en-US"/>
        </w:rPr>
        <w:t>Wisnu Firmansyah H1A015004</w:t>
      </w:r>
    </w:p>
    <w:p w:rsidR="0004242D" w:rsidRPr="00AA6599" w:rsidRDefault="0004242D"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lang w:val="en-US"/>
        </w:rPr>
        <w:t>Singgih Ramadhan H1A015023</w:t>
      </w:r>
    </w:p>
    <w:p w:rsidR="006B38CB" w:rsidRPr="00AA6599" w:rsidRDefault="006B38CB" w:rsidP="00AA6599">
      <w:pPr>
        <w:pStyle w:val="Text"/>
        <w:spacing w:line="360" w:lineRule="auto"/>
        <w:jc w:val="center"/>
        <w:rPr>
          <w:rFonts w:ascii="Times New Roman" w:hAnsi="Times New Roman" w:cs="Times New Roman"/>
          <w:lang w:val="en-US"/>
        </w:rPr>
      </w:pPr>
    </w:p>
    <w:p w:rsidR="006746B5" w:rsidRPr="00AA6599" w:rsidRDefault="006746B5" w:rsidP="00AA6599">
      <w:pPr>
        <w:pStyle w:val="Text"/>
        <w:spacing w:line="360" w:lineRule="auto"/>
        <w:jc w:val="center"/>
        <w:rPr>
          <w:rFonts w:ascii="Times New Roman" w:hAnsi="Times New Roman" w:cs="Times New Roman"/>
        </w:rPr>
      </w:pPr>
    </w:p>
    <w:p w:rsidR="0004242D" w:rsidRPr="00AA6599" w:rsidRDefault="003C4CA6"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rPr>
        <w:t xml:space="preserve">Diajukan untuk memenuhi </w:t>
      </w:r>
      <w:r w:rsidR="0004242D" w:rsidRPr="00AA6599">
        <w:rPr>
          <w:rFonts w:ascii="Times New Roman" w:hAnsi="Times New Roman" w:cs="Times New Roman"/>
          <w:lang w:val="en-US"/>
        </w:rPr>
        <w:t>tugas mata kuliah Proyek Keteknikan</w:t>
      </w:r>
      <w:r w:rsidRPr="00AA6599">
        <w:rPr>
          <w:rFonts w:ascii="Times New Roman" w:hAnsi="Times New Roman" w:cs="Times New Roman"/>
        </w:rPr>
        <w:t xml:space="preserve"> </w:t>
      </w:r>
    </w:p>
    <w:p w:rsidR="006746B5" w:rsidRPr="00AA6599" w:rsidRDefault="003C4CA6"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rPr>
        <w:t>pada</w:t>
      </w:r>
      <w:r w:rsidR="0004242D" w:rsidRPr="00AA6599">
        <w:rPr>
          <w:rFonts w:ascii="Times New Roman" w:hAnsi="Times New Roman" w:cs="Times New Roman"/>
          <w:lang w:val="en-US"/>
        </w:rPr>
        <w:t xml:space="preserve"> </w:t>
      </w:r>
      <w:r w:rsidRPr="00AA6599">
        <w:rPr>
          <w:rFonts w:ascii="Times New Roman" w:hAnsi="Times New Roman" w:cs="Times New Roman"/>
        </w:rPr>
        <w:t>Jurusan Teknik Elektro</w:t>
      </w:r>
      <w:r w:rsidRPr="00AA6599">
        <w:rPr>
          <w:rFonts w:ascii="Times New Roman" w:hAnsi="Times New Roman" w:cs="Times New Roman"/>
        </w:rPr>
        <w:br/>
        <w:t>Fakultas Teknik</w:t>
      </w:r>
      <w:r w:rsidRPr="00AA6599">
        <w:rPr>
          <w:rFonts w:ascii="Times New Roman" w:hAnsi="Times New Roman" w:cs="Times New Roman"/>
        </w:rPr>
        <w:br/>
        <w:t>Universitas Jenderal Soedirman</w:t>
      </w:r>
    </w:p>
    <w:p w:rsidR="006746B5" w:rsidRPr="00AA6599" w:rsidRDefault="006746B5" w:rsidP="00AA6599">
      <w:pPr>
        <w:pStyle w:val="Text"/>
        <w:spacing w:line="360" w:lineRule="auto"/>
        <w:jc w:val="center"/>
        <w:rPr>
          <w:rFonts w:ascii="Times New Roman" w:hAnsi="Times New Roman" w:cs="Times New Roman"/>
        </w:rPr>
      </w:pPr>
    </w:p>
    <w:p w:rsidR="006B38CB" w:rsidRPr="00AA6599" w:rsidRDefault="006B38CB" w:rsidP="00AA6599">
      <w:pPr>
        <w:pStyle w:val="Text"/>
        <w:spacing w:line="360" w:lineRule="auto"/>
        <w:jc w:val="center"/>
        <w:rPr>
          <w:rFonts w:ascii="Times New Roman" w:hAnsi="Times New Roman" w:cs="Times New Roman"/>
          <w:lang w:val="en-US"/>
        </w:rPr>
      </w:pPr>
    </w:p>
    <w:p w:rsidR="006746B5" w:rsidRPr="00AA6599" w:rsidRDefault="003C4CA6" w:rsidP="00AA6599">
      <w:pPr>
        <w:pStyle w:val="Text"/>
        <w:spacing w:line="360" w:lineRule="auto"/>
        <w:jc w:val="center"/>
        <w:rPr>
          <w:rFonts w:ascii="Times New Roman" w:hAnsi="Times New Roman" w:cs="Times New Roman"/>
        </w:rPr>
      </w:pPr>
      <w:r w:rsidRPr="00AA6599">
        <w:rPr>
          <w:rFonts w:ascii="Times New Roman" w:hAnsi="Times New Roman" w:cs="Times New Roman"/>
        </w:rPr>
        <w:t>Diterima dan disetujui</w:t>
      </w:r>
      <w:r w:rsidRPr="00AA6599">
        <w:rPr>
          <w:rFonts w:ascii="Times New Roman" w:hAnsi="Times New Roman" w:cs="Times New Roman"/>
        </w:rPr>
        <w:br/>
        <w:t>Pada Tanggal : __________________</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79"/>
        <w:gridCol w:w="400"/>
        <w:gridCol w:w="3858"/>
      </w:tblGrid>
      <w:tr w:rsidR="006746B5" w:rsidRPr="00AA6599">
        <w:tc>
          <w:tcPr>
            <w:tcW w:w="3679" w:type="dxa"/>
            <w:shd w:val="clear" w:color="auto" w:fill="auto"/>
          </w:tcPr>
          <w:p w:rsidR="006746B5" w:rsidRPr="00AA6599" w:rsidRDefault="003C4CA6" w:rsidP="00AA6599">
            <w:pPr>
              <w:pStyle w:val="TableContents"/>
              <w:spacing w:line="360" w:lineRule="auto"/>
              <w:jc w:val="center"/>
              <w:rPr>
                <w:rFonts w:ascii="Times New Roman" w:hAnsi="Times New Roman" w:cs="Times New Roman"/>
              </w:rPr>
            </w:pPr>
            <w:r w:rsidRPr="00AA6599">
              <w:rPr>
                <w:rFonts w:ascii="Times New Roman" w:hAnsi="Times New Roman" w:cs="Times New Roman"/>
                <w:sz w:val="24"/>
              </w:rPr>
              <w:t>Pembimbing I</w:t>
            </w:r>
          </w:p>
          <w:p w:rsidR="006746B5" w:rsidRPr="00AA6599" w:rsidRDefault="006746B5" w:rsidP="00AA6599">
            <w:pPr>
              <w:pStyle w:val="TableContents"/>
              <w:spacing w:line="360" w:lineRule="auto"/>
              <w:jc w:val="center"/>
              <w:rPr>
                <w:rFonts w:ascii="Times New Roman" w:hAnsi="Times New Roman" w:cs="Times New Roman"/>
                <w:sz w:val="24"/>
                <w:lang w:val="en-US"/>
              </w:rPr>
            </w:pPr>
          </w:p>
          <w:p w:rsidR="006B38CB" w:rsidRPr="00AA6599" w:rsidRDefault="006B38CB" w:rsidP="00AA6599">
            <w:pPr>
              <w:pStyle w:val="TableContents"/>
              <w:spacing w:line="360" w:lineRule="auto"/>
              <w:jc w:val="center"/>
              <w:rPr>
                <w:rFonts w:ascii="Times New Roman" w:hAnsi="Times New Roman" w:cs="Times New Roman"/>
                <w:sz w:val="24"/>
                <w:lang w:val="en-US"/>
              </w:rPr>
            </w:pPr>
          </w:p>
          <w:p w:rsidR="006B38CB" w:rsidRPr="00AA6599" w:rsidRDefault="006B38CB" w:rsidP="00AA6599">
            <w:pPr>
              <w:pStyle w:val="TableContents"/>
              <w:spacing w:line="360" w:lineRule="auto"/>
              <w:jc w:val="center"/>
              <w:rPr>
                <w:rFonts w:ascii="Times New Roman" w:hAnsi="Times New Roman" w:cs="Times New Roman"/>
                <w:sz w:val="24"/>
                <w:lang w:val="en-US"/>
              </w:rPr>
            </w:pPr>
          </w:p>
          <w:p w:rsidR="006B38CB" w:rsidRPr="00AA6599" w:rsidRDefault="006B38CB" w:rsidP="00AA6599">
            <w:pPr>
              <w:pStyle w:val="TableContents"/>
              <w:spacing w:line="360" w:lineRule="auto"/>
              <w:jc w:val="center"/>
              <w:rPr>
                <w:rFonts w:ascii="Times New Roman" w:hAnsi="Times New Roman" w:cs="Times New Roman"/>
                <w:sz w:val="24"/>
                <w:lang w:val="en-US"/>
              </w:rPr>
            </w:pPr>
          </w:p>
          <w:p w:rsidR="006746B5" w:rsidRPr="00AA6599" w:rsidRDefault="006746B5" w:rsidP="00AA6599">
            <w:pPr>
              <w:pStyle w:val="TableContents"/>
              <w:spacing w:line="360" w:lineRule="auto"/>
              <w:jc w:val="center"/>
              <w:rPr>
                <w:rFonts w:ascii="Times New Roman" w:hAnsi="Times New Roman" w:cs="Times New Roman"/>
                <w:sz w:val="24"/>
              </w:rPr>
            </w:pPr>
          </w:p>
          <w:p w:rsidR="006746B5" w:rsidRPr="00AA6599" w:rsidRDefault="0004242D" w:rsidP="00AA6599">
            <w:pPr>
              <w:pStyle w:val="TableContents"/>
              <w:spacing w:line="360" w:lineRule="auto"/>
              <w:jc w:val="center"/>
              <w:rPr>
                <w:rFonts w:ascii="Times New Roman" w:hAnsi="Times New Roman" w:cs="Times New Roman"/>
              </w:rPr>
            </w:pPr>
            <w:r w:rsidRPr="00AA6599">
              <w:rPr>
                <w:rFonts w:ascii="Times New Roman" w:hAnsi="Times New Roman" w:cs="Times New Roman"/>
                <w:sz w:val="24"/>
                <w:u w:val="single"/>
                <w:lang w:val="en-US"/>
              </w:rPr>
              <w:t>Acep Taryana</w:t>
            </w:r>
            <w:r w:rsidR="00D04CCF" w:rsidRPr="00AA6599">
              <w:rPr>
                <w:rFonts w:ascii="Times New Roman" w:hAnsi="Times New Roman" w:cs="Times New Roman"/>
                <w:sz w:val="24"/>
                <w:u w:val="single"/>
                <w:lang w:val="en-US"/>
              </w:rPr>
              <w:t>, S.T, M.T</w:t>
            </w:r>
            <w:r w:rsidR="003C4CA6" w:rsidRPr="00AA6599">
              <w:rPr>
                <w:rFonts w:ascii="Times New Roman" w:hAnsi="Times New Roman" w:cs="Times New Roman"/>
                <w:sz w:val="24"/>
              </w:rPr>
              <w:br/>
              <w:t>(NIP : xxxxxxxxxxxx)</w:t>
            </w:r>
          </w:p>
        </w:tc>
        <w:tc>
          <w:tcPr>
            <w:tcW w:w="400" w:type="dxa"/>
            <w:shd w:val="clear" w:color="auto" w:fill="auto"/>
          </w:tcPr>
          <w:p w:rsidR="006746B5" w:rsidRPr="00AA6599" w:rsidRDefault="006746B5" w:rsidP="00AA6599">
            <w:pPr>
              <w:pStyle w:val="TableContents"/>
              <w:spacing w:line="360" w:lineRule="auto"/>
              <w:jc w:val="center"/>
              <w:rPr>
                <w:rFonts w:ascii="Times New Roman" w:hAnsi="Times New Roman" w:cs="Times New Roman"/>
                <w:sz w:val="24"/>
              </w:rPr>
            </w:pPr>
          </w:p>
        </w:tc>
        <w:tc>
          <w:tcPr>
            <w:tcW w:w="3858" w:type="dxa"/>
            <w:shd w:val="clear" w:color="auto" w:fill="auto"/>
          </w:tcPr>
          <w:p w:rsidR="00964DC8" w:rsidRPr="00AA6599" w:rsidRDefault="00964DC8" w:rsidP="00AA6599">
            <w:pPr>
              <w:pStyle w:val="TableContents"/>
              <w:spacing w:line="360" w:lineRule="auto"/>
              <w:jc w:val="center"/>
              <w:rPr>
                <w:rFonts w:ascii="Times New Roman" w:hAnsi="Times New Roman" w:cs="Times New Roman"/>
                <w:sz w:val="24"/>
              </w:rPr>
            </w:pPr>
            <w:r w:rsidRPr="00AA6599">
              <w:rPr>
                <w:rFonts w:ascii="Times New Roman" w:hAnsi="Times New Roman" w:cs="Times New Roman"/>
                <w:sz w:val="24"/>
              </w:rPr>
              <w:t>Mengetahui:</w:t>
            </w:r>
          </w:p>
          <w:p w:rsidR="00964DC8" w:rsidRPr="00AA6599" w:rsidRDefault="00964DC8" w:rsidP="00AA6599">
            <w:pPr>
              <w:pStyle w:val="TableContents"/>
              <w:spacing w:line="360" w:lineRule="auto"/>
              <w:jc w:val="center"/>
              <w:rPr>
                <w:rFonts w:ascii="Times New Roman" w:hAnsi="Times New Roman" w:cs="Times New Roman"/>
                <w:sz w:val="24"/>
              </w:rPr>
            </w:pPr>
            <w:r w:rsidRPr="00AA6599">
              <w:rPr>
                <w:rFonts w:ascii="Times New Roman" w:hAnsi="Times New Roman" w:cs="Times New Roman"/>
                <w:sz w:val="24"/>
              </w:rPr>
              <w:t>Dekan Fakultas Teknik</w:t>
            </w:r>
          </w:p>
          <w:p w:rsidR="00964DC8" w:rsidRPr="00AA6599" w:rsidRDefault="00964DC8" w:rsidP="00AA6599">
            <w:pPr>
              <w:pStyle w:val="TableContents"/>
              <w:spacing w:line="360" w:lineRule="auto"/>
              <w:jc w:val="center"/>
              <w:rPr>
                <w:rFonts w:ascii="Times New Roman" w:hAnsi="Times New Roman" w:cs="Times New Roman"/>
                <w:sz w:val="24"/>
                <w:lang w:val="en-US"/>
              </w:rPr>
            </w:pPr>
          </w:p>
          <w:p w:rsidR="006B38CB" w:rsidRPr="00AA6599" w:rsidRDefault="006B38CB" w:rsidP="00AA6599">
            <w:pPr>
              <w:pStyle w:val="TableContents"/>
              <w:spacing w:line="360" w:lineRule="auto"/>
              <w:jc w:val="center"/>
              <w:rPr>
                <w:rFonts w:ascii="Times New Roman" w:hAnsi="Times New Roman" w:cs="Times New Roman"/>
                <w:sz w:val="24"/>
                <w:lang w:val="en-US"/>
              </w:rPr>
            </w:pPr>
          </w:p>
          <w:p w:rsidR="00964DC8" w:rsidRPr="00AA6599" w:rsidRDefault="00964DC8" w:rsidP="00AA6599">
            <w:pPr>
              <w:pStyle w:val="TableContents"/>
              <w:spacing w:line="360" w:lineRule="auto"/>
              <w:jc w:val="center"/>
              <w:rPr>
                <w:rFonts w:ascii="Times New Roman" w:hAnsi="Times New Roman" w:cs="Times New Roman"/>
                <w:sz w:val="24"/>
                <w:lang w:val="en-US"/>
              </w:rPr>
            </w:pPr>
          </w:p>
          <w:p w:rsidR="006B38CB" w:rsidRPr="00AA6599" w:rsidRDefault="006B38CB" w:rsidP="00AA6599">
            <w:pPr>
              <w:pStyle w:val="TableContents"/>
              <w:spacing w:line="360" w:lineRule="auto"/>
              <w:jc w:val="center"/>
              <w:rPr>
                <w:rFonts w:ascii="Times New Roman" w:hAnsi="Times New Roman" w:cs="Times New Roman"/>
                <w:sz w:val="24"/>
                <w:lang w:val="en-US"/>
              </w:rPr>
            </w:pPr>
          </w:p>
          <w:p w:rsidR="00964DC8" w:rsidRPr="00AA6599" w:rsidRDefault="00964DC8" w:rsidP="00AA6599">
            <w:pPr>
              <w:pStyle w:val="TableContents"/>
              <w:spacing w:line="360" w:lineRule="auto"/>
              <w:jc w:val="center"/>
              <w:rPr>
                <w:rFonts w:ascii="Times New Roman" w:hAnsi="Times New Roman" w:cs="Times New Roman"/>
                <w:sz w:val="24"/>
              </w:rPr>
            </w:pPr>
            <w:r w:rsidRPr="00AA6599">
              <w:rPr>
                <w:rFonts w:ascii="Times New Roman" w:hAnsi="Times New Roman" w:cs="Times New Roman"/>
                <w:sz w:val="24"/>
              </w:rPr>
              <w:t>Nastain, S.T., M.T.</w:t>
            </w:r>
          </w:p>
          <w:p w:rsidR="006746B5" w:rsidRPr="00AA6599" w:rsidRDefault="00964DC8" w:rsidP="00AA6599">
            <w:pPr>
              <w:pStyle w:val="TableContents"/>
              <w:spacing w:line="360" w:lineRule="auto"/>
              <w:jc w:val="center"/>
              <w:rPr>
                <w:rFonts w:ascii="Times New Roman" w:hAnsi="Times New Roman" w:cs="Times New Roman"/>
              </w:rPr>
            </w:pPr>
            <w:r w:rsidRPr="00AA6599">
              <w:rPr>
                <w:rFonts w:ascii="Times New Roman" w:hAnsi="Times New Roman" w:cs="Times New Roman"/>
                <w:sz w:val="24"/>
              </w:rPr>
              <w:t>NIP. 197309122000031001</w:t>
            </w:r>
          </w:p>
        </w:tc>
      </w:tr>
      <w:tr w:rsidR="006746B5" w:rsidRPr="00AA6599">
        <w:tc>
          <w:tcPr>
            <w:tcW w:w="7937" w:type="dxa"/>
            <w:gridSpan w:val="3"/>
            <w:shd w:val="clear" w:color="auto" w:fill="auto"/>
          </w:tcPr>
          <w:p w:rsidR="006746B5" w:rsidRPr="00AA6599" w:rsidRDefault="006746B5" w:rsidP="00AA6599">
            <w:pPr>
              <w:pStyle w:val="TableContents"/>
              <w:spacing w:line="360" w:lineRule="auto"/>
              <w:jc w:val="center"/>
              <w:rPr>
                <w:rFonts w:ascii="Times New Roman" w:hAnsi="Times New Roman" w:cs="Times New Roman"/>
              </w:rPr>
            </w:pPr>
          </w:p>
        </w:tc>
      </w:tr>
    </w:tbl>
    <w:p w:rsidR="006746B5" w:rsidRPr="00AA6599" w:rsidRDefault="003C4CA6" w:rsidP="00AA6599">
      <w:pPr>
        <w:pStyle w:val="Heading1"/>
        <w:tabs>
          <w:tab w:val="clear" w:pos="0"/>
        </w:tabs>
        <w:spacing w:line="360" w:lineRule="auto"/>
        <w:rPr>
          <w:rFonts w:ascii="Times New Roman" w:hAnsi="Times New Roman" w:cs="Times New Roman"/>
        </w:rPr>
      </w:pPr>
      <w:bookmarkStart w:id="3" w:name="__RefHeading__783_79246886"/>
      <w:bookmarkEnd w:id="3"/>
      <w:r w:rsidRPr="00AA6599">
        <w:rPr>
          <w:rFonts w:ascii="Times New Roman" w:hAnsi="Times New Roman" w:cs="Times New Roman"/>
        </w:rPr>
        <w:lastRenderedPageBreak/>
        <w:t>HALAMAN PERNYATAAN</w:t>
      </w:r>
    </w:p>
    <w:p w:rsidR="006746B5" w:rsidRPr="00AA6599" w:rsidRDefault="003C4CA6" w:rsidP="00AA6599">
      <w:pPr>
        <w:pStyle w:val="TEUnsoed-TextBodyspasi1"/>
        <w:spacing w:line="360" w:lineRule="auto"/>
        <w:rPr>
          <w:rFonts w:ascii="Times New Roman" w:hAnsi="Times New Roman" w:cs="Times New Roman"/>
        </w:rPr>
      </w:pPr>
      <w:r w:rsidRPr="00AA6599">
        <w:rPr>
          <w:rFonts w:ascii="Times New Roman" w:hAnsi="Times New Roman" w:cs="Times New Roman"/>
        </w:rPr>
        <w:t xml:space="preserve">Dengan ini saya menyatakan bahwa dalam </w:t>
      </w:r>
      <w:r w:rsidR="00231EE9" w:rsidRPr="00AA6599">
        <w:rPr>
          <w:rFonts w:ascii="Times New Roman" w:hAnsi="Times New Roman" w:cs="Times New Roman"/>
          <w:lang w:val="en-US"/>
        </w:rPr>
        <w:t>Proposal Proyek Keteknikkan</w:t>
      </w:r>
      <w:r w:rsidRPr="00AA6599">
        <w:rPr>
          <w:rStyle w:val="FootnoteReference"/>
          <w:rFonts w:ascii="Times New Roman" w:hAnsi="Times New Roman" w:cs="Times New Roman"/>
        </w:rPr>
        <w:footnoteReference w:id="1"/>
      </w:r>
      <w:r w:rsidRPr="00AA6599">
        <w:rPr>
          <w:rFonts w:ascii="Times New Roman" w:hAnsi="Times New Roman" w:cs="Times New Roman"/>
        </w:rPr>
        <w:t xml:space="preserve"> dengan judul </w:t>
      </w:r>
      <w:r w:rsidRPr="00AA6599">
        <w:rPr>
          <w:rFonts w:ascii="Times New Roman" w:hAnsi="Times New Roman" w:cs="Times New Roman"/>
          <w:b/>
          <w:bCs/>
          <w:i/>
          <w:iCs/>
        </w:rPr>
        <w:t>“</w:t>
      </w:r>
      <w:r w:rsidR="00E94994" w:rsidRPr="00AA6599">
        <w:rPr>
          <w:rFonts w:ascii="Times New Roman" w:hAnsi="Times New Roman" w:cs="Times New Roman"/>
          <w:b/>
          <w:bCs/>
          <w:i/>
          <w:iCs/>
          <w:lang w:val="en-US"/>
        </w:rPr>
        <w:t>THE GUARDIAN OF GARDEN (PENYIRAM TANAMAN OTOMATIS BERBASIS ARDUINO</w:t>
      </w:r>
      <w:r w:rsidR="006B38CB" w:rsidRPr="00AA6599">
        <w:rPr>
          <w:rFonts w:ascii="Times New Roman" w:hAnsi="Times New Roman" w:cs="Times New Roman"/>
          <w:b/>
          <w:bCs/>
          <w:i/>
          <w:iCs/>
          <w:lang w:val="en-US"/>
        </w:rPr>
        <w:t>)</w:t>
      </w:r>
      <w:r w:rsidRPr="00AA6599">
        <w:rPr>
          <w:rFonts w:ascii="Times New Roman" w:hAnsi="Times New Roman" w:cs="Times New Roman"/>
          <w:b/>
          <w:bCs/>
          <w:i/>
          <w:iCs/>
        </w:rPr>
        <w:t>”</w:t>
      </w:r>
      <w:r w:rsidRPr="00AA6599">
        <w:rPr>
          <w:rFonts w:ascii="Times New Roman" w:hAnsi="Times New Roman" w:cs="Times New Roman"/>
        </w:rPr>
        <w:t xml:space="preserve"> ini tidak terdapat karya yang pernah diajukan untuk memperoleh gelar kesarjanaaan di suatu Perguruan Tinggi, dan sepanjang pengetahuan saya juga tidak terdapat karya atau pendapat yang pernah ditulis atau diterbitkan oleh orang lain, kecuali yang secara tertulis diacu dalam naskah ini dan disebutkan dalam daftar pustaka.</w:t>
      </w:r>
    </w:p>
    <w:p w:rsidR="006746B5" w:rsidRPr="00AA6599" w:rsidRDefault="006746B5" w:rsidP="00AA6599">
      <w:pPr>
        <w:pStyle w:val="TEUnsoed-TextBodyspasi1"/>
        <w:spacing w:line="360" w:lineRule="auto"/>
        <w:rPr>
          <w:rFonts w:ascii="Times New Roman" w:hAnsi="Times New Roman"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79"/>
        <w:gridCol w:w="380"/>
        <w:gridCol w:w="3978"/>
      </w:tblGrid>
      <w:tr w:rsidR="006746B5" w:rsidRPr="00AA6599">
        <w:tc>
          <w:tcPr>
            <w:tcW w:w="3579" w:type="dxa"/>
            <w:shd w:val="clear" w:color="auto" w:fill="auto"/>
          </w:tcPr>
          <w:p w:rsidR="006746B5" w:rsidRPr="00AA6599" w:rsidRDefault="006746B5" w:rsidP="00AA6599">
            <w:pPr>
              <w:pStyle w:val="TableContents"/>
              <w:spacing w:line="360" w:lineRule="auto"/>
              <w:jc w:val="both"/>
              <w:rPr>
                <w:rFonts w:ascii="Times New Roman" w:hAnsi="Times New Roman" w:cs="Times New Roman"/>
              </w:rPr>
            </w:pPr>
          </w:p>
        </w:tc>
        <w:tc>
          <w:tcPr>
            <w:tcW w:w="380" w:type="dxa"/>
            <w:shd w:val="clear" w:color="auto" w:fill="auto"/>
          </w:tcPr>
          <w:p w:rsidR="006746B5" w:rsidRPr="00AA6599" w:rsidRDefault="006746B5" w:rsidP="00AA6599">
            <w:pPr>
              <w:pStyle w:val="TableContents"/>
              <w:spacing w:line="360" w:lineRule="auto"/>
              <w:jc w:val="both"/>
              <w:rPr>
                <w:rFonts w:ascii="Times New Roman" w:hAnsi="Times New Roman" w:cs="Times New Roman"/>
              </w:rPr>
            </w:pPr>
          </w:p>
        </w:tc>
        <w:tc>
          <w:tcPr>
            <w:tcW w:w="3978" w:type="dxa"/>
            <w:shd w:val="clear" w:color="auto" w:fill="auto"/>
          </w:tcPr>
          <w:p w:rsidR="006746B5" w:rsidRPr="00AA6599" w:rsidRDefault="00231EE9" w:rsidP="00AA6599">
            <w:pPr>
              <w:pStyle w:val="TableContents"/>
              <w:spacing w:line="360" w:lineRule="auto"/>
              <w:jc w:val="center"/>
              <w:rPr>
                <w:rFonts w:ascii="Times New Roman" w:hAnsi="Times New Roman" w:cs="Times New Roman"/>
                <w:lang w:val="en-US"/>
              </w:rPr>
            </w:pPr>
            <w:r w:rsidRPr="00AA6599">
              <w:rPr>
                <w:rFonts w:ascii="Times New Roman" w:hAnsi="Times New Roman" w:cs="Times New Roman"/>
                <w:sz w:val="24"/>
              </w:rPr>
              <w:t xml:space="preserve">Purbalingga, </w:t>
            </w:r>
            <w:r w:rsidRPr="00AA6599">
              <w:rPr>
                <w:rFonts w:ascii="Times New Roman" w:hAnsi="Times New Roman" w:cs="Times New Roman"/>
                <w:sz w:val="24"/>
                <w:lang w:val="en-US"/>
              </w:rPr>
              <w:t xml:space="preserve">XX Maret </w:t>
            </w:r>
            <w:r w:rsidRPr="00AA6599">
              <w:rPr>
                <w:rFonts w:ascii="Times New Roman" w:hAnsi="Times New Roman" w:cs="Times New Roman"/>
                <w:sz w:val="24"/>
              </w:rPr>
              <w:t>201</w:t>
            </w:r>
            <w:r w:rsidRPr="00AA6599">
              <w:rPr>
                <w:rFonts w:ascii="Times New Roman" w:hAnsi="Times New Roman" w:cs="Times New Roman"/>
                <w:sz w:val="24"/>
                <w:lang w:val="en-US"/>
              </w:rPr>
              <w:t>8</w:t>
            </w:r>
          </w:p>
          <w:p w:rsidR="006746B5" w:rsidRPr="00AA6599" w:rsidRDefault="006746B5" w:rsidP="00AA6599">
            <w:pPr>
              <w:pStyle w:val="TableContents"/>
              <w:spacing w:line="360" w:lineRule="auto"/>
              <w:jc w:val="center"/>
              <w:rPr>
                <w:rFonts w:ascii="Times New Roman" w:hAnsi="Times New Roman" w:cs="Times New Roman"/>
                <w:sz w:val="24"/>
              </w:rPr>
            </w:pPr>
          </w:p>
          <w:p w:rsidR="006746B5" w:rsidRPr="00AA6599" w:rsidRDefault="006746B5" w:rsidP="00AA6599">
            <w:pPr>
              <w:pStyle w:val="TableContents"/>
              <w:spacing w:line="360" w:lineRule="auto"/>
              <w:jc w:val="center"/>
              <w:rPr>
                <w:rFonts w:ascii="Times New Roman" w:hAnsi="Times New Roman" w:cs="Times New Roman"/>
                <w:sz w:val="24"/>
              </w:rPr>
            </w:pPr>
          </w:p>
          <w:p w:rsidR="006746B5" w:rsidRPr="00AA6599" w:rsidRDefault="003C4CA6" w:rsidP="00AA6599">
            <w:pPr>
              <w:pStyle w:val="TableContents"/>
              <w:spacing w:line="360" w:lineRule="auto"/>
              <w:jc w:val="center"/>
              <w:rPr>
                <w:rFonts w:ascii="Times New Roman" w:hAnsi="Times New Roman" w:cs="Times New Roman"/>
              </w:rPr>
            </w:pPr>
            <w:r w:rsidRPr="00AA6599">
              <w:rPr>
                <w:rFonts w:ascii="Times New Roman" w:hAnsi="Times New Roman" w:cs="Times New Roman"/>
                <w:sz w:val="24"/>
              </w:rPr>
              <w:t>[materai sesuai ketentuan uu]</w:t>
            </w:r>
          </w:p>
          <w:p w:rsidR="006746B5" w:rsidRPr="00AA6599" w:rsidRDefault="003C4CA6" w:rsidP="00AA6599">
            <w:pPr>
              <w:pStyle w:val="TableContents"/>
              <w:spacing w:line="360" w:lineRule="auto"/>
              <w:jc w:val="center"/>
              <w:rPr>
                <w:rFonts w:ascii="Times New Roman" w:hAnsi="Times New Roman" w:cs="Times New Roman"/>
              </w:rPr>
            </w:pPr>
            <w:r w:rsidRPr="00AA6599">
              <w:rPr>
                <w:rFonts w:ascii="Times New Roman" w:hAnsi="Times New Roman" w:cs="Times New Roman"/>
                <w:sz w:val="24"/>
              </w:rPr>
              <w:t xml:space="preserve"> Ttd.</w:t>
            </w:r>
          </w:p>
          <w:p w:rsidR="006746B5" w:rsidRPr="00AA6599" w:rsidRDefault="006746B5" w:rsidP="00AA6599">
            <w:pPr>
              <w:pStyle w:val="TableContents"/>
              <w:spacing w:line="360" w:lineRule="auto"/>
              <w:jc w:val="center"/>
              <w:rPr>
                <w:rFonts w:ascii="Times New Roman" w:hAnsi="Times New Roman" w:cs="Times New Roman"/>
                <w:sz w:val="24"/>
              </w:rPr>
            </w:pPr>
          </w:p>
          <w:p w:rsidR="006746B5" w:rsidRPr="00AA6599" w:rsidRDefault="00231EE9" w:rsidP="00AA6599">
            <w:pPr>
              <w:pStyle w:val="TableContents"/>
              <w:spacing w:line="360" w:lineRule="auto"/>
              <w:jc w:val="center"/>
              <w:rPr>
                <w:rFonts w:ascii="Times New Roman" w:hAnsi="Times New Roman" w:cs="Times New Roman"/>
                <w:lang w:val="en-US"/>
              </w:rPr>
            </w:pPr>
            <w:r w:rsidRPr="00AA6599">
              <w:rPr>
                <w:rFonts w:ascii="Times New Roman" w:hAnsi="Times New Roman" w:cs="Times New Roman"/>
                <w:sz w:val="24"/>
                <w:lang w:val="en-US"/>
              </w:rPr>
              <w:t>Wisnu Firmnsyah</w:t>
            </w:r>
          </w:p>
          <w:p w:rsidR="006746B5" w:rsidRPr="00AA6599" w:rsidRDefault="003C4CA6" w:rsidP="00AA6599">
            <w:pPr>
              <w:pStyle w:val="TableContents"/>
              <w:spacing w:line="360" w:lineRule="auto"/>
              <w:jc w:val="center"/>
              <w:rPr>
                <w:rFonts w:ascii="Times New Roman" w:hAnsi="Times New Roman" w:cs="Times New Roman"/>
                <w:lang w:val="en-US"/>
              </w:rPr>
            </w:pPr>
            <w:r w:rsidRPr="00AA6599">
              <w:rPr>
                <w:rFonts w:ascii="Times New Roman" w:hAnsi="Times New Roman" w:cs="Times New Roman"/>
                <w:sz w:val="24"/>
              </w:rPr>
              <w:t>NIM. H1</w:t>
            </w:r>
            <w:r w:rsidR="00231EE9" w:rsidRPr="00AA6599">
              <w:rPr>
                <w:rFonts w:ascii="Times New Roman" w:hAnsi="Times New Roman" w:cs="Times New Roman"/>
                <w:sz w:val="24"/>
                <w:lang w:val="en-US"/>
              </w:rPr>
              <w:t>A015004</w:t>
            </w:r>
          </w:p>
        </w:tc>
      </w:tr>
    </w:tbl>
    <w:p w:rsidR="006746B5" w:rsidRPr="00AA6599" w:rsidRDefault="006746B5" w:rsidP="00AA6599">
      <w:pPr>
        <w:pStyle w:val="TEUnsoed-TextBodyspasi1"/>
        <w:spacing w:line="360" w:lineRule="auto"/>
        <w:rPr>
          <w:rFonts w:ascii="Times New Roman" w:hAnsi="Times New Roman" w:cs="Times New Roman"/>
        </w:rPr>
        <w:sectPr w:rsidR="006746B5" w:rsidRPr="00AA6599">
          <w:footerReference w:type="even" r:id="rId12"/>
          <w:footerReference w:type="default" r:id="rId13"/>
          <w:footerReference w:type="first" r:id="rId14"/>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rPr>
      </w:pPr>
      <w:bookmarkStart w:id="4" w:name="__RefHeading__785_79246886"/>
      <w:bookmarkEnd w:id="4"/>
      <w:r w:rsidRPr="00AA6599">
        <w:rPr>
          <w:rFonts w:ascii="Times New Roman" w:hAnsi="Times New Roman" w:cs="Times New Roman"/>
        </w:rPr>
        <w:lastRenderedPageBreak/>
        <w:t>HALAMAN MOTTO DAN PERSEMBAHAN</w:t>
      </w:r>
    </w:p>
    <w:p w:rsidR="006746B5" w:rsidRPr="00AA6599" w:rsidRDefault="003C4CA6" w:rsidP="00AA6599">
      <w:pPr>
        <w:pStyle w:val="BodyText"/>
        <w:spacing w:line="360" w:lineRule="auto"/>
        <w:ind w:firstLine="0"/>
        <w:rPr>
          <w:rFonts w:ascii="Times New Roman" w:hAnsi="Times New Roman" w:cs="Times New Roman"/>
        </w:rPr>
      </w:pPr>
      <w:r w:rsidRPr="00AA6599">
        <w:rPr>
          <w:rFonts w:ascii="Times New Roman" w:hAnsi="Times New Roman" w:cs="Times New Roman"/>
          <w:b/>
          <w:bCs/>
        </w:rPr>
        <w:t>MOTTO</w:t>
      </w:r>
    </w:p>
    <w:p w:rsidR="00231EE9" w:rsidRPr="00AA6599" w:rsidRDefault="00655E54" w:rsidP="00AA6599">
      <w:pPr>
        <w:pStyle w:val="TEUnsoed-TextBodyspasi1"/>
        <w:spacing w:line="360" w:lineRule="auto"/>
        <w:rPr>
          <w:rFonts w:ascii="Times New Roman" w:hAnsi="Times New Roman" w:cs="Times New Roman"/>
        </w:rPr>
      </w:pPr>
      <w:r w:rsidRPr="00AA6599">
        <w:rPr>
          <w:rFonts w:ascii="Times New Roman" w:hAnsi="Times New Roman" w:cs="Times New Roman"/>
          <w:i/>
          <w:iCs/>
          <w:color w:val="000000"/>
        </w:rPr>
        <w:t>“</w:t>
      </w:r>
      <w:r w:rsidRPr="00AA6599">
        <w:rPr>
          <w:rFonts w:ascii="Times New Roman" w:hAnsi="Times New Roman" w:cs="Times New Roman"/>
          <w:i/>
          <w:color w:val="000000"/>
          <w:lang w:val="en-US"/>
        </w:rPr>
        <w:t xml:space="preserve">Life is never flat, just enjoy it. </w:t>
      </w:r>
      <w:proofErr w:type="gramStart"/>
      <w:r w:rsidRPr="00AA6599">
        <w:rPr>
          <w:rFonts w:ascii="Times New Roman" w:hAnsi="Times New Roman" w:cs="Times New Roman"/>
          <w:i/>
          <w:color w:val="000000"/>
          <w:lang w:val="en-US"/>
        </w:rPr>
        <w:t>Karena Alloh tak pernah memberikan ujian yang tak akan mampu dihadapi hambanya.</w:t>
      </w:r>
      <w:r w:rsidRPr="00AA6599">
        <w:rPr>
          <w:rFonts w:ascii="Times New Roman" w:hAnsi="Times New Roman" w:cs="Times New Roman"/>
          <w:i/>
          <w:color w:val="000000"/>
        </w:rPr>
        <w:t>”</w:t>
      </w:r>
      <w:proofErr w:type="gramEnd"/>
    </w:p>
    <w:p w:rsidR="006746B5" w:rsidRPr="00AA6599" w:rsidRDefault="006746B5" w:rsidP="00AA6599">
      <w:pPr>
        <w:pStyle w:val="TEUnsoed-TextBodyspasi1"/>
        <w:spacing w:line="360" w:lineRule="auto"/>
        <w:rPr>
          <w:rFonts w:ascii="Times New Roman" w:hAnsi="Times New Roman" w:cs="Times New Roman"/>
        </w:rPr>
      </w:pPr>
    </w:p>
    <w:p w:rsidR="006746B5" w:rsidRPr="00AA6599" w:rsidRDefault="003C4CA6" w:rsidP="00AA6599">
      <w:pPr>
        <w:pStyle w:val="BodyText"/>
        <w:spacing w:line="360" w:lineRule="auto"/>
        <w:ind w:firstLine="0"/>
        <w:rPr>
          <w:rFonts w:ascii="Times New Roman" w:hAnsi="Times New Roman" w:cs="Times New Roman"/>
        </w:rPr>
      </w:pPr>
      <w:r w:rsidRPr="00AA6599">
        <w:rPr>
          <w:rFonts w:ascii="Times New Roman" w:hAnsi="Times New Roman" w:cs="Times New Roman"/>
          <w:b/>
          <w:bCs/>
        </w:rPr>
        <w:t>PERSEMBAHAN</w:t>
      </w:r>
    </w:p>
    <w:p w:rsidR="00231EE9" w:rsidRPr="00AA6599" w:rsidRDefault="00231EE9" w:rsidP="00AA6599">
      <w:pPr>
        <w:pStyle w:val="TEUnsoed-TextBodyspasi1"/>
        <w:spacing w:line="360" w:lineRule="auto"/>
        <w:ind w:firstLine="0"/>
        <w:rPr>
          <w:rFonts w:ascii="Times New Roman" w:hAnsi="Times New Roman" w:cs="Times New Roman"/>
        </w:rPr>
      </w:pPr>
      <w:r w:rsidRPr="00AA6599">
        <w:rPr>
          <w:rFonts w:ascii="Times New Roman" w:hAnsi="Times New Roman" w:cs="Times New Roman"/>
          <w:lang w:val="en-US"/>
        </w:rPr>
        <w:t>Proposal Proyek Keteknikkan</w:t>
      </w:r>
      <w:r w:rsidRPr="00AA6599">
        <w:rPr>
          <w:rFonts w:ascii="Times New Roman" w:hAnsi="Times New Roman" w:cs="Times New Roman"/>
        </w:rPr>
        <w:t xml:space="preserve"> ini </w:t>
      </w:r>
      <w:proofErr w:type="gramStart"/>
      <w:r w:rsidRPr="00AA6599">
        <w:rPr>
          <w:rFonts w:ascii="Times New Roman" w:hAnsi="Times New Roman" w:cs="Times New Roman"/>
        </w:rPr>
        <w:t>dibuat  dan</w:t>
      </w:r>
      <w:proofErr w:type="gramEnd"/>
      <w:r w:rsidRPr="00AA6599">
        <w:rPr>
          <w:rFonts w:ascii="Times New Roman" w:hAnsi="Times New Roman" w:cs="Times New Roman"/>
        </w:rPr>
        <w:t xml:space="preserve"> dipersembahkan untuk:</w:t>
      </w:r>
    </w:p>
    <w:p w:rsidR="00231EE9" w:rsidRPr="00AA6599" w:rsidRDefault="00231EE9" w:rsidP="00AA6599">
      <w:pPr>
        <w:pStyle w:val="TEUnsoed-TextBodyspasi1"/>
        <w:numPr>
          <w:ilvl w:val="0"/>
          <w:numId w:val="8"/>
        </w:numPr>
        <w:autoSpaceDN w:val="0"/>
        <w:spacing w:line="360" w:lineRule="auto"/>
        <w:textAlignment w:val="baseline"/>
        <w:rPr>
          <w:rFonts w:ascii="Times New Roman" w:hAnsi="Times New Roman" w:cs="Times New Roman"/>
        </w:rPr>
      </w:pPr>
      <w:r w:rsidRPr="00AA6599">
        <w:rPr>
          <w:rFonts w:ascii="Times New Roman" w:hAnsi="Times New Roman" w:cs="Times New Roman"/>
        </w:rPr>
        <w:t>seluruh mahasiswa Teknik Elektro Unsoed,</w:t>
      </w:r>
    </w:p>
    <w:p w:rsidR="00231EE9" w:rsidRPr="00AA6599" w:rsidRDefault="00231EE9" w:rsidP="00AA6599">
      <w:pPr>
        <w:pStyle w:val="TEUnsoed-TextBodyspasi1"/>
        <w:numPr>
          <w:ilvl w:val="0"/>
          <w:numId w:val="7"/>
        </w:numPr>
        <w:autoSpaceDN w:val="0"/>
        <w:spacing w:line="360" w:lineRule="auto"/>
        <w:textAlignment w:val="baseline"/>
        <w:rPr>
          <w:rFonts w:ascii="Times New Roman" w:hAnsi="Times New Roman" w:cs="Times New Roman"/>
        </w:rPr>
      </w:pPr>
      <w:r w:rsidRPr="00AA6599">
        <w:rPr>
          <w:rFonts w:ascii="Times New Roman" w:hAnsi="Times New Roman" w:cs="Times New Roman"/>
        </w:rPr>
        <w:t>seluruh mahasiswa Teknik Unsoed, dan</w:t>
      </w:r>
    </w:p>
    <w:p w:rsidR="00231EE9" w:rsidRPr="00AA6599" w:rsidRDefault="00231EE9" w:rsidP="00AA6599">
      <w:pPr>
        <w:pStyle w:val="TEUnsoed-TextBodyspasi1"/>
        <w:numPr>
          <w:ilvl w:val="0"/>
          <w:numId w:val="7"/>
        </w:numPr>
        <w:autoSpaceDN w:val="0"/>
        <w:spacing w:line="360" w:lineRule="auto"/>
        <w:textAlignment w:val="baseline"/>
        <w:rPr>
          <w:rFonts w:ascii="Times New Roman" w:hAnsi="Times New Roman" w:cs="Times New Roman"/>
        </w:rPr>
      </w:pPr>
      <w:r w:rsidRPr="00AA6599">
        <w:rPr>
          <w:rFonts w:ascii="Times New Roman" w:hAnsi="Times New Roman" w:cs="Times New Roman"/>
        </w:rPr>
        <w:t xml:space="preserve">siapapun yang mungkin mendapatkan manfaat dari </w:t>
      </w:r>
      <w:r w:rsidRPr="00AA6599">
        <w:rPr>
          <w:rFonts w:ascii="Times New Roman" w:hAnsi="Times New Roman" w:cs="Times New Roman"/>
          <w:lang w:val="en-US"/>
        </w:rPr>
        <w:t>proposal</w:t>
      </w:r>
      <w:r w:rsidRPr="00AA6599">
        <w:rPr>
          <w:rFonts w:ascii="Times New Roman" w:hAnsi="Times New Roman" w:cs="Times New Roman"/>
        </w:rPr>
        <w:t xml:space="preserve"> ini.</w:t>
      </w:r>
    </w:p>
    <w:p w:rsidR="006746B5" w:rsidRPr="00AA6599" w:rsidRDefault="006746B5" w:rsidP="00AA6599">
      <w:pPr>
        <w:spacing w:line="360" w:lineRule="auto"/>
        <w:rPr>
          <w:rFonts w:ascii="Times New Roman" w:hAnsi="Times New Roman" w:cs="Times New Roman"/>
        </w:rPr>
        <w:sectPr w:rsidR="006746B5" w:rsidRPr="00AA6599">
          <w:footerReference w:type="even" r:id="rId15"/>
          <w:footerReference w:type="default" r:id="rId16"/>
          <w:footerReference w:type="first" r:id="rId17"/>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rPr>
      </w:pPr>
      <w:bookmarkStart w:id="5" w:name="__RefHeading__787_79246886"/>
      <w:bookmarkEnd w:id="5"/>
      <w:r w:rsidRPr="00AA6599">
        <w:rPr>
          <w:rFonts w:ascii="Times New Roman" w:hAnsi="Times New Roman" w:cs="Times New Roman"/>
        </w:rPr>
        <w:lastRenderedPageBreak/>
        <w:t>RINGKASAN</w:t>
      </w:r>
    </w:p>
    <w:p w:rsidR="006746B5" w:rsidRPr="00AA6599" w:rsidRDefault="00E94994"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b/>
          <w:bCs/>
          <w:lang w:val="en-US"/>
        </w:rPr>
        <w:t>The Guardian of Garden (Penyiram Tanaman Otomatis Berbasis Arduino</w:t>
      </w:r>
      <w:r w:rsidR="006B38CB" w:rsidRPr="00AA6599">
        <w:rPr>
          <w:rFonts w:ascii="Times New Roman" w:hAnsi="Times New Roman" w:cs="Times New Roman"/>
          <w:b/>
          <w:bCs/>
          <w:lang w:val="en-US"/>
        </w:rPr>
        <w:t>)</w:t>
      </w:r>
    </w:p>
    <w:p w:rsidR="006746B5" w:rsidRPr="00AA6599" w:rsidRDefault="006746B5" w:rsidP="00AA6599">
      <w:pPr>
        <w:pStyle w:val="Text"/>
        <w:spacing w:line="360" w:lineRule="auto"/>
        <w:jc w:val="center"/>
        <w:rPr>
          <w:rFonts w:ascii="Times New Roman" w:hAnsi="Times New Roman" w:cs="Times New Roman"/>
          <w:b/>
          <w:bCs/>
        </w:rPr>
      </w:pPr>
    </w:p>
    <w:p w:rsidR="006746B5" w:rsidRPr="00AA6599" w:rsidRDefault="006300AE"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lang w:val="en-US"/>
        </w:rPr>
        <w:t>Wisnu Firmansyah, Singgih Ramadhan</w:t>
      </w:r>
    </w:p>
    <w:p w:rsidR="006746B5" w:rsidRPr="00AA6599" w:rsidRDefault="006746B5" w:rsidP="00AA6599">
      <w:pPr>
        <w:pStyle w:val="BodyText"/>
        <w:spacing w:line="360" w:lineRule="auto"/>
        <w:rPr>
          <w:rFonts w:ascii="Times New Roman" w:hAnsi="Times New Roman" w:cs="Times New Roman"/>
        </w:rPr>
      </w:pPr>
    </w:p>
    <w:p w:rsidR="00DB4C24" w:rsidRPr="00AA6599" w:rsidRDefault="00DB4C24" w:rsidP="00AA6599">
      <w:pPr>
        <w:pStyle w:val="TEUnsoed-TextBodyspasi1"/>
        <w:spacing w:line="360" w:lineRule="auto"/>
        <w:ind w:firstLine="720"/>
        <w:jc w:val="left"/>
        <w:rPr>
          <w:rFonts w:ascii="Times New Roman" w:hAnsi="Times New Roman" w:cs="Times New Roman"/>
          <w:bCs/>
          <w:color w:val="000000"/>
          <w:lang w:val="en-US"/>
        </w:rPr>
      </w:pPr>
      <w:r w:rsidRPr="00AA6599">
        <w:rPr>
          <w:rFonts w:ascii="Times New Roman" w:hAnsi="Times New Roman" w:cs="Times New Roman"/>
          <w:bCs/>
          <w:color w:val="000000"/>
        </w:rPr>
        <w:t>Seperti yang kita ketahui tanaman sangat membutuhkan air utuk perkembangan hidupnya. Jika</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tanah pada tanaman itu kekurangan air maka tanaman itu akan mati. Begitu juga dengan</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sebaliknya. Untuk itu kita perlu menjaga suhu dan kelembaban tanah pada kondisi tertentu.</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Namun terkadang </w:t>
      </w:r>
      <w:r w:rsidRPr="00AA6599">
        <w:rPr>
          <w:rFonts w:ascii="Times New Roman" w:hAnsi="Times New Roman" w:cs="Times New Roman"/>
          <w:bCs/>
          <w:color w:val="000000"/>
          <w:lang w:val="en-US"/>
        </w:rPr>
        <w:t>kita</w:t>
      </w:r>
      <w:r w:rsidRPr="00AA6599">
        <w:rPr>
          <w:rFonts w:ascii="Times New Roman" w:hAnsi="Times New Roman" w:cs="Times New Roman"/>
          <w:bCs/>
          <w:color w:val="000000"/>
        </w:rPr>
        <w:t xml:space="preserve"> masih mengalami kesulitan dalam hal penyiraman karena harus</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dilakukan secara </w:t>
      </w:r>
      <w:r w:rsidRPr="00AA6599">
        <w:rPr>
          <w:rFonts w:ascii="Times New Roman" w:hAnsi="Times New Roman" w:cs="Times New Roman"/>
          <w:bCs/>
          <w:color w:val="000000"/>
          <w:lang w:val="en-US"/>
        </w:rPr>
        <w:t xml:space="preserve">rutin dan </w:t>
      </w:r>
      <w:r w:rsidRPr="00AA6599">
        <w:rPr>
          <w:rFonts w:ascii="Times New Roman" w:hAnsi="Times New Roman" w:cs="Times New Roman"/>
          <w:bCs/>
          <w:color w:val="000000"/>
        </w:rPr>
        <w:t xml:space="preserve">manual. Oleh karena itu dibuatlah sistem penyiraman otomatis yang juga untuk mempermudah </w:t>
      </w:r>
      <w:r w:rsidRPr="00AA6599">
        <w:rPr>
          <w:rFonts w:ascii="Times New Roman" w:hAnsi="Times New Roman" w:cs="Times New Roman"/>
          <w:bCs/>
          <w:color w:val="000000"/>
          <w:lang w:val="en-US"/>
        </w:rPr>
        <w:t>kita menjaga tanaman di taman kita</w:t>
      </w:r>
      <w:r w:rsidRPr="00AA6599">
        <w:rPr>
          <w:rFonts w:ascii="Times New Roman" w:hAnsi="Times New Roman" w:cs="Times New Roman"/>
          <w:bCs/>
          <w:color w:val="000000"/>
        </w:rPr>
        <w:t>.</w:t>
      </w:r>
    </w:p>
    <w:p w:rsidR="00DB4C24" w:rsidRPr="00AA6599" w:rsidRDefault="00DB4C24" w:rsidP="00AA6599">
      <w:pPr>
        <w:pStyle w:val="TEUnsoed-TextBodyspasi1"/>
        <w:spacing w:line="360" w:lineRule="auto"/>
        <w:ind w:firstLine="720"/>
        <w:jc w:val="left"/>
        <w:rPr>
          <w:rFonts w:ascii="Times New Roman" w:hAnsi="Times New Roman" w:cs="Times New Roman"/>
          <w:bCs/>
          <w:color w:val="000000"/>
          <w:lang w:val="en-US"/>
        </w:rPr>
      </w:pPr>
      <w:r w:rsidRPr="00AA6599">
        <w:rPr>
          <w:rFonts w:ascii="Times New Roman" w:hAnsi="Times New Roman" w:cs="Times New Roman"/>
          <w:bCs/>
          <w:color w:val="000000"/>
        </w:rPr>
        <w:t>Pada sistem penyiraman air otomatis ini, hal pertama yang dilakukan adalah mengetahui nilai</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suhu dan kelembaban tanah di sekitar lahan menggunakan sensor </w:t>
      </w:r>
      <w:r w:rsidRPr="00AA6599">
        <w:rPr>
          <w:rFonts w:ascii="Times New Roman" w:hAnsi="Times New Roman" w:cs="Times New Roman"/>
          <w:bCs/>
          <w:color w:val="000000"/>
          <w:lang w:val="en-US"/>
        </w:rPr>
        <w:t>D</w:t>
      </w:r>
      <w:r w:rsidRPr="00AA6599">
        <w:rPr>
          <w:rFonts w:ascii="Times New Roman" w:hAnsi="Times New Roman" w:cs="Times New Roman"/>
          <w:bCs/>
          <w:color w:val="000000"/>
        </w:rPr>
        <w:t>HT11. Kemudian data hasil</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sensor diolah menggunakan </w:t>
      </w:r>
      <w:r w:rsidRPr="00AA6599">
        <w:rPr>
          <w:rFonts w:ascii="Times New Roman" w:hAnsi="Times New Roman" w:cs="Times New Roman"/>
          <w:bCs/>
          <w:color w:val="000000"/>
          <w:lang w:val="en-US"/>
        </w:rPr>
        <w:t>Arduino Uno</w:t>
      </w:r>
      <w:r w:rsidRPr="00AA6599">
        <w:rPr>
          <w:rFonts w:ascii="Times New Roman" w:hAnsi="Times New Roman" w:cs="Times New Roman"/>
          <w:bCs/>
          <w:color w:val="000000"/>
        </w:rPr>
        <w:t xml:space="preserve"> yang akan menghasilkan sinyal</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kendali pada aktuator</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Jika nilai suhu</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dan kelembaban kurang pada batas normal, maka alat ini akan menyiramkan air secara otomatis</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ke </w:t>
      </w:r>
      <w:r w:rsidRPr="00AA6599">
        <w:rPr>
          <w:rFonts w:ascii="Times New Roman" w:hAnsi="Times New Roman" w:cs="Times New Roman"/>
          <w:bCs/>
          <w:color w:val="000000"/>
          <w:lang w:val="en-US"/>
        </w:rPr>
        <w:t>taman</w:t>
      </w:r>
      <w:r w:rsidRPr="00AA6599">
        <w:rPr>
          <w:rFonts w:ascii="Times New Roman" w:hAnsi="Times New Roman" w:cs="Times New Roman"/>
          <w:bCs/>
          <w:color w:val="000000"/>
        </w:rPr>
        <w:t>.</w:t>
      </w:r>
    </w:p>
    <w:p w:rsidR="00A90D9C" w:rsidRPr="00AA6599" w:rsidRDefault="00DB4C24" w:rsidP="00AA6599">
      <w:pPr>
        <w:pStyle w:val="TEUnsoed-TextBodyspasi1"/>
        <w:spacing w:line="360" w:lineRule="auto"/>
        <w:ind w:firstLine="720"/>
        <w:jc w:val="left"/>
        <w:rPr>
          <w:rFonts w:ascii="Times New Roman" w:hAnsi="Times New Roman" w:cs="Times New Roman"/>
          <w:bCs/>
          <w:color w:val="000000"/>
          <w:lang w:val="en-US"/>
        </w:rPr>
      </w:pPr>
      <w:r w:rsidRPr="00AA6599">
        <w:rPr>
          <w:rFonts w:ascii="Times New Roman" w:hAnsi="Times New Roman" w:cs="Times New Roman"/>
          <w:bCs/>
          <w:color w:val="000000"/>
        </w:rPr>
        <w:t xml:space="preserve">Secara </w:t>
      </w:r>
      <w:r w:rsidRPr="00AA6599">
        <w:rPr>
          <w:rFonts w:ascii="Times New Roman" w:hAnsi="Times New Roman" w:cs="Times New Roman"/>
          <w:bCs/>
          <w:color w:val="000000"/>
          <w:lang w:val="en-US"/>
        </w:rPr>
        <w:t>teori</w:t>
      </w:r>
      <w:r w:rsidRPr="00AA6599">
        <w:rPr>
          <w:rFonts w:ascii="Times New Roman" w:hAnsi="Times New Roman" w:cs="Times New Roman"/>
          <w:bCs/>
          <w:color w:val="000000"/>
        </w:rPr>
        <w:t xml:space="preserve"> kinerja alat sistem penyiraman air otomatis </w:t>
      </w:r>
      <w:r w:rsidRPr="00AA6599">
        <w:rPr>
          <w:rFonts w:ascii="Times New Roman" w:hAnsi="Times New Roman" w:cs="Times New Roman"/>
          <w:bCs/>
          <w:color w:val="000000"/>
          <w:lang w:val="en-US"/>
        </w:rPr>
        <w:t xml:space="preserve">harusnya </w:t>
      </w:r>
      <w:r w:rsidRPr="00AA6599">
        <w:rPr>
          <w:rFonts w:ascii="Times New Roman" w:hAnsi="Times New Roman" w:cs="Times New Roman"/>
          <w:bCs/>
          <w:color w:val="000000"/>
        </w:rPr>
        <w:t>menunjukkan hasil sesuai</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dengan rancangan yaitu pompa air akuarium dapat mengalirkan a</w:t>
      </w:r>
      <w:r w:rsidR="00A90D9C" w:rsidRPr="00AA6599">
        <w:rPr>
          <w:rFonts w:ascii="Times New Roman" w:hAnsi="Times New Roman" w:cs="Times New Roman"/>
          <w:bCs/>
          <w:color w:val="000000"/>
        </w:rPr>
        <w:t>ir ke lahan</w:t>
      </w:r>
      <w:r w:rsidR="00A90D9C" w:rsidRPr="00AA6599">
        <w:rPr>
          <w:rFonts w:ascii="Times New Roman" w:hAnsi="Times New Roman" w:cs="Times New Roman"/>
          <w:bCs/>
          <w:color w:val="000000"/>
          <w:lang w:val="en-US"/>
        </w:rPr>
        <w:t>.</w:t>
      </w:r>
    </w:p>
    <w:p w:rsidR="006746B5" w:rsidRPr="00AA6599" w:rsidRDefault="00DB4C24" w:rsidP="00AA6599">
      <w:pPr>
        <w:pStyle w:val="TEUnsoed-TextBodyspasi1"/>
        <w:spacing w:line="360" w:lineRule="auto"/>
        <w:ind w:firstLine="720"/>
        <w:jc w:val="left"/>
        <w:rPr>
          <w:rFonts w:ascii="Times New Roman" w:hAnsi="Times New Roman" w:cs="Times New Roman"/>
          <w:lang w:val="en-US"/>
        </w:rPr>
        <w:sectPr w:rsidR="006746B5" w:rsidRPr="00AA6599">
          <w:footerReference w:type="even" r:id="rId18"/>
          <w:footerReference w:type="default" r:id="rId19"/>
          <w:footerReference w:type="first" r:id="rId20"/>
          <w:pgSz w:w="11906" w:h="16838"/>
          <w:pgMar w:top="2268" w:right="1701" w:bottom="1700" w:left="2268" w:header="720" w:footer="850" w:gutter="0"/>
          <w:pgNumType w:fmt="lowerRoman"/>
          <w:cols w:space="720"/>
          <w:docGrid w:linePitch="312" w:charSpace="-6145"/>
        </w:sectPr>
      </w:pPr>
      <w:r w:rsidRPr="00AA6599">
        <w:rPr>
          <w:rFonts w:ascii="Times New Roman" w:hAnsi="Times New Roman" w:cs="Times New Roman"/>
          <w:bCs/>
          <w:color w:val="000000"/>
        </w:rPr>
        <w:br/>
        <w:t xml:space="preserve">Kata Kunci : suhu, kelembaban, </w:t>
      </w:r>
      <w:r w:rsidRPr="00AA6599">
        <w:rPr>
          <w:rFonts w:ascii="Times New Roman" w:hAnsi="Times New Roman" w:cs="Times New Roman"/>
          <w:bCs/>
          <w:color w:val="000000"/>
          <w:lang w:val="en-US"/>
        </w:rPr>
        <w:t>arduino</w:t>
      </w:r>
      <w:r w:rsidR="00A90D9C" w:rsidRPr="00AA6599">
        <w:rPr>
          <w:rFonts w:ascii="Times New Roman" w:hAnsi="Times New Roman" w:cs="Times New Roman"/>
          <w:bCs/>
          <w:color w:val="000000"/>
        </w:rPr>
        <w:t xml:space="preserve">, </w:t>
      </w:r>
      <w:r w:rsidR="00A90D9C" w:rsidRPr="00AA6599">
        <w:rPr>
          <w:rFonts w:ascii="Times New Roman" w:hAnsi="Times New Roman" w:cs="Times New Roman"/>
          <w:bCs/>
          <w:color w:val="000000"/>
          <w:lang w:val="en-US"/>
        </w:rPr>
        <w:t>D</w:t>
      </w:r>
      <w:r w:rsidR="00A90D9C" w:rsidRPr="00AA6599">
        <w:rPr>
          <w:rFonts w:ascii="Times New Roman" w:hAnsi="Times New Roman" w:cs="Times New Roman"/>
          <w:bCs/>
          <w:color w:val="000000"/>
        </w:rPr>
        <w:t>HT11</w:t>
      </w:r>
    </w:p>
    <w:p w:rsidR="006746B5" w:rsidRPr="00AA6599" w:rsidRDefault="003C4CA6" w:rsidP="00AA6599">
      <w:pPr>
        <w:pStyle w:val="Heading1"/>
        <w:tabs>
          <w:tab w:val="clear" w:pos="0"/>
        </w:tabs>
        <w:spacing w:line="360" w:lineRule="auto"/>
        <w:rPr>
          <w:rFonts w:ascii="Times New Roman" w:hAnsi="Times New Roman" w:cs="Times New Roman"/>
        </w:rPr>
      </w:pPr>
      <w:bookmarkStart w:id="6" w:name="__RefHeading__789_79246886"/>
      <w:bookmarkEnd w:id="6"/>
      <w:r w:rsidRPr="00AA6599">
        <w:rPr>
          <w:rFonts w:ascii="Times New Roman" w:hAnsi="Times New Roman" w:cs="Times New Roman"/>
          <w:i/>
          <w:iCs/>
        </w:rPr>
        <w:lastRenderedPageBreak/>
        <w:t>SUMMARY</w:t>
      </w:r>
    </w:p>
    <w:p w:rsidR="006746B5" w:rsidRPr="00AA6599" w:rsidRDefault="006300AE" w:rsidP="00AA6599">
      <w:pPr>
        <w:pStyle w:val="Text"/>
        <w:spacing w:line="360" w:lineRule="auto"/>
        <w:jc w:val="center"/>
        <w:rPr>
          <w:rFonts w:ascii="Times New Roman" w:hAnsi="Times New Roman" w:cs="Times New Roman"/>
        </w:rPr>
      </w:pPr>
      <w:r w:rsidRPr="00AA6599">
        <w:rPr>
          <w:rFonts w:ascii="Times New Roman" w:hAnsi="Times New Roman" w:cs="Times New Roman"/>
          <w:b/>
          <w:lang w:val="en-US"/>
        </w:rPr>
        <w:t>The Guardian of Garden (Penyiram Tanaman Otomatis Berbasis Arduino)</w:t>
      </w:r>
    </w:p>
    <w:p w:rsidR="006746B5" w:rsidRPr="00AA6599" w:rsidRDefault="006746B5" w:rsidP="00AA6599">
      <w:pPr>
        <w:pStyle w:val="Text"/>
        <w:spacing w:line="360" w:lineRule="auto"/>
        <w:jc w:val="center"/>
        <w:rPr>
          <w:rFonts w:ascii="Times New Roman" w:hAnsi="Times New Roman" w:cs="Times New Roman"/>
          <w:b/>
          <w:bCs/>
        </w:rPr>
      </w:pPr>
    </w:p>
    <w:p w:rsidR="006746B5" w:rsidRPr="00AA6599" w:rsidRDefault="006300AE" w:rsidP="00AA6599">
      <w:pPr>
        <w:pStyle w:val="Text"/>
        <w:spacing w:line="360" w:lineRule="auto"/>
        <w:jc w:val="center"/>
        <w:rPr>
          <w:rFonts w:ascii="Times New Roman" w:hAnsi="Times New Roman" w:cs="Times New Roman"/>
          <w:lang w:val="en-US"/>
        </w:rPr>
      </w:pPr>
      <w:r w:rsidRPr="00AA6599">
        <w:rPr>
          <w:rFonts w:ascii="Times New Roman" w:hAnsi="Times New Roman" w:cs="Times New Roman"/>
          <w:lang w:val="en-US"/>
        </w:rPr>
        <w:t>Wisnu Firmansyah, Singgih Ramadhan</w:t>
      </w:r>
    </w:p>
    <w:p w:rsidR="006746B5" w:rsidRPr="00AA6599" w:rsidRDefault="006746B5" w:rsidP="00AA6599">
      <w:pPr>
        <w:pStyle w:val="BodyText"/>
        <w:spacing w:line="360" w:lineRule="auto"/>
        <w:rPr>
          <w:rFonts w:ascii="Times New Roman" w:hAnsi="Times New Roman" w:cs="Times New Roman"/>
        </w:rPr>
      </w:pPr>
    </w:p>
    <w:p w:rsidR="00A90D9C" w:rsidRPr="00AA6599" w:rsidRDefault="00A90D9C" w:rsidP="00AA6599">
      <w:pPr>
        <w:pStyle w:val="TEUnsoed-TextBodyspasi1"/>
        <w:spacing w:line="360" w:lineRule="auto"/>
        <w:ind w:firstLine="720"/>
        <w:jc w:val="left"/>
        <w:rPr>
          <w:rFonts w:ascii="Times New Roman" w:hAnsi="Times New Roman" w:cs="Times New Roman"/>
          <w:bCs/>
          <w:color w:val="000000"/>
          <w:lang w:val="en-US"/>
        </w:rPr>
      </w:pPr>
      <w:r w:rsidRPr="00AA6599">
        <w:rPr>
          <w:rFonts w:ascii="Times New Roman" w:hAnsi="Times New Roman" w:cs="Times New Roman"/>
          <w:bCs/>
          <w:color w:val="000000"/>
        </w:rPr>
        <w:t>As we know, plants need water for their growth. If the soil is waterless then it would be infertile,</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and just the opposite. In order to, we need to keep the soil temperature and humidity for certain</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condition. Watering plants </w:t>
      </w:r>
      <w:r w:rsidRPr="00AA6599">
        <w:rPr>
          <w:rFonts w:ascii="Times New Roman" w:hAnsi="Times New Roman" w:cs="Times New Roman"/>
          <w:bCs/>
          <w:color w:val="000000"/>
          <w:lang w:val="en-US"/>
        </w:rPr>
        <w:t xml:space="preserve">daily </w:t>
      </w:r>
      <w:r w:rsidRPr="00AA6599">
        <w:rPr>
          <w:rFonts w:ascii="Times New Roman" w:hAnsi="Times New Roman" w:cs="Times New Roman"/>
          <w:bCs/>
          <w:color w:val="000000"/>
        </w:rPr>
        <w:t xml:space="preserve">manually sometimes is still hard for </w:t>
      </w:r>
      <w:r w:rsidRPr="00AA6599">
        <w:rPr>
          <w:rFonts w:ascii="Times New Roman" w:hAnsi="Times New Roman" w:cs="Times New Roman"/>
          <w:bCs/>
          <w:color w:val="000000"/>
          <w:lang w:val="en-US"/>
        </w:rPr>
        <w:t>us</w:t>
      </w:r>
      <w:r w:rsidRPr="00AA6599">
        <w:rPr>
          <w:rFonts w:ascii="Times New Roman" w:hAnsi="Times New Roman" w:cs="Times New Roman"/>
          <w:bCs/>
          <w:color w:val="000000"/>
        </w:rPr>
        <w:t>. So, automatically</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watering system which </w:t>
      </w:r>
      <w:r w:rsidRPr="00AA6599">
        <w:rPr>
          <w:rFonts w:ascii="Times New Roman" w:hAnsi="Times New Roman" w:cs="Times New Roman"/>
          <w:bCs/>
          <w:color w:val="000000"/>
          <w:lang w:val="en-US"/>
        </w:rPr>
        <w:t xml:space="preserve">will help us keep plant alive </w:t>
      </w:r>
      <w:r w:rsidR="00AA6599">
        <w:rPr>
          <w:rFonts w:ascii="Times New Roman" w:hAnsi="Times New Roman" w:cs="Times New Roman"/>
          <w:bCs/>
          <w:color w:val="000000"/>
        </w:rPr>
        <w:t>easier is made.</w:t>
      </w:r>
    </w:p>
    <w:p w:rsidR="003006C8" w:rsidRPr="00AA6599" w:rsidRDefault="00A90D9C" w:rsidP="00AA6599">
      <w:pPr>
        <w:pStyle w:val="TEUnsoed-TextBodyspasi1"/>
        <w:spacing w:line="360" w:lineRule="auto"/>
        <w:ind w:firstLine="720"/>
        <w:jc w:val="left"/>
        <w:rPr>
          <w:rFonts w:ascii="Times New Roman" w:hAnsi="Times New Roman" w:cs="Times New Roman"/>
          <w:bCs/>
          <w:color w:val="000000"/>
          <w:lang w:val="en-US"/>
        </w:rPr>
      </w:pPr>
      <w:r w:rsidRPr="00AA6599">
        <w:rPr>
          <w:rFonts w:ascii="Times New Roman" w:hAnsi="Times New Roman" w:cs="Times New Roman"/>
          <w:bCs/>
          <w:color w:val="000000"/>
        </w:rPr>
        <w:t>In this automatically watering system, the first thing to do is knowing the value of temperature</w:t>
      </w:r>
      <w:r w:rsidRPr="00AA6599">
        <w:rPr>
          <w:rFonts w:ascii="Times New Roman" w:hAnsi="Times New Roman" w:cs="Times New Roman"/>
          <w:bCs/>
          <w:color w:val="000000"/>
          <w:lang w:val="en-US"/>
        </w:rPr>
        <w:t xml:space="preserve"> </w:t>
      </w:r>
      <w:r w:rsidRPr="00AA6599">
        <w:rPr>
          <w:rFonts w:ascii="Times New Roman" w:hAnsi="Times New Roman" w:cs="Times New Roman"/>
          <w:bCs/>
          <w:color w:val="000000"/>
        </w:rPr>
        <w:t xml:space="preserve">and soil humidity around the soil using </w:t>
      </w:r>
      <w:r w:rsidRPr="00AA6599">
        <w:rPr>
          <w:rFonts w:ascii="Times New Roman" w:hAnsi="Times New Roman" w:cs="Times New Roman"/>
          <w:bCs/>
          <w:color w:val="000000"/>
          <w:lang w:val="en-US"/>
        </w:rPr>
        <w:t xml:space="preserve"> DHT11 sensor. Then the data will processed by </w:t>
      </w:r>
      <w:r w:rsidRPr="00AA6599">
        <w:rPr>
          <w:rFonts w:ascii="Times New Roman" w:hAnsi="Times New Roman" w:cs="Times New Roman"/>
          <w:bCs/>
          <w:color w:val="000000"/>
        </w:rPr>
        <w:t>A</w:t>
      </w:r>
      <w:r w:rsidRPr="00AA6599">
        <w:rPr>
          <w:rFonts w:ascii="Times New Roman" w:hAnsi="Times New Roman" w:cs="Times New Roman"/>
          <w:bCs/>
          <w:color w:val="000000"/>
          <w:lang w:val="en-US"/>
        </w:rPr>
        <w:t>rdino Uno wh</w:t>
      </w:r>
      <w:r w:rsidRPr="00AA6599">
        <w:rPr>
          <w:rFonts w:ascii="Times New Roman" w:hAnsi="Times New Roman" w:cs="Times New Roman"/>
          <w:bCs/>
          <w:color w:val="000000"/>
        </w:rPr>
        <w:t xml:space="preserve">ich will </w:t>
      </w:r>
      <w:r w:rsidR="003006C8" w:rsidRPr="00AA6599">
        <w:rPr>
          <w:rFonts w:ascii="Times New Roman" w:hAnsi="Times New Roman" w:cs="Times New Roman"/>
          <w:bCs/>
          <w:color w:val="000000"/>
          <w:lang w:val="en-US"/>
        </w:rPr>
        <w:t xml:space="preserve">generate control signal to actuator. </w:t>
      </w:r>
      <w:proofErr w:type="gramStart"/>
      <w:r w:rsidR="003006C8" w:rsidRPr="00AA6599">
        <w:rPr>
          <w:rFonts w:ascii="Times New Roman" w:hAnsi="Times New Roman" w:cs="Times New Roman"/>
          <w:bCs/>
          <w:color w:val="000000"/>
          <w:lang w:val="en-US"/>
        </w:rPr>
        <w:t>If the value of temperature ang humidity less than normal, this device will water the garden automaticly.</w:t>
      </w:r>
      <w:proofErr w:type="gramEnd"/>
    </w:p>
    <w:p w:rsidR="003006C8" w:rsidRPr="00AA6599" w:rsidRDefault="003006C8" w:rsidP="00AA6599">
      <w:pPr>
        <w:pStyle w:val="TEUnsoed-TextBodyspasi1"/>
        <w:spacing w:line="360" w:lineRule="auto"/>
        <w:ind w:firstLine="720"/>
        <w:jc w:val="left"/>
        <w:rPr>
          <w:rFonts w:ascii="Times New Roman" w:hAnsi="Times New Roman" w:cs="Times New Roman"/>
          <w:bCs/>
          <w:color w:val="000000"/>
          <w:lang w:val="en-US"/>
        </w:rPr>
      </w:pPr>
      <w:r w:rsidRPr="00AA6599">
        <w:rPr>
          <w:rFonts w:ascii="Times New Roman" w:hAnsi="Times New Roman" w:cs="Times New Roman"/>
          <w:bCs/>
          <w:color w:val="000000"/>
          <w:lang w:val="en-US"/>
        </w:rPr>
        <w:t xml:space="preserve">Theoretically this device system should show the result appropriate with our </w:t>
      </w:r>
      <w:proofErr w:type="gramStart"/>
      <w:r w:rsidRPr="00AA6599">
        <w:rPr>
          <w:rFonts w:ascii="Times New Roman" w:hAnsi="Times New Roman" w:cs="Times New Roman"/>
          <w:bCs/>
          <w:color w:val="000000"/>
          <w:lang w:val="en-US"/>
        </w:rPr>
        <w:t>design .</w:t>
      </w:r>
      <w:proofErr w:type="gramEnd"/>
      <w:r w:rsidRPr="00AA6599">
        <w:rPr>
          <w:rFonts w:ascii="Times New Roman" w:hAnsi="Times New Roman" w:cs="Times New Roman"/>
          <w:bCs/>
          <w:color w:val="000000"/>
          <w:lang w:val="en-US"/>
        </w:rPr>
        <w:t xml:space="preserve"> </w:t>
      </w:r>
      <w:proofErr w:type="gramStart"/>
      <w:r w:rsidRPr="00AA6599">
        <w:rPr>
          <w:rFonts w:ascii="Times New Roman" w:hAnsi="Times New Roman" w:cs="Times New Roman"/>
          <w:bCs/>
          <w:color w:val="000000"/>
          <w:lang w:val="en-US"/>
        </w:rPr>
        <w:t>that</w:t>
      </w:r>
      <w:proofErr w:type="gramEnd"/>
      <w:r w:rsidRPr="00AA6599">
        <w:rPr>
          <w:rFonts w:ascii="Times New Roman" w:hAnsi="Times New Roman" w:cs="Times New Roman"/>
          <w:bCs/>
          <w:color w:val="000000"/>
          <w:lang w:val="en-US"/>
        </w:rPr>
        <w:t xml:space="preserve"> is the aquarium water pump will por the water to the soil.</w:t>
      </w:r>
    </w:p>
    <w:p w:rsidR="003006C8" w:rsidRPr="00AA6599" w:rsidRDefault="003006C8" w:rsidP="00AA6599">
      <w:pPr>
        <w:pStyle w:val="TEUnsoed-TextBodyspasi1"/>
        <w:spacing w:line="360" w:lineRule="auto"/>
        <w:ind w:firstLine="0"/>
        <w:jc w:val="left"/>
        <w:rPr>
          <w:rFonts w:ascii="Times New Roman" w:hAnsi="Times New Roman" w:cs="Times New Roman"/>
          <w:bCs/>
          <w:color w:val="000000"/>
          <w:lang w:val="en-US"/>
        </w:rPr>
      </w:pPr>
    </w:p>
    <w:p w:rsidR="006746B5" w:rsidRPr="00AA6599" w:rsidRDefault="00A90D9C" w:rsidP="00AA6599">
      <w:pPr>
        <w:pStyle w:val="TEUnsoed-TextBodyspasi1"/>
        <w:spacing w:line="360" w:lineRule="auto"/>
        <w:ind w:firstLine="0"/>
        <w:jc w:val="left"/>
        <w:rPr>
          <w:rFonts w:ascii="Times New Roman" w:hAnsi="Times New Roman" w:cs="Times New Roman"/>
        </w:rPr>
        <w:sectPr w:rsidR="006746B5" w:rsidRPr="00AA6599">
          <w:footerReference w:type="even" r:id="rId21"/>
          <w:footerReference w:type="default" r:id="rId22"/>
          <w:footerReference w:type="first" r:id="rId23"/>
          <w:pgSz w:w="11906" w:h="16838"/>
          <w:pgMar w:top="2268" w:right="1701" w:bottom="1700" w:left="2268" w:header="720" w:footer="850" w:gutter="0"/>
          <w:pgNumType w:fmt="lowerRoman"/>
          <w:cols w:space="720"/>
          <w:docGrid w:linePitch="312" w:charSpace="-6145"/>
        </w:sectPr>
      </w:pPr>
      <w:r w:rsidRPr="00AA6599">
        <w:rPr>
          <w:rFonts w:ascii="Times New Roman" w:hAnsi="Times New Roman" w:cs="Times New Roman"/>
          <w:bCs/>
          <w:color w:val="000000"/>
        </w:rPr>
        <w:t xml:space="preserve">Keywords : temperature, humidity, </w:t>
      </w:r>
      <w:r w:rsidR="003006C8" w:rsidRPr="00AA6599">
        <w:rPr>
          <w:rFonts w:ascii="Times New Roman" w:hAnsi="Times New Roman" w:cs="Times New Roman"/>
          <w:bCs/>
          <w:color w:val="000000"/>
          <w:lang w:val="en-US"/>
        </w:rPr>
        <w:t>arduino</w:t>
      </w:r>
      <w:r w:rsidR="003006C8" w:rsidRPr="00AA6599">
        <w:rPr>
          <w:rFonts w:ascii="Times New Roman" w:hAnsi="Times New Roman" w:cs="Times New Roman"/>
          <w:bCs/>
          <w:color w:val="000000"/>
        </w:rPr>
        <w:t xml:space="preserve">, </w:t>
      </w:r>
      <w:r w:rsidR="003006C8" w:rsidRPr="00AA6599">
        <w:rPr>
          <w:rFonts w:ascii="Times New Roman" w:hAnsi="Times New Roman" w:cs="Times New Roman"/>
          <w:bCs/>
          <w:color w:val="000000"/>
          <w:lang w:val="en-US"/>
        </w:rPr>
        <w:t>D</w:t>
      </w:r>
      <w:r w:rsidRPr="00AA6599">
        <w:rPr>
          <w:rFonts w:ascii="Times New Roman" w:hAnsi="Times New Roman" w:cs="Times New Roman"/>
          <w:bCs/>
          <w:color w:val="000000"/>
        </w:rPr>
        <w:t>HT11</w:t>
      </w:r>
    </w:p>
    <w:p w:rsidR="006746B5" w:rsidRPr="00AA6599" w:rsidRDefault="003C4CA6" w:rsidP="00AA6599">
      <w:pPr>
        <w:pStyle w:val="Heading1"/>
        <w:tabs>
          <w:tab w:val="clear" w:pos="0"/>
        </w:tabs>
        <w:spacing w:line="360" w:lineRule="auto"/>
        <w:rPr>
          <w:rFonts w:ascii="Times New Roman" w:hAnsi="Times New Roman" w:cs="Times New Roman"/>
        </w:rPr>
      </w:pPr>
      <w:bookmarkStart w:id="7" w:name="__RefHeading__177_1696878657"/>
      <w:bookmarkEnd w:id="7"/>
      <w:r w:rsidRPr="00AA6599">
        <w:rPr>
          <w:rFonts w:ascii="Times New Roman" w:hAnsi="Times New Roman" w:cs="Times New Roman"/>
        </w:rPr>
        <w:lastRenderedPageBreak/>
        <w:t>PRAKATA</w:t>
      </w:r>
    </w:p>
    <w:p w:rsidR="00231EE9" w:rsidRPr="00AA6599" w:rsidRDefault="00231EE9" w:rsidP="00AA6599">
      <w:pPr>
        <w:pStyle w:val="TEUnsoed-TextBodyspasi1"/>
        <w:spacing w:line="360" w:lineRule="auto"/>
        <w:rPr>
          <w:rFonts w:ascii="Times New Roman" w:hAnsi="Times New Roman" w:cs="Times New Roman"/>
        </w:rPr>
      </w:pPr>
      <w:r w:rsidRPr="00AA6599">
        <w:rPr>
          <w:rFonts w:ascii="Times New Roman" w:hAnsi="Times New Roman" w:cs="Times New Roman"/>
        </w:rPr>
        <w:t xml:space="preserve">Puji syukur kehadirat Allah S.W.T. yang telah melimpahkan berkah dan rahmat-Nya </w:t>
      </w:r>
      <w:r w:rsidRPr="00AA6599">
        <w:rPr>
          <w:rFonts w:ascii="Times New Roman" w:hAnsi="Times New Roman" w:cs="Times New Roman"/>
          <w:lang w:val="en-US"/>
        </w:rPr>
        <w:t xml:space="preserve">proposal proyek keteknikan </w:t>
      </w:r>
      <w:r w:rsidRPr="00AA6599">
        <w:rPr>
          <w:rFonts w:ascii="Times New Roman" w:hAnsi="Times New Roman" w:cs="Times New Roman"/>
        </w:rPr>
        <w:t xml:space="preserve">ini dapat disusun. Terimakasih kami sampaikan kepada seluruh pihak yang telah membantu terwujudnya </w:t>
      </w:r>
      <w:r w:rsidRPr="00AA6599">
        <w:rPr>
          <w:rFonts w:ascii="Times New Roman" w:hAnsi="Times New Roman" w:cs="Times New Roman"/>
          <w:lang w:val="en-US"/>
        </w:rPr>
        <w:t>proposal proyek keteknikan</w:t>
      </w:r>
      <w:r w:rsidRPr="00AA6599">
        <w:rPr>
          <w:rFonts w:ascii="Times New Roman" w:hAnsi="Times New Roman" w:cs="Times New Roman"/>
        </w:rPr>
        <w:t xml:space="preserve"> ini, diantaranya: Bapak Nastain, S.T.,M.T selaku Dekan FT Unsoed, Bapak Hari Prasetijo, S.T.,M.T selaku Wakil Dekan bidang kemahasiswaan FT Unsoed sekaligus dosen pembimbing akademik, Bapak Dr. Eng. Suroso, S.T., M.T selaku Kajur Teknik Elektro Unsoed dan </w:t>
      </w:r>
      <w:r w:rsidRPr="00AA6599">
        <w:rPr>
          <w:rFonts w:ascii="Times New Roman" w:hAnsi="Times New Roman" w:cs="Times New Roman"/>
          <w:lang w:val="en-US"/>
        </w:rPr>
        <w:t>Bapak Acep Taryana</w:t>
      </w:r>
      <w:r w:rsidR="00D04CCF" w:rsidRPr="00AA6599">
        <w:rPr>
          <w:rFonts w:ascii="Times New Roman" w:hAnsi="Times New Roman" w:cs="Times New Roman"/>
          <w:lang w:val="en-US"/>
        </w:rPr>
        <w:t>, S.T, M.T</w:t>
      </w:r>
      <w:r w:rsidRPr="00AA6599">
        <w:rPr>
          <w:rFonts w:ascii="Times New Roman" w:hAnsi="Times New Roman" w:cs="Times New Roman"/>
          <w:lang w:val="en-US"/>
        </w:rPr>
        <w:t xml:space="preserve"> </w:t>
      </w:r>
      <w:r w:rsidRPr="00AA6599">
        <w:rPr>
          <w:rFonts w:ascii="Times New Roman" w:hAnsi="Times New Roman" w:cs="Times New Roman"/>
        </w:rPr>
        <w:t xml:space="preserve">selaku dosen </w:t>
      </w:r>
      <w:r w:rsidRPr="00AA6599">
        <w:rPr>
          <w:rFonts w:ascii="Times New Roman" w:hAnsi="Times New Roman" w:cs="Times New Roman"/>
          <w:lang w:val="en-US"/>
        </w:rPr>
        <w:t>mata kuliah proyek keteknikan</w:t>
      </w:r>
      <w:r w:rsidRPr="00AA6599">
        <w:rPr>
          <w:rFonts w:ascii="Times New Roman" w:hAnsi="Times New Roman" w:cs="Times New Roman"/>
        </w:rPr>
        <w:t xml:space="preserve"> saya yang membantu dalam menyusun laporan ini, </w:t>
      </w:r>
      <w:r w:rsidR="00D04CCF" w:rsidRPr="00AA6599">
        <w:rPr>
          <w:rFonts w:ascii="Times New Roman" w:hAnsi="Times New Roman" w:cs="Times New Roman"/>
          <w:lang w:val="en-US"/>
        </w:rPr>
        <w:t xml:space="preserve">dan semua orang </w:t>
      </w:r>
      <w:r w:rsidRPr="00AA6599">
        <w:rPr>
          <w:rFonts w:ascii="Times New Roman" w:hAnsi="Times New Roman" w:cs="Times New Roman"/>
        </w:rPr>
        <w:t xml:space="preserve">yang  turut memberi pengetahuan mengenai </w:t>
      </w:r>
      <w:r w:rsidR="00D04CCF" w:rsidRPr="00AA6599">
        <w:rPr>
          <w:rFonts w:ascii="Times New Roman" w:hAnsi="Times New Roman" w:cs="Times New Roman"/>
          <w:lang w:val="en-US"/>
        </w:rPr>
        <w:t xml:space="preserve">topic kami </w:t>
      </w:r>
      <w:r w:rsidRPr="00AA6599">
        <w:rPr>
          <w:rFonts w:ascii="Times New Roman" w:hAnsi="Times New Roman" w:cs="Times New Roman"/>
        </w:rPr>
        <w:t xml:space="preserve"> dan pihak-pihak lain yang tidak dapat kami sebutkan satu persatu.</w:t>
      </w:r>
    </w:p>
    <w:p w:rsidR="00231EE9" w:rsidRPr="00AA6599" w:rsidRDefault="00D04CCF" w:rsidP="00AA6599">
      <w:pPr>
        <w:pStyle w:val="TEUnsoed-TextBodyspasi1"/>
        <w:spacing w:line="360" w:lineRule="auto"/>
        <w:rPr>
          <w:rFonts w:ascii="Times New Roman" w:hAnsi="Times New Roman" w:cs="Times New Roman"/>
        </w:rPr>
      </w:pPr>
      <w:proofErr w:type="gramStart"/>
      <w:r w:rsidRPr="00AA6599">
        <w:rPr>
          <w:rFonts w:ascii="Times New Roman" w:hAnsi="Times New Roman" w:cs="Times New Roman"/>
          <w:lang w:val="en-US"/>
        </w:rPr>
        <w:t>Proposal Proyek Keteknikan</w:t>
      </w:r>
      <w:r w:rsidR="00231EE9" w:rsidRPr="00AA6599">
        <w:rPr>
          <w:rFonts w:ascii="Times New Roman" w:hAnsi="Times New Roman" w:cs="Times New Roman"/>
        </w:rPr>
        <w:t xml:space="preserve"> ini dibuat untuk memenuhi </w:t>
      </w:r>
      <w:r w:rsidRPr="00AA6599">
        <w:rPr>
          <w:rFonts w:ascii="Times New Roman" w:hAnsi="Times New Roman" w:cs="Times New Roman"/>
          <w:lang w:val="en-US"/>
        </w:rPr>
        <w:t>tugas mata kuliah proyek keteknikan</w:t>
      </w:r>
      <w:r w:rsidR="00231EE9" w:rsidRPr="00AA6599">
        <w:rPr>
          <w:rFonts w:ascii="Times New Roman" w:hAnsi="Times New Roman" w:cs="Times New Roman"/>
        </w:rPr>
        <w:t xml:space="preserve"> pada Jurusan</w:t>
      </w:r>
      <w:r w:rsidRPr="00AA6599">
        <w:rPr>
          <w:rFonts w:ascii="Times New Roman" w:hAnsi="Times New Roman" w:cs="Times New Roman"/>
          <w:lang w:val="en-US"/>
        </w:rPr>
        <w:t xml:space="preserve"> </w:t>
      </w:r>
      <w:r w:rsidR="00231EE9" w:rsidRPr="00AA6599">
        <w:rPr>
          <w:rFonts w:ascii="Times New Roman" w:hAnsi="Times New Roman" w:cs="Times New Roman"/>
        </w:rPr>
        <w:t>Teknik Elektro Fakultas Teknik Universitas Jenderal Soedirman.</w:t>
      </w:r>
      <w:proofErr w:type="gramEnd"/>
      <w:r w:rsidR="00231EE9" w:rsidRPr="00AA6599">
        <w:rPr>
          <w:rFonts w:ascii="Times New Roman" w:hAnsi="Times New Roman" w:cs="Times New Roman"/>
        </w:rPr>
        <w:t xml:space="preserve"> Selain itu, dengan adanya </w:t>
      </w:r>
      <w:r w:rsidRPr="00AA6599">
        <w:rPr>
          <w:rFonts w:ascii="Times New Roman" w:hAnsi="Times New Roman" w:cs="Times New Roman"/>
          <w:lang w:val="en-US"/>
        </w:rPr>
        <w:t>proposal</w:t>
      </w:r>
      <w:r w:rsidR="00231EE9" w:rsidRPr="00AA6599">
        <w:rPr>
          <w:rFonts w:ascii="Times New Roman" w:hAnsi="Times New Roman" w:cs="Times New Roman"/>
        </w:rPr>
        <w:t xml:space="preserve"> ini, diharapkan kelak menjadi referensi bagi mahasiswa teknik elektro yang akan mengambil mata kuliah </w:t>
      </w:r>
      <w:r w:rsidRPr="00AA6599">
        <w:rPr>
          <w:rFonts w:ascii="Times New Roman" w:hAnsi="Times New Roman" w:cs="Times New Roman"/>
          <w:lang w:val="en-US"/>
        </w:rPr>
        <w:t>proyek keteknikan</w:t>
      </w:r>
      <w:r w:rsidR="00231EE9" w:rsidRPr="00AA6599">
        <w:rPr>
          <w:rFonts w:ascii="Times New Roman" w:hAnsi="Times New Roman" w:cs="Times New Roman"/>
        </w:rPr>
        <w:t>.</w:t>
      </w:r>
    </w:p>
    <w:p w:rsidR="00231EE9" w:rsidRPr="00AA6599" w:rsidRDefault="00231EE9" w:rsidP="00AA6599">
      <w:pPr>
        <w:pStyle w:val="TEUnsoed-TextBodyspasi1"/>
        <w:spacing w:line="360" w:lineRule="auto"/>
        <w:rPr>
          <w:rFonts w:ascii="Times New Roman" w:hAnsi="Times New Roman" w:cs="Times New Roman"/>
        </w:rPr>
      </w:pPr>
      <w:r w:rsidRPr="00AA6599">
        <w:rPr>
          <w:rFonts w:ascii="Times New Roman" w:hAnsi="Times New Roman" w:cs="Times New Roman"/>
        </w:rPr>
        <w:t xml:space="preserve">Semoga </w:t>
      </w:r>
      <w:r w:rsidR="00D04CCF" w:rsidRPr="00AA6599">
        <w:rPr>
          <w:rFonts w:ascii="Times New Roman" w:hAnsi="Times New Roman" w:cs="Times New Roman"/>
          <w:lang w:val="en-US"/>
        </w:rPr>
        <w:t>proposal proyek keteknikan</w:t>
      </w:r>
      <w:r w:rsidRPr="00AA6599">
        <w:rPr>
          <w:rFonts w:ascii="Times New Roman" w:hAnsi="Times New Roman" w:cs="Times New Roman"/>
        </w:rPr>
        <w:t xml:space="preserve"> ini dapat bermanfaat bagi pembaca khususnya bagi penulis sendir</w:t>
      </w:r>
      <w:r w:rsidR="000614C8" w:rsidRPr="00AA6599">
        <w:rPr>
          <w:rFonts w:ascii="Times New Roman" w:hAnsi="Times New Roman" w:cs="Times New Roman"/>
          <w:lang w:val="en-US"/>
        </w:rPr>
        <w:t>i</w:t>
      </w:r>
      <w:r w:rsidRPr="00AA6599">
        <w:rPr>
          <w:rFonts w:ascii="Times New Roman" w:hAnsi="Times New Roman" w:cs="Times New Roman"/>
        </w:rPr>
        <w:t xml:space="preserve">. Penulis menyadari bahwa dalam penulisan </w:t>
      </w:r>
      <w:r w:rsidR="00D04CCF" w:rsidRPr="00AA6599">
        <w:rPr>
          <w:rFonts w:ascii="Times New Roman" w:hAnsi="Times New Roman" w:cs="Times New Roman"/>
          <w:lang w:val="en-US"/>
        </w:rPr>
        <w:t>proposal proyek keteknikan</w:t>
      </w:r>
      <w:r w:rsidRPr="00AA6599">
        <w:rPr>
          <w:rFonts w:ascii="Times New Roman" w:hAnsi="Times New Roman" w:cs="Times New Roman"/>
        </w:rPr>
        <w:t xml:space="preserve"> ini masih terdapat kekurangan. Oleh karena itu, kritik dan saran dari pembaca sangat diharapkan. Akhir kata penulis mengucapkan banyak terima kasih.</w:t>
      </w:r>
    </w:p>
    <w:p w:rsidR="00231EE9" w:rsidRPr="00AA6599" w:rsidRDefault="00231EE9" w:rsidP="00AA6599">
      <w:pPr>
        <w:pStyle w:val="TEUnsoed-TextBodyspasi1"/>
        <w:spacing w:line="360" w:lineRule="auto"/>
        <w:rPr>
          <w:rFonts w:ascii="Times New Roman" w:hAnsi="Times New Roman" w:cs="Times New Roman"/>
        </w:rPr>
      </w:pPr>
    </w:p>
    <w:p w:rsidR="00231EE9" w:rsidRPr="00AA6599" w:rsidRDefault="00D04CCF" w:rsidP="00AA6599">
      <w:pPr>
        <w:pStyle w:val="TEUnsoed-TextBodyspasi1"/>
        <w:spacing w:line="360" w:lineRule="auto"/>
        <w:jc w:val="right"/>
        <w:rPr>
          <w:rFonts w:ascii="Times New Roman" w:hAnsi="Times New Roman" w:cs="Times New Roman"/>
          <w:lang w:val="en-US"/>
        </w:rPr>
      </w:pPr>
      <w:r w:rsidRPr="00AA6599">
        <w:rPr>
          <w:rFonts w:ascii="Times New Roman" w:hAnsi="Times New Roman" w:cs="Times New Roman"/>
        </w:rPr>
        <w:t xml:space="preserve">Purbalingga, </w:t>
      </w:r>
      <w:r w:rsidRPr="00AA6599">
        <w:rPr>
          <w:rFonts w:ascii="Times New Roman" w:hAnsi="Times New Roman" w:cs="Times New Roman"/>
          <w:lang w:val="en-US"/>
        </w:rPr>
        <w:t>xx maret</w:t>
      </w:r>
      <w:r w:rsidRPr="00AA6599">
        <w:rPr>
          <w:rFonts w:ascii="Times New Roman" w:hAnsi="Times New Roman" w:cs="Times New Roman"/>
        </w:rPr>
        <w:t xml:space="preserve"> 201</w:t>
      </w:r>
      <w:r w:rsidRPr="00AA6599">
        <w:rPr>
          <w:rFonts w:ascii="Times New Roman" w:hAnsi="Times New Roman" w:cs="Times New Roman"/>
          <w:lang w:val="en-US"/>
        </w:rPr>
        <w:t>8</w:t>
      </w:r>
    </w:p>
    <w:p w:rsidR="00231EE9" w:rsidRPr="00AA6599" w:rsidRDefault="00231EE9" w:rsidP="00AA6599">
      <w:pPr>
        <w:pStyle w:val="TEUnsoed-TextBodyspasi1"/>
        <w:spacing w:line="360" w:lineRule="auto"/>
        <w:jc w:val="right"/>
        <w:rPr>
          <w:rFonts w:ascii="Times New Roman" w:hAnsi="Times New Roman" w:cs="Times New Roman"/>
        </w:rPr>
      </w:pPr>
    </w:p>
    <w:p w:rsidR="00231EE9" w:rsidRPr="00AA6599" w:rsidRDefault="00231EE9" w:rsidP="00AA6599">
      <w:pPr>
        <w:pStyle w:val="TEUnsoed-TextBodyspasi1"/>
        <w:spacing w:line="360" w:lineRule="auto"/>
        <w:jc w:val="right"/>
        <w:rPr>
          <w:rFonts w:ascii="Times New Roman" w:hAnsi="Times New Roman" w:cs="Times New Roman"/>
        </w:rPr>
      </w:pPr>
    </w:p>
    <w:p w:rsidR="00231EE9" w:rsidRPr="00AA6599" w:rsidRDefault="00231EE9" w:rsidP="00AA6599">
      <w:pPr>
        <w:pStyle w:val="TEUnsoed-TextBodyspasi1"/>
        <w:spacing w:line="360" w:lineRule="auto"/>
        <w:rPr>
          <w:rFonts w:ascii="Times New Roman" w:hAnsi="Times New Roman" w:cs="Times New Roman"/>
          <w:lang w:val="en-US"/>
        </w:rPr>
      </w:pPr>
    </w:p>
    <w:p w:rsidR="006746B5" w:rsidRPr="00AA6599" w:rsidRDefault="00D377DB" w:rsidP="00AA6599">
      <w:pPr>
        <w:pStyle w:val="TEUnsoed-TextBodyspasi1"/>
        <w:spacing w:line="360" w:lineRule="auto"/>
        <w:ind w:left="4910"/>
        <w:rPr>
          <w:rFonts w:ascii="Times New Roman" w:hAnsi="Times New Roman" w:cs="Times New Roman"/>
          <w:lang w:val="en-US"/>
        </w:rPr>
      </w:pPr>
      <w:r w:rsidRPr="00AA6599">
        <w:rPr>
          <w:rFonts w:ascii="Times New Roman" w:hAnsi="Times New Roman" w:cs="Times New Roman"/>
          <w:lang w:val="en-US"/>
        </w:rPr>
        <w:t>Wisnu Firmansyah</w:t>
      </w:r>
    </w:p>
    <w:p w:rsidR="006746B5" w:rsidRPr="00AA6599" w:rsidRDefault="006746B5" w:rsidP="00AA6599">
      <w:pPr>
        <w:spacing w:line="360" w:lineRule="auto"/>
        <w:rPr>
          <w:rFonts w:ascii="Times New Roman" w:hAnsi="Times New Roman" w:cs="Times New Roman"/>
        </w:rPr>
        <w:sectPr w:rsidR="006746B5" w:rsidRPr="00AA6599">
          <w:footerReference w:type="even" r:id="rId24"/>
          <w:footerReference w:type="default" r:id="rId25"/>
          <w:footerReference w:type="first" r:id="rId26"/>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lang w:val="en-US"/>
        </w:rPr>
      </w:pPr>
      <w:bookmarkStart w:id="8" w:name="__RefHeading__179_1696878657"/>
      <w:bookmarkEnd w:id="8"/>
      <w:r w:rsidRPr="00AA6599">
        <w:rPr>
          <w:rFonts w:ascii="Times New Roman" w:hAnsi="Times New Roman" w:cs="Times New Roman"/>
        </w:rPr>
        <w:lastRenderedPageBreak/>
        <w:t>DAFTAR ISI</w:t>
      </w:r>
      <w:r w:rsidR="003B18ED" w:rsidRPr="00AA6599">
        <w:rPr>
          <w:rFonts w:ascii="Times New Roman" w:hAnsi="Times New Roman" w:cs="Times New Roman"/>
          <w:lang w:val="en-US"/>
        </w:rPr>
        <w:t>XXXXXXXXXXXX</w:t>
      </w:r>
    </w:p>
    <w:p w:rsidR="006746B5" w:rsidRPr="00AA6599" w:rsidRDefault="003C4CA6" w:rsidP="00AA6599">
      <w:pPr>
        <w:pStyle w:val="TOC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fldChar w:fldCharType="begin"/>
      </w:r>
      <w:r w:rsidRPr="00AA6599">
        <w:rPr>
          <w:rFonts w:ascii="Times New Roman" w:hAnsi="Times New Roman" w:cs="Times New Roman"/>
        </w:rPr>
        <w:instrText xml:space="preserve"> TOC \f \o "1-3" \h</w:instrText>
      </w:r>
      <w:r w:rsidRPr="00AA6599">
        <w:rPr>
          <w:rFonts w:ascii="Times New Roman" w:hAnsi="Times New Roman" w:cs="Times New Roman"/>
        </w:rPr>
        <w:fldChar w:fldCharType="separate"/>
      </w:r>
      <w:hyperlink w:anchor="__RefHeading__78334_1579177405" w:history="1">
        <w:r w:rsidRPr="00AA6599">
          <w:rPr>
            <w:rStyle w:val="IndexLink"/>
            <w:rFonts w:ascii="Times New Roman" w:hAnsi="Times New Roman" w:cs="Times New Roman"/>
          </w:rPr>
          <w:t>HALAMAN JUDUL</w:t>
        </w:r>
        <w:r w:rsidRPr="00AA6599">
          <w:rPr>
            <w:rStyle w:val="IndexLink"/>
            <w:rFonts w:ascii="Times New Roman" w:hAnsi="Times New Roman" w:cs="Times New Roman"/>
          </w:rPr>
          <w:tab/>
          <w:t>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75_1696878657" w:history="1">
        <w:r w:rsidR="003C4CA6" w:rsidRPr="00AA6599">
          <w:rPr>
            <w:rStyle w:val="IndexLink"/>
            <w:rFonts w:ascii="Times New Roman" w:hAnsi="Times New Roman" w:cs="Times New Roman"/>
          </w:rPr>
          <w:t>HALAMAN PENGESAHAN</w:t>
        </w:r>
        <w:r w:rsidR="003C4CA6" w:rsidRPr="00AA6599">
          <w:rPr>
            <w:rStyle w:val="IndexLink"/>
            <w:rFonts w:ascii="Times New Roman" w:hAnsi="Times New Roman" w:cs="Times New Roman"/>
          </w:rPr>
          <w:tab/>
          <w:t>ii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783_79246886" w:history="1">
        <w:r w:rsidR="003C4CA6" w:rsidRPr="00AA6599">
          <w:rPr>
            <w:rStyle w:val="IndexLink"/>
            <w:rFonts w:ascii="Times New Roman" w:hAnsi="Times New Roman" w:cs="Times New Roman"/>
          </w:rPr>
          <w:t>HALAMAN PERNYATAAN</w:t>
        </w:r>
        <w:r w:rsidR="003C4CA6" w:rsidRPr="00AA6599">
          <w:rPr>
            <w:rStyle w:val="IndexLink"/>
            <w:rFonts w:ascii="Times New Roman" w:hAnsi="Times New Roman" w:cs="Times New Roman"/>
          </w:rPr>
          <w:tab/>
          <w:t>iii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785_79246886" w:history="1">
        <w:r w:rsidR="003C4CA6" w:rsidRPr="00AA6599">
          <w:rPr>
            <w:rStyle w:val="IndexLink"/>
            <w:rFonts w:ascii="Times New Roman" w:hAnsi="Times New Roman" w:cs="Times New Roman"/>
          </w:rPr>
          <w:t>HALAMAN MOTTO DAN PERSEMBAHAN</w:t>
        </w:r>
        <w:r w:rsidR="003C4CA6" w:rsidRPr="00AA6599">
          <w:rPr>
            <w:rStyle w:val="IndexLink"/>
            <w:rFonts w:ascii="Times New Roman" w:hAnsi="Times New Roman" w:cs="Times New Roman"/>
          </w:rPr>
          <w:tab/>
          <w:t>iv</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787_79246886" w:history="1">
        <w:r w:rsidR="003C4CA6" w:rsidRPr="00AA6599">
          <w:rPr>
            <w:rStyle w:val="IndexLink"/>
            <w:rFonts w:ascii="Times New Roman" w:hAnsi="Times New Roman" w:cs="Times New Roman"/>
          </w:rPr>
          <w:t>RINGKASAN</w:t>
        </w:r>
        <w:r w:rsidR="003C4CA6" w:rsidRPr="00AA6599">
          <w:rPr>
            <w:rStyle w:val="IndexLink"/>
            <w:rFonts w:ascii="Times New Roman" w:hAnsi="Times New Roman" w:cs="Times New Roman"/>
          </w:rPr>
          <w:tab/>
          <w:t>v</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789_79246886" w:history="1">
        <w:r w:rsidR="003C4CA6" w:rsidRPr="00AA6599">
          <w:rPr>
            <w:rStyle w:val="IndexLink"/>
            <w:rFonts w:ascii="Times New Roman" w:hAnsi="Times New Roman" w:cs="Times New Roman"/>
          </w:rPr>
          <w:t>SUMMARY</w:t>
        </w:r>
        <w:r w:rsidR="003C4CA6" w:rsidRPr="00AA6599">
          <w:rPr>
            <w:rStyle w:val="IndexLink"/>
            <w:rFonts w:ascii="Times New Roman" w:hAnsi="Times New Roman" w:cs="Times New Roman"/>
          </w:rPr>
          <w:tab/>
          <w:t>vi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77_1696878657" w:history="1">
        <w:r w:rsidR="003C4CA6" w:rsidRPr="00AA6599">
          <w:rPr>
            <w:rStyle w:val="IndexLink"/>
            <w:rFonts w:ascii="Times New Roman" w:hAnsi="Times New Roman" w:cs="Times New Roman"/>
          </w:rPr>
          <w:t>PRAKATA</w:t>
        </w:r>
        <w:r w:rsidR="003C4CA6" w:rsidRPr="00AA6599">
          <w:rPr>
            <w:rStyle w:val="IndexLink"/>
            <w:rFonts w:ascii="Times New Roman" w:hAnsi="Times New Roman" w:cs="Times New Roman"/>
          </w:rPr>
          <w:tab/>
          <w:t>vii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79_1696878657" w:history="1">
        <w:r w:rsidR="003C4CA6" w:rsidRPr="00AA6599">
          <w:rPr>
            <w:rStyle w:val="IndexLink"/>
            <w:rFonts w:ascii="Times New Roman" w:hAnsi="Times New Roman" w:cs="Times New Roman"/>
          </w:rPr>
          <w:t>DAFTAR ISI</w:t>
        </w:r>
        <w:r w:rsidR="003C4CA6" w:rsidRPr="00AA6599">
          <w:rPr>
            <w:rStyle w:val="IndexLink"/>
            <w:rFonts w:ascii="Times New Roman" w:hAnsi="Times New Roman" w:cs="Times New Roman"/>
          </w:rPr>
          <w:tab/>
          <w:t>viii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81_1696878657" w:history="1">
        <w:r w:rsidR="003C4CA6" w:rsidRPr="00AA6599">
          <w:rPr>
            <w:rStyle w:val="IndexLink"/>
            <w:rFonts w:ascii="Times New Roman" w:hAnsi="Times New Roman" w:cs="Times New Roman"/>
          </w:rPr>
          <w:t>DAFTAR TABEL</w:t>
        </w:r>
        <w:r w:rsidR="003C4CA6" w:rsidRPr="00AA6599">
          <w:rPr>
            <w:rStyle w:val="IndexLink"/>
            <w:rFonts w:ascii="Times New Roman" w:hAnsi="Times New Roman" w:cs="Times New Roman"/>
          </w:rPr>
          <w:tab/>
          <w:t>xi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83_1696878657" w:history="1">
        <w:r w:rsidR="003C4CA6" w:rsidRPr="00AA6599">
          <w:rPr>
            <w:rStyle w:val="IndexLink"/>
            <w:rFonts w:ascii="Times New Roman" w:hAnsi="Times New Roman" w:cs="Times New Roman"/>
          </w:rPr>
          <w:t>DAFTAR GAMBAR</w:t>
        </w:r>
        <w:r w:rsidR="003C4CA6" w:rsidRPr="00AA6599">
          <w:rPr>
            <w:rStyle w:val="IndexLink"/>
            <w:rFonts w:ascii="Times New Roman" w:hAnsi="Times New Roman" w:cs="Times New Roman"/>
          </w:rPr>
          <w:tab/>
          <w:t>xii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103_79246886" w:history="1">
        <w:r w:rsidR="003C4CA6" w:rsidRPr="00AA6599">
          <w:rPr>
            <w:rStyle w:val="IndexLink"/>
            <w:rFonts w:ascii="Times New Roman" w:hAnsi="Times New Roman" w:cs="Times New Roman"/>
          </w:rPr>
          <w:t>DAFTAR LAMPIRAN</w:t>
        </w:r>
        <w:r w:rsidR="003C4CA6" w:rsidRPr="00AA6599">
          <w:rPr>
            <w:rStyle w:val="IndexLink"/>
            <w:rFonts w:ascii="Times New Roman" w:hAnsi="Times New Roman" w:cs="Times New Roman"/>
          </w:rPr>
          <w:tab/>
          <w:t>xiii</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105_79246886" w:history="1">
        <w:r w:rsidR="003C4CA6" w:rsidRPr="00AA6599">
          <w:rPr>
            <w:rStyle w:val="IndexLink"/>
            <w:rFonts w:ascii="Times New Roman" w:hAnsi="Times New Roman" w:cs="Times New Roman"/>
          </w:rPr>
          <w:t>DAFTAR ISTILAH DAN SINGKATAN</w:t>
        </w:r>
        <w:r w:rsidR="003C4CA6" w:rsidRPr="00AA6599">
          <w:rPr>
            <w:rStyle w:val="IndexLink"/>
            <w:rFonts w:ascii="Times New Roman" w:hAnsi="Times New Roman" w:cs="Times New Roman"/>
          </w:rPr>
          <w:tab/>
          <w:t>xiv</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107_79246886" w:history="1">
        <w:r w:rsidR="003C4CA6" w:rsidRPr="00AA6599">
          <w:rPr>
            <w:rStyle w:val="IndexLink"/>
            <w:rFonts w:ascii="Times New Roman" w:hAnsi="Times New Roman" w:cs="Times New Roman"/>
          </w:rPr>
          <w:t>DAFTAR SIMBOL</w:t>
        </w:r>
        <w:r w:rsidR="003C4CA6" w:rsidRPr="00AA6599">
          <w:rPr>
            <w:rStyle w:val="IndexLink"/>
            <w:rFonts w:ascii="Times New Roman" w:hAnsi="Times New Roman" w:cs="Times New Roman"/>
          </w:rPr>
          <w:tab/>
          <w:t>xv</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85_1696878657" w:history="1">
        <w:r w:rsidR="003C4CA6" w:rsidRPr="00AA6599">
          <w:rPr>
            <w:rStyle w:val="IndexLink"/>
            <w:rFonts w:ascii="Times New Roman" w:hAnsi="Times New Roman" w:cs="Times New Roman"/>
          </w:rPr>
          <w:t>BAB 1 PENDAHULUAN</w:t>
        </w:r>
        <w:r w:rsidR="003C4CA6" w:rsidRPr="00AA6599">
          <w:rPr>
            <w:rStyle w:val="IndexLink"/>
            <w:rFonts w:ascii="Times New Roman" w:hAnsi="Times New Roman" w:cs="Times New Roman"/>
          </w:rPr>
          <w:tab/>
          <w:t>1</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74439_315167856" w:history="1">
        <w:r w:rsidR="003C4CA6" w:rsidRPr="00AA6599">
          <w:rPr>
            <w:rStyle w:val="IndexLink"/>
            <w:rFonts w:ascii="Times New Roman" w:hAnsi="Times New Roman" w:cs="Times New Roman"/>
          </w:rPr>
          <w:t>1.1</w:t>
        </w:r>
        <w:r w:rsidR="003C4CA6" w:rsidRPr="00AA6599">
          <w:rPr>
            <w:rStyle w:val="IndexLink"/>
            <w:rFonts w:ascii="Times New Roman" w:hAnsi="Times New Roman" w:cs="Times New Roman"/>
          </w:rPr>
          <w:tab/>
          <w:t>Latar Belakang</w:t>
        </w:r>
        <w:r w:rsidR="003C4CA6" w:rsidRPr="00AA6599">
          <w:rPr>
            <w:rStyle w:val="IndexLink"/>
            <w:rFonts w:ascii="Times New Roman" w:hAnsi="Times New Roman" w:cs="Times New Roman"/>
          </w:rPr>
          <w:tab/>
          <w:t>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4441_315167856" w:history="1">
        <w:r w:rsidR="003C4CA6" w:rsidRPr="00AA6599">
          <w:rPr>
            <w:rStyle w:val="IndexLink"/>
            <w:rFonts w:ascii="Times New Roman" w:hAnsi="Times New Roman" w:cs="Times New Roman"/>
          </w:rPr>
          <w:t>1.1.1</w:t>
        </w:r>
        <w:r w:rsidR="003C4CA6" w:rsidRPr="00AA6599">
          <w:rPr>
            <w:rStyle w:val="IndexLink"/>
            <w:rFonts w:ascii="Times New Roman" w:hAnsi="Times New Roman" w:cs="Times New Roman"/>
          </w:rPr>
          <w:tab/>
          <w:t>Peraturan terkait tata cara penulisan dokumen laporan tugas akhir dan laporan kerja praktik</w:t>
        </w:r>
        <w:r w:rsidR="003C4CA6" w:rsidRPr="00AA6599">
          <w:rPr>
            <w:rStyle w:val="IndexLink"/>
            <w:rFonts w:ascii="Times New Roman" w:hAnsi="Times New Roman" w:cs="Times New Roman"/>
          </w:rPr>
          <w:tab/>
          <w:t>2</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4443_315167856" w:history="1">
        <w:r w:rsidR="003C4CA6" w:rsidRPr="00AA6599">
          <w:rPr>
            <w:rStyle w:val="IndexLink"/>
            <w:rFonts w:ascii="Times New Roman" w:hAnsi="Times New Roman" w:cs="Times New Roman"/>
          </w:rPr>
          <w:t>1.1.2</w:t>
        </w:r>
        <w:r w:rsidR="003C4CA6" w:rsidRPr="00AA6599">
          <w:rPr>
            <w:rStyle w:val="IndexLink"/>
            <w:rFonts w:ascii="Times New Roman" w:hAnsi="Times New Roman" w:cs="Times New Roman"/>
          </w:rPr>
          <w:tab/>
          <w:t>Perangkat lunak LibreOffice dan format dokumen</w:t>
        </w:r>
        <w:r w:rsidR="003C4CA6" w:rsidRPr="00AA6599">
          <w:rPr>
            <w:rStyle w:val="IndexLink"/>
            <w:rFonts w:ascii="Times New Roman" w:hAnsi="Times New Roman" w:cs="Times New Roman"/>
          </w:rPr>
          <w:tab/>
          <w:t>2</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74445_315167856" w:history="1">
        <w:r w:rsidR="003C4CA6" w:rsidRPr="00AA6599">
          <w:rPr>
            <w:rStyle w:val="IndexLink"/>
            <w:rFonts w:ascii="Times New Roman" w:hAnsi="Times New Roman" w:cs="Times New Roman"/>
          </w:rPr>
          <w:t>1.2</w:t>
        </w:r>
        <w:r w:rsidR="003C4CA6" w:rsidRPr="00AA6599">
          <w:rPr>
            <w:rStyle w:val="IndexLink"/>
            <w:rFonts w:ascii="Times New Roman" w:hAnsi="Times New Roman" w:cs="Times New Roman"/>
          </w:rPr>
          <w:tab/>
          <w:t>Tujuan dan Manfaat</w:t>
        </w:r>
        <w:r w:rsidR="003C4CA6" w:rsidRPr="00AA6599">
          <w:rPr>
            <w:rStyle w:val="IndexLink"/>
            <w:rFonts w:ascii="Times New Roman" w:hAnsi="Times New Roman" w:cs="Times New Roman"/>
          </w:rPr>
          <w:tab/>
          <w:t>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4447_315167856" w:history="1">
        <w:r w:rsidR="003C4CA6" w:rsidRPr="00AA6599">
          <w:rPr>
            <w:rStyle w:val="IndexLink"/>
            <w:rFonts w:ascii="Times New Roman" w:hAnsi="Times New Roman" w:cs="Times New Roman"/>
          </w:rPr>
          <w:t>1.2.1</w:t>
        </w:r>
        <w:r w:rsidR="003C4CA6" w:rsidRPr="00AA6599">
          <w:rPr>
            <w:rStyle w:val="IndexLink"/>
            <w:rFonts w:ascii="Times New Roman" w:hAnsi="Times New Roman" w:cs="Times New Roman"/>
          </w:rPr>
          <w:tab/>
          <w:t>Tujuan</w:t>
        </w:r>
        <w:r w:rsidR="003C4CA6" w:rsidRPr="00AA6599">
          <w:rPr>
            <w:rStyle w:val="IndexLink"/>
            <w:rFonts w:ascii="Times New Roman" w:hAnsi="Times New Roman" w:cs="Times New Roman"/>
          </w:rPr>
          <w:tab/>
          <w:t>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4449_315167856" w:history="1">
        <w:r w:rsidR="003C4CA6" w:rsidRPr="00AA6599">
          <w:rPr>
            <w:rStyle w:val="IndexLink"/>
            <w:rFonts w:ascii="Times New Roman" w:hAnsi="Times New Roman" w:cs="Times New Roman"/>
          </w:rPr>
          <w:t>1.2.2</w:t>
        </w:r>
        <w:r w:rsidR="003C4CA6" w:rsidRPr="00AA6599">
          <w:rPr>
            <w:rStyle w:val="IndexLink"/>
            <w:rFonts w:ascii="Times New Roman" w:hAnsi="Times New Roman" w:cs="Times New Roman"/>
          </w:rPr>
          <w:tab/>
          <w:t>Manfaat</w:t>
        </w:r>
        <w:r w:rsidR="003C4CA6" w:rsidRPr="00AA6599">
          <w:rPr>
            <w:rStyle w:val="IndexLink"/>
            <w:rFonts w:ascii="Times New Roman" w:hAnsi="Times New Roman" w:cs="Times New Roman"/>
          </w:rPr>
          <w:tab/>
          <w:t>3</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_Toc3783_1294106092" w:history="1">
        <w:r w:rsidR="003C4CA6" w:rsidRPr="00AA6599">
          <w:rPr>
            <w:rStyle w:val="IndexLink"/>
            <w:rFonts w:ascii="Times New Roman" w:hAnsi="Times New Roman" w:cs="Times New Roman"/>
          </w:rPr>
          <w:t>1.3</w:t>
        </w:r>
        <w:r w:rsidR="003C4CA6" w:rsidRPr="00AA6599">
          <w:rPr>
            <w:rStyle w:val="IndexLink"/>
            <w:rFonts w:ascii="Times New Roman" w:hAnsi="Times New Roman" w:cs="Times New Roman"/>
          </w:rPr>
          <w:tab/>
          <w:t>Ketentuan Umum</w:t>
        </w:r>
        <w:r w:rsidR="003C4CA6" w:rsidRPr="00AA6599">
          <w:rPr>
            <w:rStyle w:val="IndexLink"/>
            <w:rFonts w:ascii="Times New Roman" w:hAnsi="Times New Roman" w:cs="Times New Roman"/>
          </w:rPr>
          <w:tab/>
          <w:t>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_Toc3785_1294106092" w:history="1">
        <w:r w:rsidR="003C4CA6" w:rsidRPr="00AA6599">
          <w:rPr>
            <w:rStyle w:val="IndexLink"/>
            <w:rFonts w:ascii="Times New Roman" w:hAnsi="Times New Roman" w:cs="Times New Roman"/>
          </w:rPr>
          <w:t>1.3.1</w:t>
        </w:r>
        <w:r w:rsidR="003C4CA6" w:rsidRPr="00AA6599">
          <w:rPr>
            <w:rStyle w:val="IndexLink"/>
            <w:rFonts w:ascii="Times New Roman" w:hAnsi="Times New Roman" w:cs="Times New Roman"/>
          </w:rPr>
          <w:tab/>
          <w:t>Sampul dokumen</w:t>
        </w:r>
        <w:r w:rsidR="003C4CA6" w:rsidRPr="00AA6599">
          <w:rPr>
            <w:rStyle w:val="IndexLink"/>
            <w:rFonts w:ascii="Times New Roman" w:hAnsi="Times New Roman" w:cs="Times New Roman"/>
          </w:rPr>
          <w:tab/>
          <w:t>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_Toc3787_1294106092" w:history="1">
        <w:r w:rsidR="003C4CA6" w:rsidRPr="00AA6599">
          <w:rPr>
            <w:rStyle w:val="IndexLink"/>
            <w:rFonts w:ascii="Times New Roman" w:hAnsi="Times New Roman" w:cs="Times New Roman"/>
          </w:rPr>
          <w:t>1.3.2</w:t>
        </w:r>
        <w:r w:rsidR="003C4CA6" w:rsidRPr="00AA6599">
          <w:rPr>
            <w:rStyle w:val="IndexLink"/>
            <w:rFonts w:ascii="Times New Roman" w:hAnsi="Times New Roman" w:cs="Times New Roman"/>
          </w:rPr>
          <w:tab/>
          <w:t>Kertas isi</w:t>
        </w:r>
        <w:r w:rsidR="003C4CA6" w:rsidRPr="00AA6599">
          <w:rPr>
            <w:rStyle w:val="IndexLink"/>
            <w:rFonts w:ascii="Times New Roman" w:hAnsi="Times New Roman" w:cs="Times New Roman"/>
          </w:rPr>
          <w:tab/>
          <w:t>4</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_Toc3789_1294106092" w:history="1">
        <w:r w:rsidR="003C4CA6" w:rsidRPr="00AA6599">
          <w:rPr>
            <w:rStyle w:val="IndexLink"/>
            <w:rFonts w:ascii="Times New Roman" w:hAnsi="Times New Roman" w:cs="Times New Roman"/>
          </w:rPr>
          <w:t>1.4</w:t>
        </w:r>
        <w:r w:rsidR="003C4CA6" w:rsidRPr="00AA6599">
          <w:rPr>
            <w:rStyle w:val="IndexLink"/>
            <w:rFonts w:ascii="Times New Roman" w:hAnsi="Times New Roman" w:cs="Times New Roman"/>
          </w:rPr>
          <w:tab/>
          <w:t>Cara Menggunakan Templat Ini</w:t>
        </w:r>
        <w:r w:rsidR="003C4CA6" w:rsidRPr="00AA6599">
          <w:rPr>
            <w:rStyle w:val="IndexLink"/>
            <w:rFonts w:ascii="Times New Roman" w:hAnsi="Times New Roman" w:cs="Times New Roman"/>
          </w:rPr>
          <w:tab/>
          <w:t>4</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87_1696878657" w:history="1">
        <w:r w:rsidR="003C4CA6" w:rsidRPr="00AA6599">
          <w:rPr>
            <w:rStyle w:val="IndexLink"/>
            <w:rFonts w:ascii="Times New Roman" w:hAnsi="Times New Roman" w:cs="Times New Roman"/>
          </w:rPr>
          <w:t>BAB 2 STRUKTUR DOKUMEN LAPORAN TUGAS AKHIR/SKRIPSI</w:t>
        </w:r>
        <w:r w:rsidR="003C4CA6" w:rsidRPr="00AA6599">
          <w:rPr>
            <w:rStyle w:val="IndexLink"/>
            <w:rFonts w:ascii="Times New Roman" w:hAnsi="Times New Roman" w:cs="Times New Roman"/>
          </w:rPr>
          <w:tab/>
          <w:t>7</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685_792468862" w:history="1">
        <w:r w:rsidR="003C4CA6" w:rsidRPr="00AA6599">
          <w:rPr>
            <w:rStyle w:val="IndexLink"/>
            <w:rFonts w:ascii="Times New Roman" w:hAnsi="Times New Roman" w:cs="Times New Roman"/>
          </w:rPr>
          <w:t>2.1</w:t>
        </w:r>
        <w:r w:rsidR="003C4CA6" w:rsidRPr="00AA6599">
          <w:rPr>
            <w:rStyle w:val="IndexLink"/>
            <w:rFonts w:ascii="Times New Roman" w:hAnsi="Times New Roman" w:cs="Times New Roman"/>
          </w:rPr>
          <w:tab/>
          <w:t>Bagian Awal</w:t>
        </w:r>
        <w:r w:rsidR="003C4CA6" w:rsidRPr="00AA6599">
          <w:rPr>
            <w:rStyle w:val="IndexLink"/>
            <w:rFonts w:ascii="Times New Roman" w:hAnsi="Times New Roman" w:cs="Times New Roman"/>
          </w:rPr>
          <w:tab/>
          <w:t>7</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3" w:history="1">
        <w:r w:rsidR="003C4CA6" w:rsidRPr="00AA6599">
          <w:rPr>
            <w:rStyle w:val="IndexLink"/>
            <w:rFonts w:ascii="Times New Roman" w:hAnsi="Times New Roman" w:cs="Times New Roman"/>
          </w:rPr>
          <w:t>2.1.1</w:t>
        </w:r>
        <w:r w:rsidR="003C4CA6" w:rsidRPr="00AA6599">
          <w:rPr>
            <w:rStyle w:val="IndexLink"/>
            <w:rFonts w:ascii="Times New Roman" w:hAnsi="Times New Roman" w:cs="Times New Roman"/>
          </w:rPr>
          <w:tab/>
          <w:t>Sampul luar, halaman antara dan halaman judul</w:t>
        </w:r>
        <w:r w:rsidR="003C4CA6" w:rsidRPr="00AA6599">
          <w:rPr>
            <w:rStyle w:val="IndexLink"/>
            <w:rFonts w:ascii="Times New Roman" w:hAnsi="Times New Roman" w:cs="Times New Roman"/>
          </w:rPr>
          <w:tab/>
          <w:t>8</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809_792468862" w:history="1">
        <w:r w:rsidR="003C4CA6" w:rsidRPr="00AA6599">
          <w:rPr>
            <w:rStyle w:val="IndexLink"/>
            <w:rFonts w:ascii="Times New Roman" w:hAnsi="Times New Roman" w:cs="Times New Roman"/>
          </w:rPr>
          <w:t>2.1.2</w:t>
        </w:r>
        <w:r w:rsidR="003C4CA6" w:rsidRPr="00AA6599">
          <w:rPr>
            <w:rStyle w:val="IndexLink"/>
            <w:rFonts w:ascii="Times New Roman" w:hAnsi="Times New Roman" w:cs="Times New Roman"/>
          </w:rPr>
          <w:tab/>
          <w:t>Halaman pengesahan</w:t>
        </w:r>
        <w:r w:rsidR="003C4CA6" w:rsidRPr="00AA6599">
          <w:rPr>
            <w:rStyle w:val="IndexLink"/>
            <w:rFonts w:ascii="Times New Roman" w:hAnsi="Times New Roman" w:cs="Times New Roman"/>
          </w:rPr>
          <w:tab/>
          <w:t>10</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8336_1579177405" w:history="1">
        <w:r w:rsidR="003C4CA6" w:rsidRPr="00AA6599">
          <w:rPr>
            <w:rStyle w:val="IndexLink"/>
            <w:rFonts w:ascii="Times New Roman" w:hAnsi="Times New Roman" w:cs="Times New Roman"/>
          </w:rPr>
          <w:t>2.1.3</w:t>
        </w:r>
        <w:r w:rsidR="003C4CA6" w:rsidRPr="00AA6599">
          <w:rPr>
            <w:rStyle w:val="IndexLink"/>
            <w:rFonts w:ascii="Times New Roman" w:hAnsi="Times New Roman" w:cs="Times New Roman"/>
          </w:rPr>
          <w:tab/>
          <w:t>Halaman pernyataan</w:t>
        </w:r>
        <w:r w:rsidR="003C4CA6" w:rsidRPr="00AA6599">
          <w:rPr>
            <w:rStyle w:val="IndexLink"/>
            <w:rFonts w:ascii="Times New Roman" w:hAnsi="Times New Roman" w:cs="Times New Roman"/>
          </w:rPr>
          <w:tab/>
          <w:t>10</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4142_6576258612" w:history="1">
        <w:r w:rsidR="003C4CA6" w:rsidRPr="00AA6599">
          <w:rPr>
            <w:rStyle w:val="IndexLink"/>
            <w:rFonts w:ascii="Times New Roman" w:hAnsi="Times New Roman" w:cs="Times New Roman"/>
          </w:rPr>
          <w:t>2.1.4</w:t>
        </w:r>
        <w:r w:rsidR="003C4CA6" w:rsidRPr="00AA6599">
          <w:rPr>
            <w:rStyle w:val="IndexLink"/>
            <w:rFonts w:ascii="Times New Roman" w:hAnsi="Times New Roman" w:cs="Times New Roman"/>
          </w:rPr>
          <w:tab/>
          <w:t>Halaman motto dan persembahan</w:t>
        </w:r>
        <w:r w:rsidR="003C4CA6" w:rsidRPr="00AA6599">
          <w:rPr>
            <w:rStyle w:val="IndexLink"/>
            <w:rFonts w:ascii="Times New Roman" w:hAnsi="Times New Roman" w:cs="Times New Roman"/>
          </w:rPr>
          <w:tab/>
          <w:t>11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8338_1579177405" w:history="1">
        <w:r w:rsidR="003C4CA6" w:rsidRPr="00AA6599">
          <w:rPr>
            <w:rStyle w:val="IndexLink"/>
            <w:rFonts w:ascii="Times New Roman" w:hAnsi="Times New Roman" w:cs="Times New Roman"/>
          </w:rPr>
          <w:t>2.1.5</w:t>
        </w:r>
        <w:r w:rsidR="003C4CA6" w:rsidRPr="00AA6599">
          <w:rPr>
            <w:rStyle w:val="IndexLink"/>
            <w:rFonts w:ascii="Times New Roman" w:hAnsi="Times New Roman" w:cs="Times New Roman"/>
          </w:rPr>
          <w:tab/>
          <w:t>Ringkasan dan summary</w:t>
        </w:r>
        <w:r w:rsidR="003C4CA6" w:rsidRPr="00AA6599">
          <w:rPr>
            <w:rStyle w:val="IndexLink"/>
            <w:rFonts w:ascii="Times New Roman" w:hAnsi="Times New Roman" w:cs="Times New Roman"/>
          </w:rPr>
          <w:tab/>
          <w:t>11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8340_1579177405" w:history="1">
        <w:r w:rsidR="003C4CA6" w:rsidRPr="00AA6599">
          <w:rPr>
            <w:rStyle w:val="IndexLink"/>
            <w:rFonts w:ascii="Times New Roman" w:hAnsi="Times New Roman" w:cs="Times New Roman"/>
          </w:rPr>
          <w:t>2.1.6</w:t>
        </w:r>
        <w:r w:rsidR="003C4CA6" w:rsidRPr="00AA6599">
          <w:rPr>
            <w:rStyle w:val="IndexLink"/>
            <w:rFonts w:ascii="Times New Roman" w:hAnsi="Times New Roman" w:cs="Times New Roman"/>
          </w:rPr>
          <w:tab/>
          <w:t>Prakata</w:t>
        </w:r>
        <w:r w:rsidR="003C4CA6" w:rsidRPr="00AA6599">
          <w:rPr>
            <w:rStyle w:val="IndexLink"/>
            <w:rFonts w:ascii="Times New Roman" w:hAnsi="Times New Roman" w:cs="Times New Roman"/>
          </w:rPr>
          <w:tab/>
          <w:t>11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8342_1579177405" w:history="1">
        <w:r w:rsidR="003C4CA6" w:rsidRPr="00AA6599">
          <w:rPr>
            <w:rStyle w:val="IndexLink"/>
            <w:rFonts w:ascii="Times New Roman" w:hAnsi="Times New Roman" w:cs="Times New Roman"/>
          </w:rPr>
          <w:t>2.1.7</w:t>
        </w:r>
        <w:r w:rsidR="003C4CA6" w:rsidRPr="00AA6599">
          <w:rPr>
            <w:rStyle w:val="IndexLink"/>
            <w:rFonts w:ascii="Times New Roman" w:hAnsi="Times New Roman" w:cs="Times New Roman"/>
          </w:rPr>
          <w:tab/>
          <w:t>Daftar isi</w:t>
        </w:r>
        <w:r w:rsidR="003C4CA6" w:rsidRPr="00AA6599">
          <w:rPr>
            <w:rStyle w:val="IndexLink"/>
            <w:rFonts w:ascii="Times New Roman" w:hAnsi="Times New Roman" w:cs="Times New Roman"/>
          </w:rPr>
          <w:tab/>
          <w:t>12</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1_1579177405" w:history="1">
        <w:r w:rsidR="003C4CA6" w:rsidRPr="00AA6599">
          <w:rPr>
            <w:rStyle w:val="IndexLink"/>
            <w:rFonts w:ascii="Times New Roman" w:hAnsi="Times New Roman" w:cs="Times New Roman"/>
          </w:rPr>
          <w:t>2.1.8</w:t>
        </w:r>
        <w:r w:rsidR="003C4CA6" w:rsidRPr="00AA6599">
          <w:rPr>
            <w:rStyle w:val="IndexLink"/>
            <w:rFonts w:ascii="Times New Roman" w:hAnsi="Times New Roman" w:cs="Times New Roman"/>
          </w:rPr>
          <w:tab/>
          <w:t>Daftar tabel dan daftar gambar</w:t>
        </w:r>
        <w:r w:rsidR="003C4CA6" w:rsidRPr="00AA6599">
          <w:rPr>
            <w:rStyle w:val="IndexLink"/>
            <w:rFonts w:ascii="Times New Roman" w:hAnsi="Times New Roman" w:cs="Times New Roman"/>
          </w:rPr>
          <w:tab/>
          <w:t>12</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3_1579177405" w:history="1">
        <w:r w:rsidR="003C4CA6" w:rsidRPr="00AA6599">
          <w:rPr>
            <w:rStyle w:val="IndexLink"/>
            <w:rFonts w:ascii="Times New Roman" w:hAnsi="Times New Roman" w:cs="Times New Roman"/>
          </w:rPr>
          <w:t>2.1.9</w:t>
        </w:r>
        <w:r w:rsidR="003C4CA6" w:rsidRPr="00AA6599">
          <w:rPr>
            <w:rStyle w:val="IndexLink"/>
            <w:rFonts w:ascii="Times New Roman" w:hAnsi="Times New Roman" w:cs="Times New Roman"/>
          </w:rPr>
          <w:tab/>
          <w:t>Daftar lampiran, daftar istilah dan daftar simbol</w:t>
        </w:r>
        <w:r w:rsidR="003C4CA6" w:rsidRPr="00AA6599">
          <w:rPr>
            <w:rStyle w:val="IndexLink"/>
            <w:rFonts w:ascii="Times New Roman" w:hAnsi="Times New Roman" w:cs="Times New Roman"/>
          </w:rPr>
          <w:tab/>
          <w:t>12</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811_792468862" w:history="1">
        <w:r w:rsidR="003C4CA6" w:rsidRPr="00AA6599">
          <w:rPr>
            <w:rStyle w:val="IndexLink"/>
            <w:rFonts w:ascii="Times New Roman" w:hAnsi="Times New Roman" w:cs="Times New Roman"/>
          </w:rPr>
          <w:t>2.2</w:t>
        </w:r>
        <w:r w:rsidR="003C4CA6" w:rsidRPr="00AA6599">
          <w:rPr>
            <w:rStyle w:val="IndexLink"/>
            <w:rFonts w:ascii="Times New Roman" w:hAnsi="Times New Roman" w:cs="Times New Roman"/>
          </w:rPr>
          <w:tab/>
          <w:t>Bagian Utama</w:t>
        </w:r>
        <w:r w:rsidR="003C4CA6" w:rsidRPr="00AA6599">
          <w:rPr>
            <w:rStyle w:val="IndexLink"/>
            <w:rFonts w:ascii="Times New Roman" w:hAnsi="Times New Roman" w:cs="Times New Roman"/>
          </w:rPr>
          <w:tab/>
          <w:t>13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12" w:history="1">
        <w:r w:rsidR="003C4CA6" w:rsidRPr="00AA6599">
          <w:rPr>
            <w:rStyle w:val="IndexLink"/>
            <w:rFonts w:ascii="Times New Roman" w:hAnsi="Times New Roman" w:cs="Times New Roman"/>
          </w:rPr>
          <w:t>2.2.1</w:t>
        </w:r>
        <w:r w:rsidR="003C4CA6" w:rsidRPr="00AA6599">
          <w:rPr>
            <w:rStyle w:val="IndexLink"/>
            <w:rFonts w:ascii="Times New Roman" w:hAnsi="Times New Roman" w:cs="Times New Roman"/>
          </w:rPr>
          <w:tab/>
          <w:t>Pendahuluan</w:t>
        </w:r>
        <w:r w:rsidR="003C4CA6" w:rsidRPr="00AA6599">
          <w:rPr>
            <w:rStyle w:val="IndexLink"/>
            <w:rFonts w:ascii="Times New Roman" w:hAnsi="Times New Roman" w:cs="Times New Roman"/>
          </w:rPr>
          <w:tab/>
          <w:t>13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813_792468862" w:history="1">
        <w:r w:rsidR="003C4CA6" w:rsidRPr="00AA6599">
          <w:rPr>
            <w:rStyle w:val="IndexLink"/>
            <w:rFonts w:ascii="Times New Roman" w:hAnsi="Times New Roman" w:cs="Times New Roman"/>
          </w:rPr>
          <w:t>2.2.2</w:t>
        </w:r>
        <w:r w:rsidR="003C4CA6" w:rsidRPr="00AA6599">
          <w:rPr>
            <w:rStyle w:val="IndexLink"/>
            <w:rFonts w:ascii="Times New Roman" w:hAnsi="Times New Roman" w:cs="Times New Roman"/>
          </w:rPr>
          <w:tab/>
          <w:t>Tinjauan pustaka</w:t>
        </w:r>
        <w:r w:rsidR="003C4CA6" w:rsidRPr="00AA6599">
          <w:rPr>
            <w:rStyle w:val="IndexLink"/>
            <w:rFonts w:ascii="Times New Roman" w:hAnsi="Times New Roman" w:cs="Times New Roman"/>
          </w:rPr>
          <w:tab/>
          <w:t>14</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5_1579177405" w:history="1">
        <w:r w:rsidR="003C4CA6" w:rsidRPr="00AA6599">
          <w:rPr>
            <w:rStyle w:val="IndexLink"/>
            <w:rFonts w:ascii="Times New Roman" w:hAnsi="Times New Roman" w:cs="Times New Roman"/>
          </w:rPr>
          <w:t>2.2.3</w:t>
        </w:r>
        <w:r w:rsidR="003C4CA6" w:rsidRPr="00AA6599">
          <w:rPr>
            <w:rStyle w:val="IndexLink"/>
            <w:rFonts w:ascii="Times New Roman" w:hAnsi="Times New Roman" w:cs="Times New Roman"/>
          </w:rPr>
          <w:tab/>
          <w:t>Metode penelitian</w:t>
        </w:r>
        <w:r w:rsidR="003C4CA6" w:rsidRPr="00AA6599">
          <w:rPr>
            <w:rStyle w:val="IndexLink"/>
            <w:rFonts w:ascii="Times New Roman" w:hAnsi="Times New Roman" w:cs="Times New Roman"/>
          </w:rPr>
          <w:tab/>
          <w:t>14</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7_1579177405" w:history="1">
        <w:r w:rsidR="003C4CA6" w:rsidRPr="00AA6599">
          <w:rPr>
            <w:rStyle w:val="IndexLink"/>
            <w:rFonts w:ascii="Times New Roman" w:hAnsi="Times New Roman" w:cs="Times New Roman"/>
          </w:rPr>
          <w:t>2.2.4</w:t>
        </w:r>
        <w:r w:rsidR="003C4CA6" w:rsidRPr="00AA6599">
          <w:rPr>
            <w:rStyle w:val="IndexLink"/>
            <w:rFonts w:ascii="Times New Roman" w:hAnsi="Times New Roman" w:cs="Times New Roman"/>
          </w:rPr>
          <w:tab/>
          <w:t>Hasil dan pembahasan</w:t>
        </w:r>
        <w:r w:rsidR="003C4CA6" w:rsidRPr="00AA6599">
          <w:rPr>
            <w:rStyle w:val="IndexLink"/>
            <w:rFonts w:ascii="Times New Roman" w:hAnsi="Times New Roman" w:cs="Times New Roman"/>
          </w:rPr>
          <w:tab/>
          <w:t>15</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9_1579177405" w:history="1">
        <w:r w:rsidR="003C4CA6" w:rsidRPr="00AA6599">
          <w:rPr>
            <w:rStyle w:val="IndexLink"/>
            <w:rFonts w:ascii="Times New Roman" w:hAnsi="Times New Roman" w:cs="Times New Roman"/>
          </w:rPr>
          <w:t>2.2.5</w:t>
        </w:r>
        <w:r w:rsidR="003C4CA6" w:rsidRPr="00AA6599">
          <w:rPr>
            <w:rStyle w:val="IndexLink"/>
            <w:rFonts w:ascii="Times New Roman" w:hAnsi="Times New Roman" w:cs="Times New Roman"/>
          </w:rPr>
          <w:tab/>
          <w:t>Kesimpulan dan saran</w:t>
        </w:r>
        <w:r w:rsidR="003C4CA6" w:rsidRPr="00AA6599">
          <w:rPr>
            <w:rStyle w:val="IndexLink"/>
            <w:rFonts w:ascii="Times New Roman" w:hAnsi="Times New Roman" w:cs="Times New Roman"/>
          </w:rPr>
          <w:tab/>
          <w:t>16</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685_7924688611" w:history="1">
        <w:r w:rsidR="003C4CA6" w:rsidRPr="00AA6599">
          <w:rPr>
            <w:rStyle w:val="IndexLink"/>
            <w:rFonts w:ascii="Times New Roman" w:hAnsi="Times New Roman" w:cs="Times New Roman"/>
          </w:rPr>
          <w:t>2.3</w:t>
        </w:r>
        <w:r w:rsidR="003C4CA6" w:rsidRPr="00AA6599">
          <w:rPr>
            <w:rStyle w:val="IndexLink"/>
            <w:rFonts w:ascii="Times New Roman" w:hAnsi="Times New Roman" w:cs="Times New Roman"/>
          </w:rPr>
          <w:tab/>
          <w:t>Bagian Akhir</w:t>
        </w:r>
        <w:r w:rsidR="003C4CA6" w:rsidRPr="00AA6599">
          <w:rPr>
            <w:rStyle w:val="IndexLink"/>
            <w:rFonts w:ascii="Times New Roman" w:hAnsi="Times New Roman" w:cs="Times New Roman"/>
          </w:rPr>
          <w:tab/>
          <w:t>16</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21" w:history="1">
        <w:r w:rsidR="003C4CA6" w:rsidRPr="00AA6599">
          <w:rPr>
            <w:rStyle w:val="IndexLink"/>
            <w:rFonts w:ascii="Times New Roman" w:hAnsi="Times New Roman" w:cs="Times New Roman"/>
          </w:rPr>
          <w:t>2.3.1</w:t>
        </w:r>
        <w:r w:rsidR="003C4CA6" w:rsidRPr="00AA6599">
          <w:rPr>
            <w:rStyle w:val="IndexLink"/>
            <w:rFonts w:ascii="Times New Roman" w:hAnsi="Times New Roman" w:cs="Times New Roman"/>
          </w:rPr>
          <w:tab/>
          <w:t>Daftar pustaka</w:t>
        </w:r>
        <w:r w:rsidR="003C4CA6" w:rsidRPr="00AA6599">
          <w:rPr>
            <w:rStyle w:val="IndexLink"/>
            <w:rFonts w:ascii="Times New Roman" w:hAnsi="Times New Roman" w:cs="Times New Roman"/>
          </w:rPr>
          <w:tab/>
          <w:t>16</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809_7924688611" w:history="1">
        <w:r w:rsidR="003C4CA6" w:rsidRPr="00AA6599">
          <w:rPr>
            <w:rStyle w:val="IndexLink"/>
            <w:rFonts w:ascii="Times New Roman" w:hAnsi="Times New Roman" w:cs="Times New Roman"/>
          </w:rPr>
          <w:t>2.3.2</w:t>
        </w:r>
        <w:r w:rsidR="003C4CA6" w:rsidRPr="00AA6599">
          <w:rPr>
            <w:rStyle w:val="IndexLink"/>
            <w:rFonts w:ascii="Times New Roman" w:hAnsi="Times New Roman" w:cs="Times New Roman"/>
          </w:rPr>
          <w:tab/>
          <w:t>Lampiran</w:t>
        </w:r>
        <w:r w:rsidR="003C4CA6" w:rsidRPr="00AA6599">
          <w:rPr>
            <w:rStyle w:val="IndexLink"/>
            <w:rFonts w:ascii="Times New Roman" w:hAnsi="Times New Roman" w:cs="Times New Roman"/>
          </w:rPr>
          <w:tab/>
          <w:t>16</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91_1579177405" w:history="1">
        <w:r w:rsidR="003C4CA6" w:rsidRPr="00AA6599">
          <w:rPr>
            <w:rStyle w:val="IndexLink"/>
            <w:rFonts w:ascii="Times New Roman" w:hAnsi="Times New Roman" w:cs="Times New Roman"/>
          </w:rPr>
          <w:t>2.3.3</w:t>
        </w:r>
        <w:r w:rsidR="003C4CA6" w:rsidRPr="00AA6599">
          <w:rPr>
            <w:rStyle w:val="IndexLink"/>
            <w:rFonts w:ascii="Times New Roman" w:hAnsi="Times New Roman" w:cs="Times New Roman"/>
          </w:rPr>
          <w:tab/>
          <w:t>Biodata penulis</w:t>
        </w:r>
        <w:r w:rsidR="003C4CA6" w:rsidRPr="00AA6599">
          <w:rPr>
            <w:rStyle w:val="IndexLink"/>
            <w:rFonts w:ascii="Times New Roman" w:hAnsi="Times New Roman" w:cs="Times New Roman"/>
          </w:rPr>
          <w:tab/>
          <w:t>17</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2006_1261562691" w:history="1">
        <w:r w:rsidR="003C4CA6" w:rsidRPr="00AA6599">
          <w:rPr>
            <w:rStyle w:val="IndexLink"/>
            <w:rFonts w:ascii="Times New Roman" w:hAnsi="Times New Roman" w:cs="Times New Roman"/>
          </w:rPr>
          <w:t>BAB 3 STRUKTUR DOKUMEN LAPORAN KERJA PRAKTIK</w:t>
        </w:r>
        <w:r w:rsidR="003C4CA6" w:rsidRPr="00AA6599">
          <w:rPr>
            <w:rStyle w:val="IndexLink"/>
            <w:rFonts w:ascii="Times New Roman" w:hAnsi="Times New Roman" w:cs="Times New Roman"/>
          </w:rPr>
          <w:tab/>
          <w:t>18</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685_7924688621" w:history="1">
        <w:r w:rsidR="003C4CA6" w:rsidRPr="00AA6599">
          <w:rPr>
            <w:rStyle w:val="IndexLink"/>
            <w:rFonts w:ascii="Times New Roman" w:hAnsi="Times New Roman" w:cs="Times New Roman"/>
          </w:rPr>
          <w:t>3.1</w:t>
        </w:r>
        <w:r w:rsidR="003C4CA6" w:rsidRPr="00AA6599">
          <w:rPr>
            <w:rStyle w:val="IndexLink"/>
            <w:rFonts w:ascii="Times New Roman" w:hAnsi="Times New Roman" w:cs="Times New Roman"/>
          </w:rPr>
          <w:tab/>
          <w:t>Bagian Awal</w:t>
        </w:r>
        <w:r w:rsidR="003C4CA6" w:rsidRPr="00AA6599">
          <w:rPr>
            <w:rStyle w:val="IndexLink"/>
            <w:rFonts w:ascii="Times New Roman" w:hAnsi="Times New Roman" w:cs="Times New Roman"/>
          </w:rPr>
          <w:tab/>
          <w:t>19</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31" w:history="1">
        <w:r w:rsidR="003C4CA6" w:rsidRPr="00AA6599">
          <w:rPr>
            <w:rStyle w:val="IndexLink"/>
            <w:rFonts w:ascii="Times New Roman" w:hAnsi="Times New Roman" w:cs="Times New Roman"/>
          </w:rPr>
          <w:t>3.1.1</w:t>
        </w:r>
        <w:r w:rsidR="003C4CA6" w:rsidRPr="00AA6599">
          <w:rPr>
            <w:rStyle w:val="IndexLink"/>
            <w:rFonts w:ascii="Times New Roman" w:hAnsi="Times New Roman" w:cs="Times New Roman"/>
          </w:rPr>
          <w:tab/>
          <w:t>Sampul luar, halaman antara dan halaman judul</w:t>
        </w:r>
        <w:r w:rsidR="003C4CA6" w:rsidRPr="00AA6599">
          <w:rPr>
            <w:rStyle w:val="IndexLink"/>
            <w:rFonts w:ascii="Times New Roman" w:hAnsi="Times New Roman" w:cs="Times New Roman"/>
          </w:rPr>
          <w:tab/>
          <w:t>19</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809_7924688621" w:history="1">
        <w:r w:rsidR="003C4CA6" w:rsidRPr="00AA6599">
          <w:rPr>
            <w:rStyle w:val="IndexLink"/>
            <w:rFonts w:ascii="Times New Roman" w:hAnsi="Times New Roman" w:cs="Times New Roman"/>
          </w:rPr>
          <w:t>3.1.2</w:t>
        </w:r>
        <w:r w:rsidR="003C4CA6" w:rsidRPr="00AA6599">
          <w:rPr>
            <w:rStyle w:val="IndexLink"/>
            <w:rFonts w:ascii="Times New Roman" w:hAnsi="Times New Roman" w:cs="Times New Roman"/>
          </w:rPr>
          <w:tab/>
          <w:t>Halaman pengesahan</w:t>
        </w:r>
        <w:r w:rsidR="003C4CA6" w:rsidRPr="00AA6599">
          <w:rPr>
            <w:rStyle w:val="IndexLink"/>
            <w:rFonts w:ascii="Times New Roman" w:hAnsi="Times New Roman" w:cs="Times New Roman"/>
          </w:rPr>
          <w:tab/>
          <w:t>21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_Toc3260_1922517037" w:history="1">
        <w:r w:rsidR="003C4CA6" w:rsidRPr="00AA6599">
          <w:rPr>
            <w:rStyle w:val="IndexLink"/>
            <w:rFonts w:ascii="Times New Roman" w:hAnsi="Times New Roman" w:cs="Times New Roman"/>
          </w:rPr>
          <w:t>3.1.3</w:t>
        </w:r>
        <w:r w:rsidR="003C4CA6" w:rsidRPr="00AA6599">
          <w:rPr>
            <w:rStyle w:val="IndexLink"/>
            <w:rFonts w:ascii="Times New Roman" w:hAnsi="Times New Roman" w:cs="Times New Roman"/>
          </w:rPr>
          <w:tab/>
          <w:t>Halaman pernyataan</w:t>
        </w:r>
        <w:r w:rsidR="003C4CA6" w:rsidRPr="00AA6599">
          <w:rPr>
            <w:rStyle w:val="IndexLink"/>
            <w:rFonts w:ascii="Times New Roman" w:hAnsi="Times New Roman" w:cs="Times New Roman"/>
          </w:rPr>
          <w:tab/>
          <w:t>21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4142_65762586121" w:history="1">
        <w:r w:rsidR="003C4CA6" w:rsidRPr="00AA6599">
          <w:rPr>
            <w:rStyle w:val="IndexLink"/>
            <w:rFonts w:ascii="Times New Roman" w:hAnsi="Times New Roman" w:cs="Times New Roman"/>
          </w:rPr>
          <w:t>3.1.4</w:t>
        </w:r>
        <w:r w:rsidR="003C4CA6" w:rsidRPr="00AA6599">
          <w:rPr>
            <w:rStyle w:val="IndexLink"/>
            <w:rFonts w:ascii="Times New Roman" w:hAnsi="Times New Roman" w:cs="Times New Roman"/>
          </w:rPr>
          <w:tab/>
          <w:t>Halaman motto dan persembahan</w:t>
        </w:r>
        <w:r w:rsidR="003C4CA6" w:rsidRPr="00AA6599">
          <w:rPr>
            <w:rStyle w:val="IndexLink"/>
            <w:rFonts w:ascii="Times New Roman" w:hAnsi="Times New Roman" w:cs="Times New Roman"/>
          </w:rPr>
          <w:tab/>
          <w:t>21</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8340_15791774051" w:history="1">
        <w:r w:rsidR="003C4CA6" w:rsidRPr="00AA6599">
          <w:rPr>
            <w:rStyle w:val="IndexLink"/>
            <w:rFonts w:ascii="Times New Roman" w:hAnsi="Times New Roman" w:cs="Times New Roman"/>
          </w:rPr>
          <w:t>3.1.5</w:t>
        </w:r>
        <w:r w:rsidR="003C4CA6" w:rsidRPr="00AA6599">
          <w:rPr>
            <w:rStyle w:val="IndexLink"/>
            <w:rFonts w:ascii="Times New Roman" w:hAnsi="Times New Roman" w:cs="Times New Roman"/>
          </w:rPr>
          <w:tab/>
          <w:t>Prakata</w:t>
        </w:r>
        <w:r w:rsidR="003C4CA6" w:rsidRPr="00AA6599">
          <w:rPr>
            <w:rStyle w:val="IndexLink"/>
            <w:rFonts w:ascii="Times New Roman" w:hAnsi="Times New Roman" w:cs="Times New Roman"/>
          </w:rPr>
          <w:tab/>
          <w:t>22</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78342_15791774051" w:history="1">
        <w:r w:rsidR="003C4CA6" w:rsidRPr="00AA6599">
          <w:rPr>
            <w:rStyle w:val="IndexLink"/>
            <w:rFonts w:ascii="Times New Roman" w:hAnsi="Times New Roman" w:cs="Times New Roman"/>
          </w:rPr>
          <w:t>3.1.6</w:t>
        </w:r>
        <w:r w:rsidR="003C4CA6" w:rsidRPr="00AA6599">
          <w:rPr>
            <w:rStyle w:val="IndexLink"/>
            <w:rFonts w:ascii="Times New Roman" w:hAnsi="Times New Roman" w:cs="Times New Roman"/>
          </w:rPr>
          <w:tab/>
          <w:t>Daftar isi</w:t>
        </w:r>
        <w:r w:rsidR="003C4CA6" w:rsidRPr="00AA6599">
          <w:rPr>
            <w:rStyle w:val="IndexLink"/>
            <w:rFonts w:ascii="Times New Roman" w:hAnsi="Times New Roman" w:cs="Times New Roman"/>
          </w:rPr>
          <w:tab/>
          <w:t>22</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1_15791774051" w:history="1">
        <w:r w:rsidR="003C4CA6" w:rsidRPr="00AA6599">
          <w:rPr>
            <w:rStyle w:val="IndexLink"/>
            <w:rFonts w:ascii="Times New Roman" w:hAnsi="Times New Roman" w:cs="Times New Roman"/>
          </w:rPr>
          <w:t>3.1.7</w:t>
        </w:r>
        <w:r w:rsidR="003C4CA6" w:rsidRPr="00AA6599">
          <w:rPr>
            <w:rStyle w:val="IndexLink"/>
            <w:rFonts w:ascii="Times New Roman" w:hAnsi="Times New Roman" w:cs="Times New Roman"/>
          </w:rPr>
          <w:tab/>
          <w:t>Daftar tabel dan daftar gambar</w:t>
        </w:r>
        <w:r w:rsidR="003C4CA6" w:rsidRPr="00AA6599">
          <w:rPr>
            <w:rStyle w:val="IndexLink"/>
            <w:rFonts w:ascii="Times New Roman" w:hAnsi="Times New Roman" w:cs="Times New Roman"/>
          </w:rPr>
          <w:tab/>
          <w:t>23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3_15791774051" w:history="1">
        <w:r w:rsidR="003C4CA6" w:rsidRPr="00AA6599">
          <w:rPr>
            <w:rStyle w:val="IndexLink"/>
            <w:rFonts w:ascii="Times New Roman" w:hAnsi="Times New Roman" w:cs="Times New Roman"/>
          </w:rPr>
          <w:t>3.1.8</w:t>
        </w:r>
        <w:r w:rsidR="003C4CA6" w:rsidRPr="00AA6599">
          <w:rPr>
            <w:rStyle w:val="IndexLink"/>
            <w:rFonts w:ascii="Times New Roman" w:hAnsi="Times New Roman" w:cs="Times New Roman"/>
          </w:rPr>
          <w:tab/>
          <w:t>Daftar lampiran, daftar istilah dan daftar simbol</w:t>
        </w:r>
        <w:r w:rsidR="003C4CA6" w:rsidRPr="00AA6599">
          <w:rPr>
            <w:rStyle w:val="IndexLink"/>
            <w:rFonts w:ascii="Times New Roman" w:hAnsi="Times New Roman" w:cs="Times New Roman"/>
          </w:rPr>
          <w:tab/>
          <w:t>23</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811_7924688621" w:history="1">
        <w:r w:rsidR="003C4CA6" w:rsidRPr="00AA6599">
          <w:rPr>
            <w:rStyle w:val="IndexLink"/>
            <w:rFonts w:ascii="Times New Roman" w:hAnsi="Times New Roman" w:cs="Times New Roman"/>
          </w:rPr>
          <w:t>3.2</w:t>
        </w:r>
        <w:r w:rsidR="003C4CA6" w:rsidRPr="00AA6599">
          <w:rPr>
            <w:rStyle w:val="IndexLink"/>
            <w:rFonts w:ascii="Times New Roman" w:hAnsi="Times New Roman" w:cs="Times New Roman"/>
          </w:rPr>
          <w:tab/>
          <w:t>Bagian Utama</w:t>
        </w:r>
        <w:r w:rsidR="003C4CA6" w:rsidRPr="00AA6599">
          <w:rPr>
            <w:rStyle w:val="IndexLink"/>
            <w:rFonts w:ascii="Times New Roman" w:hAnsi="Times New Roman" w:cs="Times New Roman"/>
          </w:rPr>
          <w:tab/>
          <w:t>23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121" w:history="1">
        <w:r w:rsidR="003C4CA6" w:rsidRPr="00AA6599">
          <w:rPr>
            <w:rStyle w:val="IndexLink"/>
            <w:rFonts w:ascii="Times New Roman" w:hAnsi="Times New Roman" w:cs="Times New Roman"/>
          </w:rPr>
          <w:t>3.2.1</w:t>
        </w:r>
        <w:r w:rsidR="003C4CA6" w:rsidRPr="00AA6599">
          <w:rPr>
            <w:rStyle w:val="IndexLink"/>
            <w:rFonts w:ascii="Times New Roman" w:hAnsi="Times New Roman" w:cs="Times New Roman"/>
          </w:rPr>
          <w:tab/>
          <w:t>Pendahuluan</w:t>
        </w:r>
        <w:r w:rsidR="003C4CA6" w:rsidRPr="00AA6599">
          <w:rPr>
            <w:rStyle w:val="IndexLink"/>
            <w:rFonts w:ascii="Times New Roman" w:hAnsi="Times New Roman" w:cs="Times New Roman"/>
          </w:rPr>
          <w:tab/>
          <w:t>23</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813_7924688621" w:history="1">
        <w:r w:rsidR="003C4CA6" w:rsidRPr="00AA6599">
          <w:rPr>
            <w:rStyle w:val="IndexLink"/>
            <w:rFonts w:ascii="Times New Roman" w:hAnsi="Times New Roman" w:cs="Times New Roman"/>
          </w:rPr>
          <w:t>3.2.2</w:t>
        </w:r>
        <w:r w:rsidR="003C4CA6" w:rsidRPr="00AA6599">
          <w:rPr>
            <w:rStyle w:val="IndexLink"/>
            <w:rFonts w:ascii="Times New Roman" w:hAnsi="Times New Roman" w:cs="Times New Roman"/>
          </w:rPr>
          <w:tab/>
          <w:t>Tinjauan perusahaan</w:t>
        </w:r>
        <w:r w:rsidR="003C4CA6" w:rsidRPr="00AA6599">
          <w:rPr>
            <w:rStyle w:val="IndexLink"/>
            <w:rFonts w:ascii="Times New Roman" w:hAnsi="Times New Roman" w:cs="Times New Roman"/>
          </w:rPr>
          <w:tab/>
          <w:t>24</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5_15791774051" w:history="1">
        <w:r w:rsidR="003C4CA6" w:rsidRPr="00AA6599">
          <w:rPr>
            <w:rStyle w:val="IndexLink"/>
            <w:rFonts w:ascii="Times New Roman" w:hAnsi="Times New Roman" w:cs="Times New Roman"/>
          </w:rPr>
          <w:t>3.2.3</w:t>
        </w:r>
        <w:r w:rsidR="003C4CA6" w:rsidRPr="00AA6599">
          <w:rPr>
            <w:rStyle w:val="IndexLink"/>
            <w:rFonts w:ascii="Times New Roman" w:hAnsi="Times New Roman" w:cs="Times New Roman"/>
          </w:rPr>
          <w:tab/>
          <w:t>Tinjauan pustaka</w:t>
        </w:r>
        <w:r w:rsidR="003C4CA6" w:rsidRPr="00AA6599">
          <w:rPr>
            <w:rStyle w:val="IndexLink"/>
            <w:rFonts w:ascii="Times New Roman" w:hAnsi="Times New Roman" w:cs="Times New Roman"/>
          </w:rPr>
          <w:tab/>
          <w:t>25</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7_15791774051" w:history="1">
        <w:r w:rsidR="003C4CA6" w:rsidRPr="00AA6599">
          <w:rPr>
            <w:rStyle w:val="IndexLink"/>
            <w:rFonts w:ascii="Times New Roman" w:hAnsi="Times New Roman" w:cs="Times New Roman"/>
          </w:rPr>
          <w:t>3.2.4</w:t>
        </w:r>
        <w:r w:rsidR="003C4CA6" w:rsidRPr="00AA6599">
          <w:rPr>
            <w:rStyle w:val="IndexLink"/>
            <w:rFonts w:ascii="Times New Roman" w:hAnsi="Times New Roman" w:cs="Times New Roman"/>
          </w:rPr>
          <w:tab/>
          <w:t>Pembahasan</w:t>
        </w:r>
        <w:r w:rsidR="003C4CA6" w:rsidRPr="00AA6599">
          <w:rPr>
            <w:rStyle w:val="IndexLink"/>
            <w:rFonts w:ascii="Times New Roman" w:hAnsi="Times New Roman" w:cs="Times New Roman"/>
          </w:rPr>
          <w:tab/>
          <w:t>25</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89_15791774051" w:history="1">
        <w:r w:rsidR="003C4CA6" w:rsidRPr="00AA6599">
          <w:rPr>
            <w:rStyle w:val="IndexLink"/>
            <w:rFonts w:ascii="Times New Roman" w:hAnsi="Times New Roman" w:cs="Times New Roman"/>
          </w:rPr>
          <w:t>3.2.5</w:t>
        </w:r>
        <w:r w:rsidR="003C4CA6" w:rsidRPr="00AA6599">
          <w:rPr>
            <w:rStyle w:val="IndexLink"/>
            <w:rFonts w:ascii="Times New Roman" w:hAnsi="Times New Roman" w:cs="Times New Roman"/>
          </w:rPr>
          <w:tab/>
          <w:t>Kesimpulan dan saran</w:t>
        </w:r>
        <w:r w:rsidR="003C4CA6" w:rsidRPr="00AA6599">
          <w:rPr>
            <w:rStyle w:val="IndexLink"/>
            <w:rFonts w:ascii="Times New Roman" w:hAnsi="Times New Roman" w:cs="Times New Roman"/>
          </w:rPr>
          <w:tab/>
          <w:t>25</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685_79246886111" w:history="1">
        <w:r w:rsidR="003C4CA6" w:rsidRPr="00AA6599">
          <w:rPr>
            <w:rStyle w:val="IndexLink"/>
            <w:rFonts w:ascii="Times New Roman" w:hAnsi="Times New Roman" w:cs="Times New Roman"/>
          </w:rPr>
          <w:t>3.3</w:t>
        </w:r>
        <w:r w:rsidR="003C4CA6" w:rsidRPr="00AA6599">
          <w:rPr>
            <w:rStyle w:val="IndexLink"/>
            <w:rFonts w:ascii="Times New Roman" w:hAnsi="Times New Roman" w:cs="Times New Roman"/>
          </w:rPr>
          <w:tab/>
          <w:t>Bagian Akhir</w:t>
        </w:r>
        <w:r w:rsidR="003C4CA6" w:rsidRPr="00AA6599">
          <w:rPr>
            <w:rStyle w:val="IndexLink"/>
            <w:rFonts w:ascii="Times New Roman" w:hAnsi="Times New Roman" w:cs="Times New Roman"/>
          </w:rPr>
          <w:tab/>
          <w:t>25</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211" w:history="1">
        <w:r w:rsidR="003C4CA6" w:rsidRPr="00AA6599">
          <w:rPr>
            <w:rStyle w:val="IndexLink"/>
            <w:rFonts w:ascii="Times New Roman" w:hAnsi="Times New Roman" w:cs="Times New Roman"/>
          </w:rPr>
          <w:t>3.3.1</w:t>
        </w:r>
        <w:r w:rsidR="003C4CA6" w:rsidRPr="00AA6599">
          <w:rPr>
            <w:rStyle w:val="IndexLink"/>
            <w:rFonts w:ascii="Times New Roman" w:hAnsi="Times New Roman" w:cs="Times New Roman"/>
          </w:rPr>
          <w:tab/>
          <w:t>Daftar pustaka</w:t>
        </w:r>
        <w:r w:rsidR="003C4CA6" w:rsidRPr="00AA6599">
          <w:rPr>
            <w:rStyle w:val="IndexLink"/>
            <w:rFonts w:ascii="Times New Roman" w:hAnsi="Times New Roman" w:cs="Times New Roman"/>
          </w:rPr>
          <w:tab/>
          <w:t>26</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4772_1261562691" w:history="1">
        <w:r w:rsidR="003C4CA6" w:rsidRPr="00AA6599">
          <w:rPr>
            <w:rStyle w:val="IndexLink"/>
            <w:rFonts w:ascii="Times New Roman" w:hAnsi="Times New Roman" w:cs="Times New Roman"/>
          </w:rPr>
          <w:t>3.3.2</w:t>
        </w:r>
        <w:r w:rsidR="003C4CA6" w:rsidRPr="00AA6599">
          <w:rPr>
            <w:rStyle w:val="IndexLink"/>
            <w:rFonts w:ascii="Times New Roman" w:hAnsi="Times New Roman" w:cs="Times New Roman"/>
          </w:rPr>
          <w:tab/>
          <w:t>Lampiran</w:t>
        </w:r>
        <w:r w:rsidR="003C4CA6" w:rsidRPr="00AA6599">
          <w:rPr>
            <w:rStyle w:val="IndexLink"/>
            <w:rFonts w:ascii="Times New Roman" w:hAnsi="Times New Roman" w:cs="Times New Roman"/>
          </w:rPr>
          <w:tab/>
          <w:t>26</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86691_15791774052" w:history="1">
        <w:r w:rsidR="003C4CA6" w:rsidRPr="00AA6599">
          <w:rPr>
            <w:rStyle w:val="IndexLink"/>
            <w:rFonts w:ascii="Times New Roman" w:hAnsi="Times New Roman" w:cs="Times New Roman"/>
          </w:rPr>
          <w:t>3.3.3</w:t>
        </w:r>
        <w:r w:rsidR="003C4CA6" w:rsidRPr="00AA6599">
          <w:rPr>
            <w:rStyle w:val="IndexLink"/>
            <w:rFonts w:ascii="Times New Roman" w:hAnsi="Times New Roman" w:cs="Times New Roman"/>
          </w:rPr>
          <w:tab/>
          <w:t>Biodata penulis</w:t>
        </w:r>
        <w:r w:rsidR="003C4CA6" w:rsidRPr="00AA6599">
          <w:rPr>
            <w:rStyle w:val="IndexLink"/>
            <w:rFonts w:ascii="Times New Roman" w:hAnsi="Times New Roman" w:cs="Times New Roman"/>
          </w:rPr>
          <w:tab/>
          <w:t>26</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89_1696878657" w:history="1">
        <w:r w:rsidR="003C4CA6" w:rsidRPr="00AA6599">
          <w:rPr>
            <w:rStyle w:val="IndexLink"/>
            <w:rFonts w:ascii="Times New Roman" w:hAnsi="Times New Roman" w:cs="Times New Roman"/>
          </w:rPr>
          <w:t>BAB 4 TATA CARA PENYAJIAN TABEL, GAMBAR DAN PERSAMAAN</w:t>
        </w:r>
        <w:r w:rsidR="003C4CA6" w:rsidRPr="00AA6599">
          <w:rPr>
            <w:rStyle w:val="IndexLink"/>
            <w:rFonts w:ascii="Times New Roman" w:hAnsi="Times New Roman" w:cs="Times New Roman"/>
          </w:rPr>
          <w:tab/>
          <w:t>27</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685_792468863" w:history="1">
        <w:r w:rsidR="003C4CA6" w:rsidRPr="00AA6599">
          <w:rPr>
            <w:rStyle w:val="IndexLink"/>
            <w:rFonts w:ascii="Times New Roman" w:hAnsi="Times New Roman" w:cs="Times New Roman"/>
          </w:rPr>
          <w:t>4.1</w:t>
        </w:r>
        <w:r w:rsidR="003C4CA6" w:rsidRPr="00AA6599">
          <w:rPr>
            <w:rStyle w:val="IndexLink"/>
            <w:rFonts w:ascii="Times New Roman" w:hAnsi="Times New Roman" w:cs="Times New Roman"/>
          </w:rPr>
          <w:tab/>
          <w:t>Tata Cara Penyajian Tabel</w:t>
        </w:r>
        <w:r w:rsidR="003C4CA6" w:rsidRPr="00AA6599">
          <w:rPr>
            <w:rStyle w:val="IndexLink"/>
            <w:rFonts w:ascii="Times New Roman" w:hAnsi="Times New Roman" w:cs="Times New Roman"/>
          </w:rPr>
          <w:tab/>
          <w:t>27</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1235_1261562691" w:history="1">
        <w:r w:rsidR="003C4CA6" w:rsidRPr="00AA6599">
          <w:rPr>
            <w:rStyle w:val="IndexLink"/>
            <w:rFonts w:ascii="Times New Roman" w:hAnsi="Times New Roman" w:cs="Times New Roman"/>
          </w:rPr>
          <w:t>4.1.1</w:t>
        </w:r>
        <w:r w:rsidR="003C4CA6" w:rsidRPr="00AA6599">
          <w:rPr>
            <w:rStyle w:val="IndexLink"/>
            <w:rFonts w:ascii="Times New Roman" w:hAnsi="Times New Roman" w:cs="Times New Roman"/>
          </w:rPr>
          <w:tab/>
          <w:t>Ketentuan umum peyajian tabel</w:t>
        </w:r>
        <w:r w:rsidR="003C4CA6" w:rsidRPr="00AA6599">
          <w:rPr>
            <w:rStyle w:val="IndexLink"/>
            <w:rFonts w:ascii="Times New Roman" w:hAnsi="Times New Roman" w:cs="Times New Roman"/>
          </w:rPr>
          <w:tab/>
          <w:t>27</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3050_1452406195" w:history="1">
        <w:r w:rsidR="003C4CA6" w:rsidRPr="00AA6599">
          <w:rPr>
            <w:rStyle w:val="IndexLink"/>
            <w:rFonts w:ascii="Times New Roman" w:hAnsi="Times New Roman" w:cs="Times New Roman"/>
          </w:rPr>
          <w:t>4.1.2</w:t>
        </w:r>
        <w:r w:rsidR="003C4CA6" w:rsidRPr="00AA6599">
          <w:rPr>
            <w:rStyle w:val="IndexLink"/>
            <w:rFonts w:ascii="Times New Roman" w:hAnsi="Times New Roman" w:cs="Times New Roman"/>
          </w:rPr>
          <w:tab/>
          <w:t>Contoh penyajian tabel</w:t>
        </w:r>
        <w:r w:rsidR="003C4CA6" w:rsidRPr="00AA6599">
          <w:rPr>
            <w:rStyle w:val="IndexLink"/>
            <w:rFonts w:ascii="Times New Roman" w:hAnsi="Times New Roman" w:cs="Times New Roman"/>
          </w:rPr>
          <w:tab/>
          <w:t>28</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4" w:history="1">
        <w:r w:rsidR="003C4CA6" w:rsidRPr="00AA6599">
          <w:rPr>
            <w:rStyle w:val="IndexLink"/>
            <w:rFonts w:ascii="Times New Roman" w:hAnsi="Times New Roman" w:cs="Times New Roman"/>
          </w:rPr>
          <w:t>4.1.3</w:t>
        </w:r>
        <w:r w:rsidR="003C4CA6" w:rsidRPr="00AA6599">
          <w:rPr>
            <w:rStyle w:val="IndexLink"/>
            <w:rFonts w:ascii="Times New Roman" w:hAnsi="Times New Roman" w:cs="Times New Roman"/>
          </w:rPr>
          <w:tab/>
          <w:t>Ketentuan merujuk tabel dalam naskah</w:t>
        </w:r>
        <w:r w:rsidR="003C4CA6" w:rsidRPr="00AA6599">
          <w:rPr>
            <w:rStyle w:val="IndexLink"/>
            <w:rFonts w:ascii="Times New Roman" w:hAnsi="Times New Roman" w:cs="Times New Roman"/>
          </w:rPr>
          <w:tab/>
          <w:t>28</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811_792468863" w:history="1">
        <w:r w:rsidR="003C4CA6" w:rsidRPr="00AA6599">
          <w:rPr>
            <w:rStyle w:val="IndexLink"/>
            <w:rFonts w:ascii="Times New Roman" w:hAnsi="Times New Roman" w:cs="Times New Roman"/>
          </w:rPr>
          <w:t>4.2</w:t>
        </w:r>
        <w:r w:rsidR="003C4CA6" w:rsidRPr="00AA6599">
          <w:rPr>
            <w:rStyle w:val="IndexLink"/>
            <w:rFonts w:ascii="Times New Roman" w:hAnsi="Times New Roman" w:cs="Times New Roman"/>
          </w:rPr>
          <w:tab/>
          <w:t>Tata Cara Penyajian Gambar</w:t>
        </w:r>
        <w:r w:rsidR="003C4CA6" w:rsidRPr="00AA6599">
          <w:rPr>
            <w:rStyle w:val="IndexLink"/>
            <w:rFonts w:ascii="Times New Roman" w:hAnsi="Times New Roman" w:cs="Times New Roman"/>
          </w:rPr>
          <w:tab/>
          <w:t>29</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687_7924688613" w:history="1">
        <w:r w:rsidR="003C4CA6" w:rsidRPr="00AA6599">
          <w:rPr>
            <w:rStyle w:val="IndexLink"/>
            <w:rFonts w:ascii="Times New Roman" w:hAnsi="Times New Roman" w:cs="Times New Roman"/>
          </w:rPr>
          <w:t>4.2.1</w:t>
        </w:r>
        <w:r w:rsidR="003C4CA6" w:rsidRPr="00AA6599">
          <w:rPr>
            <w:rStyle w:val="IndexLink"/>
            <w:rFonts w:ascii="Times New Roman" w:hAnsi="Times New Roman" w:cs="Times New Roman"/>
          </w:rPr>
          <w:tab/>
          <w:t>Ketentuan umum penyajian gambar</w:t>
        </w:r>
        <w:r w:rsidR="003C4CA6" w:rsidRPr="00AA6599">
          <w:rPr>
            <w:rStyle w:val="IndexLink"/>
            <w:rFonts w:ascii="Times New Roman" w:hAnsi="Times New Roman" w:cs="Times New Roman"/>
          </w:rPr>
          <w:tab/>
          <w:t>29</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3052_1452406195" w:history="1">
        <w:r w:rsidR="003C4CA6" w:rsidRPr="00AA6599">
          <w:rPr>
            <w:rStyle w:val="IndexLink"/>
            <w:rFonts w:ascii="Times New Roman" w:hAnsi="Times New Roman" w:cs="Times New Roman"/>
          </w:rPr>
          <w:t>4.2.2</w:t>
        </w:r>
        <w:r w:rsidR="003C4CA6" w:rsidRPr="00AA6599">
          <w:rPr>
            <w:rStyle w:val="IndexLink"/>
            <w:rFonts w:ascii="Times New Roman" w:hAnsi="Times New Roman" w:cs="Times New Roman"/>
          </w:rPr>
          <w:tab/>
          <w:t>Contoh penyajian gambar</w:t>
        </w:r>
        <w:r w:rsidR="003C4CA6" w:rsidRPr="00AA6599">
          <w:rPr>
            <w:rStyle w:val="IndexLink"/>
            <w:rFonts w:ascii="Times New Roman" w:hAnsi="Times New Roman" w:cs="Times New Roman"/>
          </w:rPr>
          <w:tab/>
          <w:t>30</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1813_792468863" w:history="1">
        <w:r w:rsidR="003C4CA6" w:rsidRPr="00AA6599">
          <w:rPr>
            <w:rStyle w:val="IndexLink"/>
            <w:rFonts w:ascii="Times New Roman" w:hAnsi="Times New Roman" w:cs="Times New Roman"/>
          </w:rPr>
          <w:t>4.2.3</w:t>
        </w:r>
        <w:r w:rsidR="003C4CA6" w:rsidRPr="00AA6599">
          <w:rPr>
            <w:rStyle w:val="IndexLink"/>
            <w:rFonts w:ascii="Times New Roman" w:hAnsi="Times New Roman" w:cs="Times New Roman"/>
          </w:rPr>
          <w:tab/>
          <w:t>Ketentuan merujuk gambar</w:t>
        </w:r>
        <w:r w:rsidR="003C4CA6" w:rsidRPr="00AA6599">
          <w:rPr>
            <w:rStyle w:val="IndexLink"/>
            <w:rFonts w:ascii="Times New Roman" w:hAnsi="Times New Roman" w:cs="Times New Roman"/>
          </w:rPr>
          <w:tab/>
          <w:t>31</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2437_1261562691" w:history="1">
        <w:r w:rsidR="003C4CA6" w:rsidRPr="00AA6599">
          <w:rPr>
            <w:rStyle w:val="IndexLink"/>
            <w:rFonts w:ascii="Times New Roman" w:hAnsi="Times New Roman" w:cs="Times New Roman"/>
          </w:rPr>
          <w:t>4.3</w:t>
        </w:r>
        <w:r w:rsidR="003C4CA6" w:rsidRPr="00AA6599">
          <w:rPr>
            <w:rStyle w:val="IndexLink"/>
            <w:rFonts w:ascii="Times New Roman" w:hAnsi="Times New Roman" w:cs="Times New Roman"/>
          </w:rPr>
          <w:tab/>
          <w:t>Tata Cara Penyajian Persamaan</w:t>
        </w:r>
        <w:r w:rsidR="003C4CA6" w:rsidRPr="00AA6599">
          <w:rPr>
            <w:rStyle w:val="IndexLink"/>
            <w:rFonts w:ascii="Times New Roman" w:hAnsi="Times New Roman" w:cs="Times New Roman"/>
          </w:rPr>
          <w:tab/>
          <w:t>31</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74451_315167856" w:history="1">
        <w:r w:rsidR="003C4CA6" w:rsidRPr="00AA6599">
          <w:rPr>
            <w:rStyle w:val="IndexLink"/>
            <w:rFonts w:ascii="Times New Roman" w:hAnsi="Times New Roman" w:cs="Times New Roman"/>
          </w:rPr>
          <w:t>BAB 5 TATA CARA KUTIPAN DAN PENULISAN DAFTAR PUSTAKA</w:t>
        </w:r>
        <w:r w:rsidR="003C4CA6" w:rsidRPr="00AA6599">
          <w:rPr>
            <w:rStyle w:val="IndexLink"/>
            <w:rFonts w:ascii="Times New Roman" w:hAnsi="Times New Roman" w:cs="Times New Roman"/>
          </w:rPr>
          <w:tab/>
          <w:t>33</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1811_7924688641" w:history="1">
        <w:r w:rsidR="003C4CA6" w:rsidRPr="00AA6599">
          <w:rPr>
            <w:rStyle w:val="IndexLink"/>
            <w:rFonts w:ascii="Times New Roman" w:hAnsi="Times New Roman" w:cs="Times New Roman"/>
          </w:rPr>
          <w:t>5.1</w:t>
        </w:r>
        <w:r w:rsidR="003C4CA6" w:rsidRPr="00AA6599">
          <w:rPr>
            <w:rStyle w:val="IndexLink"/>
            <w:rFonts w:ascii="Times New Roman" w:hAnsi="Times New Roman" w:cs="Times New Roman"/>
          </w:rPr>
          <w:tab/>
          <w:t>Panduan Kutipan Gaya IEEE</w:t>
        </w:r>
        <w:r w:rsidR="003C4CA6" w:rsidRPr="00AA6599">
          <w:rPr>
            <w:rStyle w:val="IndexLink"/>
            <w:rFonts w:ascii="Times New Roman" w:hAnsi="Times New Roman" w:cs="Times New Roman"/>
          </w:rPr>
          <w:tab/>
          <w:t>33</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_Toc2753_1294106092" w:history="1">
        <w:r w:rsidR="003C4CA6" w:rsidRPr="00AA6599">
          <w:rPr>
            <w:rStyle w:val="IndexLink"/>
            <w:rFonts w:ascii="Times New Roman" w:hAnsi="Times New Roman" w:cs="Times New Roman"/>
          </w:rPr>
          <w:t>5.2</w:t>
        </w:r>
        <w:r w:rsidR="003C4CA6" w:rsidRPr="00AA6599">
          <w:rPr>
            <w:rStyle w:val="IndexLink"/>
            <w:rFonts w:ascii="Times New Roman" w:hAnsi="Times New Roman" w:cs="Times New Roman"/>
          </w:rPr>
          <w:tab/>
          <w:t xml:space="preserve">Menyisipkan Kutipan Menggunakan Piranti Bawaan </w:t>
        </w:r>
      </w:hyperlink>
      <w:hyperlink w:anchor="__RefHeading___Toc2753_1294106092" w:history="1">
        <w:r w:rsidR="003C4CA6" w:rsidRPr="00AA6599">
          <w:rPr>
            <w:rStyle w:val="IndexLink"/>
            <w:rFonts w:ascii="Times New Roman" w:hAnsi="Times New Roman" w:cs="Times New Roman"/>
            <w:i/>
            <w:iCs/>
          </w:rPr>
          <w:t>LibreOffice</w:t>
        </w:r>
      </w:hyperlink>
      <w:hyperlink w:anchor="__RefHeading___Toc2753_1294106092" w:history="1">
        <w:r w:rsidR="003C4CA6" w:rsidRPr="00AA6599">
          <w:rPr>
            <w:rStyle w:val="IndexLink"/>
            <w:rFonts w:ascii="Times New Roman" w:hAnsi="Times New Roman" w:cs="Times New Roman"/>
          </w:rPr>
          <w:tab/>
          <w:t>34</w:t>
        </w:r>
      </w:hyperlink>
    </w:p>
    <w:p w:rsidR="006746B5" w:rsidRPr="00AA6599" w:rsidRDefault="003B18ED" w:rsidP="00AA6599">
      <w:pPr>
        <w:pStyle w:val="TOC2"/>
        <w:tabs>
          <w:tab w:val="clear" w:pos="850"/>
          <w:tab w:val="clear" w:pos="9355"/>
          <w:tab w:val="left" w:pos="0"/>
          <w:tab w:val="right" w:leader="dot" w:pos="7937"/>
        </w:tabs>
        <w:spacing w:line="360" w:lineRule="auto"/>
        <w:rPr>
          <w:rFonts w:ascii="Times New Roman" w:hAnsi="Times New Roman" w:cs="Times New Roman"/>
        </w:rPr>
      </w:pPr>
      <w:hyperlink w:anchor="__RefHeading___Toc3141_1294106092" w:history="1">
        <w:r w:rsidR="003C4CA6" w:rsidRPr="00AA6599">
          <w:rPr>
            <w:rStyle w:val="IndexLink"/>
            <w:rFonts w:ascii="Times New Roman" w:hAnsi="Times New Roman" w:cs="Times New Roman"/>
          </w:rPr>
          <w:t>5.3</w:t>
        </w:r>
        <w:r w:rsidR="003C4CA6" w:rsidRPr="00AA6599">
          <w:rPr>
            <w:rStyle w:val="IndexLink"/>
            <w:rFonts w:ascii="Times New Roman" w:hAnsi="Times New Roman" w:cs="Times New Roman"/>
          </w:rPr>
          <w:tab/>
          <w:t>Menyisipkan Kutipan Menggunakan Zotero</w:t>
        </w:r>
        <w:r w:rsidR="003C4CA6" w:rsidRPr="00AA6599">
          <w:rPr>
            <w:rStyle w:val="IndexLink"/>
            <w:rFonts w:ascii="Times New Roman" w:hAnsi="Times New Roman" w:cs="Times New Roman"/>
          </w:rPr>
          <w:tab/>
          <w:t>34</w:t>
        </w:r>
      </w:hyperlink>
    </w:p>
    <w:p w:rsidR="006746B5" w:rsidRPr="00AA6599" w:rsidRDefault="003B18ED" w:rsidP="00AA6599">
      <w:pPr>
        <w:pStyle w:val="TOC3"/>
        <w:tabs>
          <w:tab w:val="clear" w:pos="1134"/>
          <w:tab w:val="clear" w:pos="9072"/>
          <w:tab w:val="left" w:pos="0"/>
          <w:tab w:val="right" w:leader="dot" w:pos="7937"/>
        </w:tabs>
        <w:spacing w:line="360" w:lineRule="auto"/>
        <w:rPr>
          <w:rFonts w:ascii="Times New Roman" w:hAnsi="Times New Roman" w:cs="Times New Roman"/>
        </w:rPr>
      </w:pPr>
      <w:hyperlink w:anchor="__RefHeading___Toc3008_260627189" w:history="1">
        <w:r w:rsidR="003C4CA6" w:rsidRPr="00AA6599">
          <w:rPr>
            <w:rStyle w:val="IndexLink"/>
            <w:rFonts w:ascii="Times New Roman" w:hAnsi="Times New Roman" w:cs="Times New Roman"/>
          </w:rPr>
          <w:t>5.3.1</w:t>
        </w:r>
        <w:r w:rsidR="003C4CA6" w:rsidRPr="00AA6599">
          <w:rPr>
            <w:rStyle w:val="IndexLink"/>
            <w:rFonts w:ascii="Times New Roman" w:hAnsi="Times New Roman" w:cs="Times New Roman"/>
          </w:rPr>
          <w:tab/>
          <w:t>Sekilas pengunaan Zotero</w:t>
        </w:r>
        <w:r w:rsidR="003C4CA6" w:rsidRPr="00AA6599">
          <w:rPr>
            <w:rStyle w:val="IndexLink"/>
            <w:rFonts w:ascii="Times New Roman" w:hAnsi="Times New Roman" w:cs="Times New Roman"/>
          </w:rPr>
          <w:tab/>
          <w:t>35</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95_1696878657" w:history="1">
        <w:r w:rsidR="003C4CA6" w:rsidRPr="00AA6599">
          <w:rPr>
            <w:rStyle w:val="IndexLink"/>
            <w:rFonts w:ascii="Times New Roman" w:hAnsi="Times New Roman" w:cs="Times New Roman"/>
          </w:rPr>
          <w:t>DAFTAR PUSTAKA</w:t>
        </w:r>
        <w:r w:rsidR="003C4CA6" w:rsidRPr="00AA6599">
          <w:rPr>
            <w:rStyle w:val="IndexLink"/>
            <w:rFonts w:ascii="Times New Roman" w:hAnsi="Times New Roman" w:cs="Times New Roman"/>
          </w:rPr>
          <w:tab/>
          <w:t>36</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197_1696878657" w:history="1">
        <w:r w:rsidR="003C4CA6" w:rsidRPr="00AA6599">
          <w:rPr>
            <w:rStyle w:val="IndexLink"/>
            <w:rFonts w:ascii="Times New Roman" w:hAnsi="Times New Roman" w:cs="Times New Roman"/>
          </w:rPr>
          <w:t>LAMPIRAN</w:t>
        </w:r>
        <w:r w:rsidR="003C4CA6" w:rsidRPr="00AA6599">
          <w:rPr>
            <w:rStyle w:val="IndexLink"/>
            <w:rFonts w:ascii="Times New Roman" w:hAnsi="Times New Roman" w:cs="Times New Roman"/>
          </w:rPr>
          <w:tab/>
          <w:t>37</w:t>
        </w:r>
      </w:hyperlink>
    </w:p>
    <w:p w:rsidR="006746B5" w:rsidRPr="00AA6599" w:rsidRDefault="003B18ED" w:rsidP="00AA6599">
      <w:pPr>
        <w:pStyle w:val="TOC1"/>
        <w:tabs>
          <w:tab w:val="clear" w:pos="9638"/>
          <w:tab w:val="right" w:leader="dot" w:pos="7937"/>
        </w:tabs>
        <w:spacing w:line="360" w:lineRule="auto"/>
        <w:rPr>
          <w:rFonts w:ascii="Times New Roman" w:hAnsi="Times New Roman" w:cs="Times New Roman"/>
        </w:rPr>
      </w:pPr>
      <w:hyperlink w:anchor="__RefHeading__4776_1774340359" w:history="1">
        <w:r w:rsidR="003C4CA6" w:rsidRPr="00AA6599">
          <w:rPr>
            <w:rStyle w:val="IndexLink"/>
            <w:rFonts w:ascii="Times New Roman" w:hAnsi="Times New Roman" w:cs="Times New Roman"/>
          </w:rPr>
          <w:t>BIODATA PENULIS</w:t>
        </w:r>
        <w:r w:rsidR="003C4CA6" w:rsidRPr="00AA6599">
          <w:rPr>
            <w:rStyle w:val="IndexLink"/>
            <w:rFonts w:ascii="Times New Roman" w:hAnsi="Times New Roman" w:cs="Times New Roman"/>
          </w:rPr>
          <w:tab/>
          <w:t>39</w:t>
        </w:r>
      </w:hyperlink>
    </w:p>
    <w:p w:rsidR="006746B5" w:rsidRPr="00AA6599" w:rsidRDefault="003C4CA6" w:rsidP="00AA6599">
      <w:pPr>
        <w:pStyle w:val="BodyText"/>
        <w:spacing w:line="360" w:lineRule="auto"/>
        <w:rPr>
          <w:rFonts w:ascii="Times New Roman" w:hAnsi="Times New Roman" w:cs="Times New Roman"/>
        </w:rPr>
      </w:pPr>
      <w:r w:rsidRPr="00AA6599">
        <w:rPr>
          <w:rFonts w:ascii="Times New Roman" w:hAnsi="Times New Roman" w:cs="Times New Roman"/>
        </w:rPr>
        <w:fldChar w:fldCharType="end"/>
      </w: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default" r:id="rId27"/>
          <w:footerReference w:type="even" r:id="rId28"/>
          <w:footerReference w:type="default" r:id="rId29"/>
          <w:headerReference w:type="first" r:id="rId30"/>
          <w:footerReference w:type="first" r:id="rId31"/>
          <w:pgSz w:w="11906" w:h="16838"/>
          <w:pgMar w:top="2267" w:right="1701" w:bottom="1701" w:left="2268" w:header="1417" w:footer="720" w:gutter="0"/>
          <w:pgNumType w:fmt="lowerRoman"/>
          <w:cols w:space="720"/>
          <w:titlePg/>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lang w:val="en-US"/>
        </w:rPr>
      </w:pPr>
      <w:bookmarkStart w:id="9" w:name="__RefHeading__181_1696878657"/>
      <w:bookmarkEnd w:id="9"/>
      <w:r w:rsidRPr="00AA6599">
        <w:rPr>
          <w:rFonts w:ascii="Times New Roman" w:hAnsi="Times New Roman" w:cs="Times New Roman"/>
        </w:rPr>
        <w:lastRenderedPageBreak/>
        <w:t>DAFTAR TABEL</w:t>
      </w:r>
      <w:r w:rsidR="003B18ED" w:rsidRPr="00AA6599">
        <w:rPr>
          <w:rFonts w:ascii="Times New Roman" w:hAnsi="Times New Roman" w:cs="Times New Roman"/>
          <w:lang w:val="en-US"/>
        </w:rPr>
        <w:t>XXXXXXXX</w:t>
      </w:r>
    </w:p>
    <w:p w:rsidR="006746B5" w:rsidRPr="00AA6599" w:rsidRDefault="003C4CA6" w:rsidP="00AA6599">
      <w:pPr>
        <w:pStyle w:val="Table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fldChar w:fldCharType="begin"/>
      </w:r>
      <w:r w:rsidRPr="00AA6599">
        <w:rPr>
          <w:rFonts w:ascii="Times New Roman" w:hAnsi="Times New Roman" w:cs="Times New Roman"/>
        </w:rPr>
        <w:instrText xml:space="preserve"> TOC \c "Tabel" </w:instrText>
      </w:r>
      <w:r w:rsidRPr="00AA6599">
        <w:rPr>
          <w:rFonts w:ascii="Times New Roman" w:hAnsi="Times New Roman" w:cs="Times New Roman"/>
        </w:rPr>
        <w:fldChar w:fldCharType="separate"/>
      </w:r>
      <w:r w:rsidRPr="00AA6599">
        <w:rPr>
          <w:rFonts w:ascii="Times New Roman" w:hAnsi="Times New Roman" w:cs="Times New Roman"/>
        </w:rPr>
        <w:t>Tabel 2.1 Struktur laporan tugas akhir</w:t>
      </w:r>
      <w:r w:rsidRPr="00AA6599">
        <w:rPr>
          <w:rFonts w:ascii="Times New Roman" w:hAnsi="Times New Roman" w:cs="Times New Roman"/>
        </w:rPr>
        <w:tab/>
        <w:t>7</w:t>
      </w:r>
    </w:p>
    <w:p w:rsidR="006746B5" w:rsidRPr="00AA6599" w:rsidRDefault="003C4CA6" w:rsidP="00AA6599">
      <w:pPr>
        <w:pStyle w:val="Table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Tabel 3.1 Struktur laporan kerja praktik</w:t>
      </w:r>
      <w:r w:rsidRPr="00AA6599">
        <w:rPr>
          <w:rFonts w:ascii="Times New Roman" w:hAnsi="Times New Roman" w:cs="Times New Roman"/>
        </w:rPr>
        <w:tab/>
        <w:t>18</w:t>
      </w:r>
    </w:p>
    <w:p w:rsidR="006746B5" w:rsidRPr="00AA6599" w:rsidRDefault="003C4CA6" w:rsidP="00AA6599">
      <w:pPr>
        <w:pStyle w:val="Table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Tabel 4.1 Contoh penyajian tabel</w:t>
      </w:r>
      <w:r w:rsidRPr="00AA6599">
        <w:rPr>
          <w:rFonts w:ascii="Times New Roman" w:hAnsi="Times New Roman" w:cs="Times New Roman"/>
        </w:rPr>
        <w:tab/>
        <w:t>28</w:t>
      </w:r>
      <w:r w:rsidRPr="00AA6599">
        <w:rPr>
          <w:rFonts w:ascii="Times New Roman" w:hAnsi="Times New Roman" w:cs="Times New Roman"/>
        </w:rPr>
        <w:fldChar w:fldCharType="end"/>
      </w: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even" r:id="rId32"/>
          <w:headerReference w:type="default" r:id="rId33"/>
          <w:footerReference w:type="even" r:id="rId34"/>
          <w:footerReference w:type="default" r:id="rId35"/>
          <w:headerReference w:type="first" r:id="rId36"/>
          <w:footerReference w:type="first" r:id="rId37"/>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lang w:val="en-US"/>
        </w:rPr>
      </w:pPr>
      <w:bookmarkStart w:id="10" w:name="__RefHeading__183_1696878657"/>
      <w:bookmarkEnd w:id="10"/>
      <w:r w:rsidRPr="00AA6599">
        <w:rPr>
          <w:rFonts w:ascii="Times New Roman" w:hAnsi="Times New Roman" w:cs="Times New Roman"/>
        </w:rPr>
        <w:lastRenderedPageBreak/>
        <w:t>DAFTAR GAMBAR</w:t>
      </w:r>
      <w:r w:rsidR="003B18ED" w:rsidRPr="00AA6599">
        <w:rPr>
          <w:rFonts w:ascii="Times New Roman" w:hAnsi="Times New Roman" w:cs="Times New Roman"/>
          <w:lang w:val="en-US"/>
        </w:rPr>
        <w:t>XXXXXXXX</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fldChar w:fldCharType="begin"/>
      </w:r>
      <w:r w:rsidRPr="00AA6599">
        <w:rPr>
          <w:rFonts w:ascii="Times New Roman" w:hAnsi="Times New Roman" w:cs="Times New Roman"/>
        </w:rPr>
        <w:instrText xml:space="preserve"> TOC \c "Gambar" </w:instrText>
      </w:r>
      <w:r w:rsidRPr="00AA6599">
        <w:rPr>
          <w:rFonts w:ascii="Times New Roman" w:hAnsi="Times New Roman" w:cs="Times New Roman"/>
        </w:rPr>
        <w:fldChar w:fldCharType="separate"/>
      </w:r>
      <w:r w:rsidRPr="00AA6599">
        <w:rPr>
          <w:rFonts w:ascii="Times New Roman" w:hAnsi="Times New Roman" w:cs="Times New Roman"/>
        </w:rPr>
        <w:t>Gambar 1.1 Punggung penjilidan dokumen laporan tugas akhir.</w:t>
      </w:r>
      <w:r w:rsidRPr="00AA6599">
        <w:rPr>
          <w:rFonts w:ascii="Times New Roman" w:hAnsi="Times New Roman" w:cs="Times New Roman"/>
        </w:rPr>
        <w:tab/>
        <w:t>4</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1.2 Punggung penjilidan dokumen laporan kerja praktik.</w:t>
      </w:r>
      <w:r w:rsidRPr="00AA6599">
        <w:rPr>
          <w:rFonts w:ascii="Times New Roman" w:hAnsi="Times New Roman" w:cs="Times New Roman"/>
        </w:rPr>
        <w:tab/>
        <w:t>4</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1.3 Cara menyunting judul laporan.</w:t>
      </w:r>
      <w:r w:rsidRPr="00AA6599">
        <w:rPr>
          <w:rFonts w:ascii="Times New Roman" w:hAnsi="Times New Roman" w:cs="Times New Roman"/>
        </w:rPr>
        <w:tab/>
        <w:t>5</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2.1 Contoh sampul laporan tugas akhir.</w:t>
      </w:r>
      <w:r w:rsidRPr="00AA6599">
        <w:rPr>
          <w:rFonts w:ascii="Times New Roman" w:hAnsi="Times New Roman" w:cs="Times New Roman"/>
        </w:rPr>
        <w:tab/>
        <w:t>8</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2.2 Logo Unsoed.</w:t>
      </w:r>
      <w:r w:rsidRPr="00AA6599">
        <w:rPr>
          <w:rFonts w:ascii="Times New Roman" w:hAnsi="Times New Roman" w:cs="Times New Roman"/>
        </w:rPr>
        <w:tab/>
        <w:t>9</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2.3 Contoh halaman pengesahan tugas akhir.</w:t>
      </w:r>
      <w:r w:rsidRPr="00AA6599">
        <w:rPr>
          <w:rFonts w:ascii="Times New Roman" w:hAnsi="Times New Roman" w:cs="Times New Roman"/>
        </w:rPr>
        <w:tab/>
        <w:t>10</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3.1 Contoh sampul laporan kerja praktik.</w:t>
      </w:r>
      <w:r w:rsidRPr="00AA6599">
        <w:rPr>
          <w:rFonts w:ascii="Times New Roman" w:hAnsi="Times New Roman" w:cs="Times New Roman"/>
        </w:rPr>
        <w:tab/>
        <w:t>19</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3.2 Logo Unsoed.</w:t>
      </w:r>
      <w:r w:rsidRPr="00AA6599">
        <w:rPr>
          <w:rFonts w:ascii="Times New Roman" w:hAnsi="Times New Roman" w:cs="Times New Roman"/>
        </w:rPr>
        <w:tab/>
        <w:t>20</w:t>
      </w:r>
    </w:p>
    <w:p w:rsidR="006746B5" w:rsidRPr="00B679E0" w:rsidRDefault="003C4CA6" w:rsidP="00AA6599">
      <w:pPr>
        <w:pStyle w:val="IllustrationIndex1"/>
        <w:tabs>
          <w:tab w:val="clear" w:pos="9638"/>
          <w:tab w:val="right" w:leader="dot" w:pos="7937"/>
        </w:tabs>
        <w:spacing w:line="360" w:lineRule="auto"/>
        <w:rPr>
          <w:rFonts w:ascii="Times New Roman" w:hAnsi="Times New Roman" w:cs="Times New Roman"/>
          <w:lang w:val="en-US"/>
        </w:rPr>
      </w:pPr>
      <w:r w:rsidRPr="00AA6599">
        <w:rPr>
          <w:rFonts w:ascii="Times New Roman" w:hAnsi="Times New Roman" w:cs="Times New Roman"/>
        </w:rPr>
        <w:t>Gambar 3.3 Contoh halaman pengesahan laporan kerja praktik.</w:t>
      </w:r>
      <w:r w:rsidRPr="00AA6599">
        <w:rPr>
          <w:rFonts w:ascii="Times New Roman" w:hAnsi="Times New Roman" w:cs="Times New Roman"/>
        </w:rPr>
        <w:tab/>
        <w:t>22</w:t>
      </w:r>
      <w:r w:rsidR="00B679E0">
        <w:rPr>
          <w:rFonts w:ascii="Times New Roman" w:hAnsi="Times New Roman" w:cs="Times New Roman"/>
          <w:lang w:val="en-US"/>
        </w:rPr>
        <w:t>z</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4.1 Contoh penyajian gambar dengan caption satu baris.</w:t>
      </w:r>
      <w:r w:rsidRPr="00AA6599">
        <w:rPr>
          <w:rFonts w:ascii="Times New Roman" w:hAnsi="Times New Roman" w:cs="Times New Roman"/>
        </w:rPr>
        <w:tab/>
        <w:t>30</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4.2 Contoh penyajian gambar dengan caption lebih dari satu baris sehingga caption dibuat rata kiri kanan.</w:t>
      </w:r>
      <w:r w:rsidRPr="00AA6599">
        <w:rPr>
          <w:rFonts w:ascii="Times New Roman" w:hAnsi="Times New Roman" w:cs="Times New Roman"/>
        </w:rPr>
        <w:tab/>
        <w:t>31</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5.1 Tampilan Zotero stand alone.</w:t>
      </w:r>
      <w:r w:rsidRPr="00AA6599">
        <w:rPr>
          <w:rFonts w:ascii="Times New Roman" w:hAnsi="Times New Roman" w:cs="Times New Roman"/>
        </w:rPr>
        <w:tab/>
        <w:t>35</w:t>
      </w:r>
    </w:p>
    <w:p w:rsidR="006746B5" w:rsidRPr="00AA6599" w:rsidRDefault="003C4CA6" w:rsidP="00AA6599">
      <w:pPr>
        <w:pStyle w:val="IllustrationIndex1"/>
        <w:tabs>
          <w:tab w:val="clear" w:pos="9638"/>
          <w:tab w:val="right" w:leader="dot" w:pos="7937"/>
        </w:tabs>
        <w:spacing w:line="360" w:lineRule="auto"/>
        <w:rPr>
          <w:rFonts w:ascii="Times New Roman" w:hAnsi="Times New Roman" w:cs="Times New Roman"/>
        </w:rPr>
      </w:pPr>
      <w:r w:rsidRPr="00AA6599">
        <w:rPr>
          <w:rFonts w:ascii="Times New Roman" w:hAnsi="Times New Roman" w:cs="Times New Roman"/>
        </w:rPr>
        <w:t>Gambar 5.2 Tampilan toolbar Zotero pada Libreoffice.</w:t>
      </w:r>
      <w:r w:rsidRPr="00AA6599">
        <w:rPr>
          <w:rFonts w:ascii="Times New Roman" w:hAnsi="Times New Roman" w:cs="Times New Roman"/>
        </w:rPr>
        <w:tab/>
        <w:t>35</w:t>
      </w:r>
      <w:r w:rsidRPr="00AA6599">
        <w:rPr>
          <w:rFonts w:ascii="Times New Roman" w:hAnsi="Times New Roman" w:cs="Times New Roman"/>
        </w:rPr>
        <w:fldChar w:fldCharType="end"/>
      </w:r>
      <w:bookmarkStart w:id="11" w:name="_GoBack"/>
      <w:bookmarkEnd w:id="11"/>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even" r:id="rId38"/>
          <w:headerReference w:type="default" r:id="rId39"/>
          <w:footerReference w:type="even" r:id="rId40"/>
          <w:footerReference w:type="default" r:id="rId41"/>
          <w:headerReference w:type="first" r:id="rId42"/>
          <w:footerReference w:type="first" r:id="rId43"/>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lang w:val="en-US"/>
        </w:rPr>
      </w:pPr>
      <w:bookmarkStart w:id="12" w:name="__RefHeading__1103_79246886"/>
      <w:bookmarkEnd w:id="12"/>
      <w:r w:rsidRPr="00AA6599">
        <w:rPr>
          <w:rFonts w:ascii="Times New Roman" w:hAnsi="Times New Roman" w:cs="Times New Roman"/>
        </w:rPr>
        <w:lastRenderedPageBreak/>
        <w:t>DAFTAR LAMPIRAN</w:t>
      </w:r>
      <w:r w:rsidR="003B18ED" w:rsidRPr="00AA6599">
        <w:rPr>
          <w:rFonts w:ascii="Times New Roman" w:hAnsi="Times New Roman" w:cs="Times New Roman"/>
          <w:lang w:val="en-US"/>
        </w:rPr>
        <w:t>XXXXXXXX</w:t>
      </w:r>
    </w:p>
    <w:p w:rsidR="006746B5" w:rsidRPr="00AA6599" w:rsidRDefault="003C4CA6" w:rsidP="00AA6599">
      <w:pPr>
        <w:pStyle w:val="UserIndex1"/>
        <w:tabs>
          <w:tab w:val="right" w:leader="dot" w:pos="7937"/>
        </w:tabs>
        <w:spacing w:line="360" w:lineRule="auto"/>
        <w:rPr>
          <w:rFonts w:ascii="Times New Roman" w:hAnsi="Times New Roman" w:cs="Times New Roman"/>
        </w:rPr>
      </w:pPr>
      <w:r w:rsidRPr="00AA6599">
        <w:rPr>
          <w:rFonts w:ascii="Times New Roman" w:hAnsi="Times New Roman" w:cs="Times New Roman"/>
        </w:rPr>
        <w:fldChar w:fldCharType="begin"/>
      </w:r>
      <w:r w:rsidRPr="00AA6599">
        <w:rPr>
          <w:rFonts w:ascii="Times New Roman" w:hAnsi="Times New Roman" w:cs="Times New Roman"/>
        </w:rPr>
        <w:instrText xml:space="preserve"> TOC \f "A" \t "Heading Lampiran,1" </w:instrText>
      </w:r>
      <w:r w:rsidRPr="00AA6599">
        <w:rPr>
          <w:rFonts w:ascii="Times New Roman" w:hAnsi="Times New Roman" w:cs="Times New Roman"/>
        </w:rPr>
        <w:fldChar w:fldCharType="separate"/>
      </w:r>
      <w:r w:rsidRPr="00AA6599">
        <w:rPr>
          <w:rFonts w:ascii="Times New Roman" w:hAnsi="Times New Roman" w:cs="Times New Roman"/>
        </w:rPr>
        <w:t>Lampiran 1. Contoh Lampiran 1</w:t>
      </w:r>
      <w:r w:rsidRPr="00AA6599">
        <w:rPr>
          <w:rFonts w:ascii="Times New Roman" w:hAnsi="Times New Roman" w:cs="Times New Roman"/>
        </w:rPr>
        <w:tab/>
        <w:t>37</w:t>
      </w:r>
    </w:p>
    <w:p w:rsidR="006746B5" w:rsidRPr="00AA6599" w:rsidRDefault="003C4CA6" w:rsidP="00AA6599">
      <w:pPr>
        <w:pStyle w:val="UserIndex1"/>
        <w:tabs>
          <w:tab w:val="right" w:leader="dot" w:pos="7937"/>
        </w:tabs>
        <w:spacing w:line="360" w:lineRule="auto"/>
        <w:rPr>
          <w:rFonts w:ascii="Times New Roman" w:hAnsi="Times New Roman" w:cs="Times New Roman"/>
        </w:rPr>
      </w:pPr>
      <w:r w:rsidRPr="00AA6599">
        <w:rPr>
          <w:rFonts w:ascii="Times New Roman" w:hAnsi="Times New Roman" w:cs="Times New Roman"/>
        </w:rPr>
        <w:t>Lampiran 2. Contoh Lampiran 2</w:t>
      </w:r>
      <w:r w:rsidRPr="00AA6599">
        <w:rPr>
          <w:rFonts w:ascii="Times New Roman" w:hAnsi="Times New Roman" w:cs="Times New Roman"/>
        </w:rPr>
        <w:tab/>
        <w:t>38</w:t>
      </w:r>
      <w:r w:rsidRPr="00AA6599">
        <w:rPr>
          <w:rFonts w:ascii="Times New Roman" w:hAnsi="Times New Roman" w:cs="Times New Roman"/>
        </w:rPr>
        <w:fldChar w:fldCharType="end"/>
      </w: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even" r:id="rId44"/>
          <w:headerReference w:type="default" r:id="rId45"/>
          <w:footerReference w:type="even" r:id="rId46"/>
          <w:footerReference w:type="default" r:id="rId47"/>
          <w:headerReference w:type="first" r:id="rId48"/>
          <w:footerReference w:type="first" r:id="rId49"/>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lang w:val="en-US"/>
        </w:rPr>
      </w:pPr>
      <w:bookmarkStart w:id="13" w:name="__RefHeading__1105_79246886"/>
      <w:bookmarkEnd w:id="13"/>
      <w:r w:rsidRPr="00AA6599">
        <w:rPr>
          <w:rFonts w:ascii="Times New Roman" w:hAnsi="Times New Roman" w:cs="Times New Roman"/>
        </w:rPr>
        <w:lastRenderedPageBreak/>
        <w:t>DAFTAR ISTILAH DAN SINGKATAN</w:t>
      </w:r>
      <w:r w:rsidR="003B18ED" w:rsidRPr="00AA6599">
        <w:rPr>
          <w:rFonts w:ascii="Times New Roman" w:hAnsi="Times New Roman" w:cs="Times New Roman"/>
          <w:lang w:val="en-US"/>
        </w:rPr>
        <w:t>XXXXXXX</w:t>
      </w:r>
    </w:p>
    <w:p w:rsidR="006746B5" w:rsidRPr="00AA6599" w:rsidRDefault="003C4CA6" w:rsidP="00AA6599">
      <w:pPr>
        <w:pStyle w:val="TEUnsoed-DaftarIstilah"/>
        <w:spacing w:line="360" w:lineRule="auto"/>
        <w:rPr>
          <w:rFonts w:ascii="Times New Roman" w:hAnsi="Times New Roman" w:cs="Times New Roman"/>
        </w:rPr>
      </w:pPr>
      <w:r w:rsidRPr="00AA6599">
        <w:rPr>
          <w:rFonts w:ascii="Times New Roman" w:hAnsi="Times New Roman" w:cs="Times New Roman"/>
          <w:i/>
          <w:iCs/>
        </w:rPr>
        <w:t>CC BY SA</w:t>
      </w:r>
      <w:r w:rsidRPr="00AA6599">
        <w:rPr>
          <w:rFonts w:ascii="Times New Roman" w:hAnsi="Times New Roman" w:cs="Times New Roman"/>
        </w:rPr>
        <w:t xml:space="preserve"> : </w:t>
      </w:r>
      <w:r w:rsidRPr="00AA6599">
        <w:rPr>
          <w:rFonts w:ascii="Times New Roman" w:hAnsi="Times New Roman" w:cs="Times New Roman"/>
          <w:i/>
          <w:iCs/>
        </w:rPr>
        <w:t>Creative Common Atributtion Share Alike</w:t>
      </w:r>
      <w:r w:rsidRPr="00AA6599">
        <w:rPr>
          <w:rFonts w:ascii="Times New Roman" w:hAnsi="Times New Roman" w:cs="Times New Roman"/>
        </w:rPr>
        <w:t xml:space="preserve">, merupakan salah satu variasi lisensi </w:t>
      </w:r>
      <w:r w:rsidRPr="00AA6599">
        <w:rPr>
          <w:rFonts w:ascii="Times New Roman" w:hAnsi="Times New Roman" w:cs="Times New Roman"/>
          <w:i/>
          <w:iCs/>
        </w:rPr>
        <w:t>Creative Common</w:t>
      </w:r>
      <w:r w:rsidRPr="00AA6599">
        <w:rPr>
          <w:rFonts w:ascii="Times New Roman" w:hAnsi="Times New Roman" w:cs="Times New Roman"/>
        </w:rPr>
        <w:t>.</w:t>
      </w:r>
    </w:p>
    <w:p w:rsidR="006746B5" w:rsidRPr="00AA6599" w:rsidRDefault="003C4CA6" w:rsidP="00AA6599">
      <w:pPr>
        <w:pStyle w:val="TEUnsoed-DaftarIstilah"/>
        <w:spacing w:line="360" w:lineRule="auto"/>
        <w:rPr>
          <w:rFonts w:ascii="Times New Roman" w:hAnsi="Times New Roman" w:cs="Times New Roman"/>
        </w:rPr>
      </w:pPr>
      <w:r w:rsidRPr="00AA6599">
        <w:rPr>
          <w:rFonts w:ascii="Times New Roman" w:hAnsi="Times New Roman" w:cs="Times New Roman"/>
          <w:i/>
          <w:iCs/>
        </w:rPr>
        <w:t>Laporan Kerja Praktik</w:t>
      </w:r>
      <w:r w:rsidRPr="00AA6599">
        <w:rPr>
          <w:rFonts w:ascii="Times New Roman" w:hAnsi="Times New Roman" w:cs="Times New Roman"/>
        </w:rPr>
        <w:t xml:space="preserve"> : Laporan yang disusun oleh mahasiswa setelah melaksanakan Kerja Praktik sebagai bagian dari studi akhir.</w:t>
      </w:r>
    </w:p>
    <w:p w:rsidR="006746B5" w:rsidRPr="00AA6599" w:rsidRDefault="003C4CA6" w:rsidP="00AA6599">
      <w:pPr>
        <w:pStyle w:val="TEUnsoed-DaftarIstilah"/>
        <w:spacing w:line="360" w:lineRule="auto"/>
        <w:rPr>
          <w:rFonts w:ascii="Times New Roman" w:hAnsi="Times New Roman" w:cs="Times New Roman"/>
        </w:rPr>
      </w:pPr>
      <w:r w:rsidRPr="00AA6599">
        <w:rPr>
          <w:rFonts w:ascii="Times New Roman" w:hAnsi="Times New Roman" w:cs="Times New Roman"/>
          <w:i/>
          <w:iCs/>
        </w:rPr>
        <w:t>Skripsi</w:t>
      </w:r>
      <w:r w:rsidRPr="00AA6599">
        <w:rPr>
          <w:rFonts w:ascii="Times New Roman" w:hAnsi="Times New Roman" w:cs="Times New Roman"/>
        </w:rPr>
        <w:t xml:space="preserve"> : Dokumen laporan tugas akhir yang merupakan syarat kelulusan program Sarjana.</w:t>
      </w:r>
    </w:p>
    <w:p w:rsidR="006746B5" w:rsidRPr="00AA6599" w:rsidRDefault="003C4CA6" w:rsidP="00AA6599">
      <w:pPr>
        <w:pStyle w:val="TEUnsoed-DaftarIstilah"/>
        <w:spacing w:line="360" w:lineRule="auto"/>
        <w:rPr>
          <w:rFonts w:ascii="Times New Roman" w:hAnsi="Times New Roman" w:cs="Times New Roman"/>
        </w:rPr>
      </w:pPr>
      <w:r w:rsidRPr="00AA6599">
        <w:rPr>
          <w:rFonts w:ascii="Times New Roman" w:hAnsi="Times New Roman" w:cs="Times New Roman"/>
          <w:i/>
          <w:iCs/>
        </w:rPr>
        <w:t>Templat dokumen</w:t>
      </w:r>
      <w:r w:rsidRPr="00AA6599">
        <w:rPr>
          <w:rFonts w:ascii="Times New Roman" w:hAnsi="Times New Roman" w:cs="Times New Roman"/>
        </w:rPr>
        <w:t>: Format dasar dokumen (seperti dokumen, surat bisnis, tabel, grafik, dll) yang dapat digunakan berulangkali.</w:t>
      </w:r>
    </w:p>
    <w:p w:rsidR="006746B5" w:rsidRPr="00AA6599" w:rsidRDefault="003C4CA6" w:rsidP="00AA6599">
      <w:pPr>
        <w:pStyle w:val="TEUnsoed-DaftarIstilah"/>
        <w:spacing w:line="360" w:lineRule="auto"/>
        <w:rPr>
          <w:rFonts w:ascii="Times New Roman" w:hAnsi="Times New Roman" w:cs="Times New Roman"/>
        </w:rPr>
      </w:pPr>
      <w:r w:rsidRPr="00AA6599">
        <w:rPr>
          <w:rFonts w:ascii="Times New Roman" w:hAnsi="Times New Roman" w:cs="Times New Roman"/>
          <w:i/>
          <w:iCs/>
        </w:rPr>
        <w:t>Tabel</w:t>
      </w:r>
      <w:r w:rsidRPr="00AA6599">
        <w:rPr>
          <w:rFonts w:ascii="Times New Roman" w:hAnsi="Times New Roman" w:cs="Times New Roman"/>
        </w:rPr>
        <w:t xml:space="preserve"> : Daftar yang berisi ringkasan sejumlah besar data informasi, biasanya berupa kata-kata dan bilangan yang tersusun secara bersistem, urut ke bawah dalam lajur dan deret tertentu dengan garis pembatas sehingga dapat dengan mudah disimak.</w:t>
      </w:r>
    </w:p>
    <w:p w:rsidR="006746B5" w:rsidRPr="00AA6599" w:rsidRDefault="003C4CA6" w:rsidP="00AA6599">
      <w:pPr>
        <w:pStyle w:val="TEUnsoed-DaftarIstilah"/>
        <w:spacing w:line="360" w:lineRule="auto"/>
        <w:rPr>
          <w:rFonts w:ascii="Times New Roman" w:hAnsi="Times New Roman" w:cs="Times New Roman"/>
        </w:rPr>
      </w:pPr>
      <w:r w:rsidRPr="00AA6599">
        <w:rPr>
          <w:rFonts w:ascii="Times New Roman" w:hAnsi="Times New Roman" w:cs="Times New Roman"/>
          <w:i/>
          <w:iCs/>
        </w:rPr>
        <w:t>Zotero [zoh-TAIR-oh]</w:t>
      </w:r>
      <w:r w:rsidRPr="00AA6599">
        <w:rPr>
          <w:rFonts w:ascii="Times New Roman" w:hAnsi="Times New Roman" w:cs="Times New Roman"/>
        </w:rPr>
        <w:t xml:space="preserve"> : Perangkat bebas yang mudah digunakan untuk mengumpulkan, mengorganisasikan, mengutip, dan membagikan sumber penelitian.</w:t>
      </w:r>
    </w:p>
    <w:p w:rsidR="006746B5" w:rsidRPr="00AA6599" w:rsidRDefault="006746B5" w:rsidP="00AA6599">
      <w:pPr>
        <w:pStyle w:val="TEUnsoed-DaftarIstilah"/>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0" w:left="2268" w:header="720" w:footer="850" w:gutter="0"/>
          <w:pgNumType w:fmt="lowerRoman"/>
          <w:cols w:space="720"/>
          <w:docGrid w:linePitch="312" w:charSpace="-6145"/>
        </w:sectPr>
      </w:pPr>
    </w:p>
    <w:p w:rsidR="006746B5" w:rsidRPr="00AA6599" w:rsidRDefault="003C4CA6" w:rsidP="00AA6599">
      <w:pPr>
        <w:pStyle w:val="Heading1"/>
        <w:tabs>
          <w:tab w:val="clear" w:pos="0"/>
        </w:tabs>
        <w:spacing w:line="360" w:lineRule="auto"/>
        <w:rPr>
          <w:rFonts w:ascii="Times New Roman" w:hAnsi="Times New Roman" w:cs="Times New Roman"/>
          <w:lang w:val="en-US"/>
        </w:rPr>
      </w:pPr>
      <w:bookmarkStart w:id="14" w:name="__RefHeading__1107_79246886"/>
      <w:bookmarkEnd w:id="14"/>
      <w:r w:rsidRPr="00AA6599">
        <w:rPr>
          <w:rFonts w:ascii="Times New Roman" w:hAnsi="Times New Roman" w:cs="Times New Roman"/>
        </w:rPr>
        <w:lastRenderedPageBreak/>
        <w:t>DAFTAR SIMBOL</w:t>
      </w:r>
      <w:r w:rsidR="003B18ED" w:rsidRPr="00AA6599">
        <w:rPr>
          <w:rFonts w:ascii="Times New Roman" w:hAnsi="Times New Roman" w:cs="Times New Roman"/>
          <w:lang w:val="en-US"/>
        </w:rPr>
        <w:t>XXXXXXXXX</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283" w:dyaOrig="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3.5pt" o:ole="" filled="t">
            <v:fill color2="black"/>
            <v:imagedata r:id="rId56" o:title=""/>
          </v:shape>
          <o:OLEObject Type="Embed" ProgID="Equation.3" ShapeID="_x0000_i1025" DrawAspect="Content" ObjectID="_1584350890" r:id="rId57"/>
        </w:object>
      </w:r>
      <w:r w:rsidRPr="00AA6599">
        <w:rPr>
          <w:rFonts w:ascii="Times New Roman" w:hAnsi="Times New Roman" w:cs="Times New Roman"/>
        </w:rPr>
        <w:tab/>
        <w:t>:</w:t>
      </w:r>
      <w:r w:rsidRPr="00AA6599">
        <w:rPr>
          <w:rFonts w:ascii="Times New Roman" w:hAnsi="Times New Roman" w:cs="Times New Roman"/>
        </w:rPr>
        <w:tab/>
        <w:t>Energi (</w:t>
      </w:r>
      <w:r w:rsidRPr="00AA6599">
        <w:rPr>
          <w:rFonts w:ascii="Times New Roman" w:hAnsi="Times New Roman" w:cs="Times New Roman"/>
          <w:i/>
          <w:iCs/>
        </w:rPr>
        <w:t>joule</w:t>
      </w:r>
      <w:r w:rsidRPr="00AA6599">
        <w:rPr>
          <w:rFonts w:ascii="Times New Roman" w:hAnsi="Times New Roman" w:cs="Times New Roman"/>
        </w:rPr>
        <w:t>)</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292" w:dyaOrig="265">
          <v:shape id="_x0000_i1026" type="#_x0000_t75" style="width:14.25pt;height:13.5pt" o:ole="" filled="t">
            <v:fill color2="black"/>
            <v:imagedata r:id="rId58" o:title=""/>
          </v:shape>
          <o:OLEObject Type="Embed" ProgID="Equation.3" ShapeID="_x0000_i1026" DrawAspect="Content" ObjectID="_1584350891" r:id="rId59"/>
        </w:object>
      </w:r>
      <w:r w:rsidRPr="00AA6599">
        <w:rPr>
          <w:rFonts w:ascii="Times New Roman" w:hAnsi="Times New Roman" w:cs="Times New Roman"/>
        </w:rPr>
        <w:tab/>
        <w:t>:</w:t>
      </w:r>
      <w:r w:rsidRPr="00AA6599">
        <w:rPr>
          <w:rFonts w:ascii="Times New Roman" w:hAnsi="Times New Roman" w:cs="Times New Roman"/>
        </w:rPr>
        <w:tab/>
        <w:t>Massa (</w:t>
      </w:r>
      <w:r w:rsidRPr="00AA6599">
        <w:rPr>
          <w:rFonts w:ascii="Times New Roman" w:hAnsi="Times New Roman" w:cs="Times New Roman"/>
          <w:i/>
          <w:iCs/>
        </w:rPr>
        <w:t>kg</w:t>
      </w:r>
      <w:r w:rsidRPr="00AA6599">
        <w:rPr>
          <w:rFonts w:ascii="Times New Roman" w:hAnsi="Times New Roman" w:cs="Times New Roman"/>
        </w:rPr>
        <w:t>)</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234" w:dyaOrig="265">
          <v:shape id="_x0000_i1027" type="#_x0000_t75" style="width:12pt;height:13.5pt" o:ole="" filled="t">
            <v:fill color2="black"/>
            <v:imagedata r:id="rId60" o:title=""/>
          </v:shape>
          <o:OLEObject Type="Embed" ProgID="Equation.3" ShapeID="_x0000_i1027" DrawAspect="Content" ObjectID="_1584350892" r:id="rId61"/>
        </w:object>
      </w:r>
      <w:r w:rsidRPr="00AA6599">
        <w:rPr>
          <w:rFonts w:ascii="Times New Roman" w:hAnsi="Times New Roman" w:cs="Times New Roman"/>
        </w:rPr>
        <w:tab/>
        <w:t>:</w:t>
      </w:r>
      <w:r w:rsidRPr="00AA6599">
        <w:rPr>
          <w:rFonts w:ascii="Times New Roman" w:hAnsi="Times New Roman" w:cs="Times New Roman"/>
        </w:rPr>
        <w:tab/>
        <w:t>Kecepatan cahaya (</w:t>
      </w:r>
      <w:r w:rsidRPr="00AA6599">
        <w:rPr>
          <w:rFonts w:ascii="Times New Roman" w:hAnsi="Times New Roman" w:cs="Times New Roman"/>
        </w:rPr>
        <w:object w:dxaOrig="1167" w:dyaOrig="299">
          <v:shape id="_x0000_i1028" type="#_x0000_t75" style="width:58.5pt;height:15pt" o:ole="" filled="t">
            <v:fill color2="black"/>
            <v:imagedata r:id="rId62" o:title=""/>
          </v:shape>
          <o:OLEObject Type="Embed" ProgID="Equation.3" ShapeID="_x0000_i1028" DrawAspect="Content" ObjectID="_1584350893" r:id="rId63"/>
        </w:object>
      </w:r>
      <w:r w:rsidRPr="00AA6599">
        <w:rPr>
          <w:rFonts w:ascii="Times New Roman" w:hAnsi="Times New Roman" w:cs="Times New Roman"/>
        </w:rPr>
        <w:t>)</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284" w:dyaOrig="137">
          <v:shape id="_x0000_i1029" type="#_x0000_t75" style="width:14.25pt;height:6.75pt" o:ole="" filled="t">
            <v:fill color2="black"/>
            <v:imagedata r:id="rId64" o:title=""/>
          </v:shape>
          <o:OLEObject Type="Embed" ProgID="Equation.3" ShapeID="_x0000_i1029" DrawAspect="Content" ObjectID="_1584350894" r:id="rId65"/>
        </w:object>
      </w:r>
      <w:r w:rsidRPr="00AA6599">
        <w:rPr>
          <w:rFonts w:ascii="Times New Roman" w:hAnsi="Times New Roman" w:cs="Times New Roman"/>
        </w:rPr>
        <w:tab/>
        <w:t>:</w:t>
      </w:r>
      <w:r w:rsidRPr="00AA6599">
        <w:rPr>
          <w:rFonts w:ascii="Times New Roman" w:hAnsi="Times New Roman" w:cs="Times New Roman"/>
        </w:rPr>
        <w:tab/>
        <w:t>Kecepatan sudut  (</w:t>
      </w:r>
      <w:r w:rsidRPr="00AA6599">
        <w:rPr>
          <w:rFonts w:ascii="Times New Roman" w:hAnsi="Times New Roman" w:cs="Times New Roman"/>
          <w:i/>
          <w:iCs/>
        </w:rPr>
        <w:t>rad/s</w:t>
      </w:r>
      <w:r w:rsidRPr="00AA6599">
        <w:rPr>
          <w:rFonts w:ascii="Times New Roman" w:hAnsi="Times New Roman" w:cs="Times New Roman"/>
        </w:rPr>
        <w:t>)</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198" w:dyaOrig="265">
          <v:shape id="_x0000_i1030" type="#_x0000_t75" style="width:9.75pt;height:13.5pt" o:ole="" filled="t">
            <v:fill color2="black"/>
            <v:imagedata r:id="rId66" o:title=""/>
          </v:shape>
          <o:OLEObject Type="Embed" ProgID="Equation.3" ShapeID="_x0000_i1030" DrawAspect="Content" ObjectID="_1584350895" r:id="rId67"/>
        </w:object>
      </w:r>
      <w:r w:rsidRPr="00AA6599">
        <w:rPr>
          <w:rFonts w:ascii="Times New Roman" w:hAnsi="Times New Roman" w:cs="Times New Roman"/>
        </w:rPr>
        <w:tab/>
        <w:t>:</w:t>
      </w:r>
      <w:r w:rsidRPr="00AA6599">
        <w:rPr>
          <w:rFonts w:ascii="Times New Roman" w:hAnsi="Times New Roman" w:cs="Times New Roman"/>
        </w:rPr>
        <w:tab/>
        <w:t>Waktu (detik)</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231" w:dyaOrig="265">
          <v:shape id="_x0000_i1031" type="#_x0000_t75" style="width:12pt;height:13.5pt" o:ole="" filled="t">
            <v:fill color2="black"/>
            <v:imagedata r:id="rId68" o:title=""/>
          </v:shape>
          <o:OLEObject Type="Embed" ProgID="Equation.3" ShapeID="_x0000_i1031" DrawAspect="Content" ObjectID="_1584350896" r:id="rId69"/>
        </w:object>
      </w:r>
      <w:r w:rsidRPr="00AA6599">
        <w:rPr>
          <w:rFonts w:ascii="Times New Roman" w:hAnsi="Times New Roman" w:cs="Times New Roman"/>
        </w:rPr>
        <w:tab/>
        <w:t>:</w:t>
      </w:r>
      <w:r w:rsidRPr="00AA6599">
        <w:rPr>
          <w:rFonts w:ascii="Times New Roman" w:hAnsi="Times New Roman" w:cs="Times New Roman"/>
        </w:rPr>
        <w:tab/>
        <w:t xml:space="preserve">Bilangan </w:t>
      </w:r>
      <w:r w:rsidRPr="00AA6599">
        <w:rPr>
          <w:rFonts w:ascii="Times New Roman" w:hAnsi="Times New Roman" w:cs="Times New Roman"/>
          <w:i/>
          <w:iCs/>
        </w:rPr>
        <w:t>Euler</w:t>
      </w:r>
      <w:r w:rsidRPr="00AA6599">
        <w:rPr>
          <w:rFonts w:ascii="Times New Roman" w:hAnsi="Times New Roman" w:cs="Times New Roman"/>
        </w:rPr>
        <w:t xml:space="preserve"> (</w:t>
      </w:r>
      <w:r w:rsidRPr="00AA6599">
        <w:rPr>
          <w:rFonts w:ascii="Times New Roman" w:hAnsi="Times New Roman" w:cs="Times New Roman"/>
        </w:rPr>
        <w:object w:dxaOrig="4358" w:dyaOrig="265">
          <v:shape id="_x0000_i1032" type="#_x0000_t75" style="width:217.5pt;height:13.5pt" o:ole="" filled="t">
            <v:fill color2="black"/>
            <v:imagedata r:id="rId70" o:title=""/>
          </v:shape>
          <o:OLEObject Type="Embed" ProgID="Equation.3" ShapeID="_x0000_i1032" DrawAspect="Content" ObjectID="_1584350897" r:id="rId71"/>
        </w:object>
      </w:r>
      <w:r w:rsidRPr="00AA6599">
        <w:rPr>
          <w:rFonts w:ascii="Times New Roman" w:hAnsi="Times New Roman" w:cs="Times New Roman"/>
        </w:rPr>
        <w:t>)</w:t>
      </w:r>
    </w:p>
    <w:p w:rsidR="006746B5" w:rsidRPr="00AA6599" w:rsidRDefault="003C4CA6" w:rsidP="00AA6599">
      <w:pPr>
        <w:pStyle w:val="TEUnsoed-DaftarSimbol"/>
        <w:spacing w:line="360" w:lineRule="auto"/>
        <w:rPr>
          <w:rFonts w:ascii="Times New Roman" w:hAnsi="Times New Roman" w:cs="Times New Roman"/>
        </w:rPr>
      </w:pPr>
      <w:r w:rsidRPr="00AA6599">
        <w:rPr>
          <w:rFonts w:ascii="Times New Roman" w:hAnsi="Times New Roman" w:cs="Times New Roman"/>
        </w:rPr>
        <w:object w:dxaOrig="224" w:dyaOrig="265">
          <v:shape id="_x0000_i1033" type="#_x0000_t75" style="width:11.25pt;height:13.5pt" o:ole="" filled="t">
            <v:fill color2="black"/>
            <v:imagedata r:id="rId72" o:title=""/>
          </v:shape>
          <o:OLEObject Type="Embed" ProgID="Equation.3" ShapeID="_x0000_i1033" DrawAspect="Content" ObjectID="_1584350898" r:id="rId73"/>
        </w:object>
      </w:r>
      <w:r w:rsidRPr="00AA6599">
        <w:rPr>
          <w:rFonts w:ascii="Times New Roman" w:hAnsi="Times New Roman" w:cs="Times New Roman"/>
        </w:rPr>
        <w:tab/>
        <w:t>:</w:t>
      </w:r>
      <w:r w:rsidRPr="00AA6599">
        <w:rPr>
          <w:rFonts w:ascii="Times New Roman" w:hAnsi="Times New Roman" w:cs="Times New Roman"/>
        </w:rPr>
        <w:tab/>
        <w:t xml:space="preserve">Satuan imajiner dengan sifat </w:t>
      </w:r>
      <w:r w:rsidRPr="00AA6599">
        <w:rPr>
          <w:rFonts w:ascii="Times New Roman" w:hAnsi="Times New Roman" w:cs="Times New Roman"/>
        </w:rPr>
        <w:object w:dxaOrig="797" w:dyaOrig="299">
          <v:shape id="_x0000_i1034" type="#_x0000_t75" style="width:39pt;height:15pt" o:ole="" filled="t">
            <v:fill color2="black"/>
            <v:imagedata r:id="rId74" o:title=""/>
          </v:shape>
          <o:OLEObject Type="Embed" ProgID="Equation.3" ShapeID="_x0000_i1034" DrawAspect="Content" ObjectID="_1584350899" r:id="rId75"/>
        </w:object>
      </w:r>
    </w:p>
    <w:p w:rsidR="006746B5" w:rsidRPr="00AA6599" w:rsidRDefault="006746B5" w:rsidP="00AA6599">
      <w:pPr>
        <w:pStyle w:val="TEUnsoed-DaftarSimbol"/>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pStyle w:val="BodyText"/>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even" r:id="rId76"/>
          <w:headerReference w:type="default" r:id="rId77"/>
          <w:footerReference w:type="even" r:id="rId78"/>
          <w:footerReference w:type="default" r:id="rId79"/>
          <w:headerReference w:type="first" r:id="rId80"/>
          <w:footerReference w:type="first" r:id="rId81"/>
          <w:pgSz w:w="11906" w:h="16838"/>
          <w:pgMar w:top="2268" w:right="1701" w:bottom="1700" w:left="2268" w:header="720" w:footer="850" w:gutter="0"/>
          <w:pgNumType w:fmt="lowerRoman"/>
          <w:cols w:space="720"/>
          <w:docGrid w:linePitch="312" w:charSpace="-6145"/>
        </w:sectPr>
      </w:pPr>
    </w:p>
    <w:p w:rsidR="003B18ED" w:rsidRPr="00AA6599" w:rsidRDefault="003B18ED" w:rsidP="00AA6599">
      <w:pPr>
        <w:pStyle w:val="Heading1"/>
        <w:spacing w:line="360" w:lineRule="auto"/>
        <w:rPr>
          <w:rFonts w:ascii="Times New Roman" w:hAnsi="Times New Roman" w:cs="Times New Roman"/>
        </w:rPr>
      </w:pPr>
      <w:bookmarkStart w:id="15" w:name="__RefHeading__185_1696878657"/>
      <w:bookmarkEnd w:id="15"/>
      <w:r w:rsidRPr="00AA6599">
        <w:rPr>
          <w:rFonts w:ascii="Times New Roman" w:hAnsi="Times New Roman" w:cs="Times New Roman"/>
          <w:lang w:val="en-US"/>
        </w:rPr>
        <w:lastRenderedPageBreak/>
        <w:t>BAB I</w:t>
      </w:r>
      <w:r w:rsidRPr="00AA6599">
        <w:rPr>
          <w:rFonts w:ascii="Times New Roman" w:hAnsi="Times New Roman" w:cs="Times New Roman"/>
        </w:rPr>
        <w:br/>
        <w:t>PENDAHULUAN</w:t>
      </w:r>
    </w:p>
    <w:p w:rsidR="003B18ED" w:rsidRPr="00AA6599" w:rsidRDefault="003B18ED" w:rsidP="00AA6599">
      <w:pPr>
        <w:pStyle w:val="Heading2"/>
        <w:spacing w:line="360" w:lineRule="auto"/>
        <w:rPr>
          <w:rFonts w:ascii="Times New Roman" w:hAnsi="Times New Roman" w:cs="Times New Roman"/>
        </w:rPr>
      </w:pPr>
      <w:bookmarkStart w:id="16" w:name="__RefHeading___Toc6839_1743424176"/>
      <w:bookmarkEnd w:id="16"/>
      <w:r w:rsidRPr="00AA6599">
        <w:rPr>
          <w:rFonts w:ascii="Times New Roman" w:hAnsi="Times New Roman" w:cs="Times New Roman"/>
          <w:lang w:val="en-US"/>
        </w:rPr>
        <w:t xml:space="preserve">1.1 </w:t>
      </w:r>
      <w:r w:rsidRPr="00AA6599">
        <w:rPr>
          <w:rFonts w:ascii="Times New Roman" w:hAnsi="Times New Roman" w:cs="Times New Roman"/>
        </w:rPr>
        <w:t>Latar Belakang</w:t>
      </w:r>
    </w:p>
    <w:p w:rsidR="000E446E" w:rsidRPr="00AA6599" w:rsidRDefault="00300EF0" w:rsidP="00AA6599">
      <w:pPr>
        <w:pStyle w:val="TEUnsoed-TextBodyspasi2"/>
        <w:spacing w:line="360" w:lineRule="auto"/>
        <w:rPr>
          <w:rFonts w:ascii="Times New Roman" w:hAnsi="Times New Roman" w:cs="Times New Roman"/>
          <w:lang w:val="en-US"/>
        </w:rPr>
      </w:pPr>
      <w:r w:rsidRPr="00AA6599">
        <w:rPr>
          <w:rFonts w:ascii="Times New Roman" w:hAnsi="Times New Roman" w:cs="Times New Roman"/>
        </w:rPr>
        <w:t>Keadaan dunia saat ini sedang</w:t>
      </w:r>
      <w:r w:rsidRPr="00AA6599">
        <w:rPr>
          <w:rFonts w:ascii="Times New Roman" w:hAnsi="Times New Roman" w:cs="Times New Roman"/>
          <w:lang w:val="en-US"/>
        </w:rPr>
        <w:t xml:space="preserve"> tak menentu, tidak hanya dalam hal politik yang entah mana yang benar, ekonomi yang naik turun tanpa kejelasan, ketidakmenentuan ini juga terjadi pada iklim dan cuaca yang semakin tak jelas. </w:t>
      </w:r>
      <w:proofErr w:type="gramStart"/>
      <w:r w:rsidRPr="00AA6599">
        <w:rPr>
          <w:rFonts w:ascii="Times New Roman" w:hAnsi="Times New Roman" w:cs="Times New Roman"/>
          <w:lang w:val="en-US"/>
        </w:rPr>
        <w:t>Di Indonesia saat ini keadaanya menjadi cukup aneh diamana waktu-waktu yang seharusnya adalah musim penghujan malah bisa beberapa hari tidak turun hujan, ketika seharusnya musim kemarau malah terdapat hujan lebat.</w:t>
      </w:r>
      <w:proofErr w:type="gramEnd"/>
    </w:p>
    <w:p w:rsidR="00300EF0" w:rsidRPr="00AA6599" w:rsidRDefault="00300EF0" w:rsidP="00AA6599">
      <w:pPr>
        <w:pStyle w:val="TEUnsoed-TextBodyspasi2"/>
        <w:spacing w:line="360" w:lineRule="auto"/>
        <w:rPr>
          <w:rFonts w:ascii="Times New Roman" w:hAnsi="Times New Roman" w:cs="Times New Roman"/>
          <w:lang w:val="en-US"/>
        </w:rPr>
      </w:pPr>
      <w:proofErr w:type="gramStart"/>
      <w:r w:rsidRPr="00AA6599">
        <w:rPr>
          <w:rFonts w:ascii="Times New Roman" w:hAnsi="Times New Roman" w:cs="Times New Roman"/>
          <w:lang w:val="en-US"/>
        </w:rPr>
        <w:t>Hal ini dapat mempengaruhi keadaan lingkungan hidup yang dalam hal ini adalah tanamn, cuaca yang tak menentu mengakibatkan tanaman-tanaman tak bisa berkembang dengan baik karena terlalu banyak mendapat air atau justru malah kekurangan air.</w:t>
      </w:r>
      <w:proofErr w:type="gramEnd"/>
      <w:r w:rsidRPr="00AA6599">
        <w:rPr>
          <w:rFonts w:ascii="Times New Roman" w:hAnsi="Times New Roman" w:cs="Times New Roman"/>
          <w:lang w:val="en-US"/>
        </w:rPr>
        <w:t xml:space="preserve"> </w:t>
      </w:r>
    </w:p>
    <w:p w:rsidR="00300EF0" w:rsidRPr="00AA6599" w:rsidRDefault="00300EF0" w:rsidP="00AA6599">
      <w:pPr>
        <w:pStyle w:val="TEUnsoed-TextBodyspasi2"/>
        <w:spacing w:line="360" w:lineRule="auto"/>
        <w:rPr>
          <w:rFonts w:ascii="Times New Roman" w:hAnsi="Times New Roman" w:cs="Times New Roman"/>
          <w:lang w:val="en-US"/>
        </w:rPr>
      </w:pPr>
      <w:proofErr w:type="gramStart"/>
      <w:r w:rsidRPr="00AA6599">
        <w:rPr>
          <w:rFonts w:ascii="Times New Roman" w:hAnsi="Times New Roman" w:cs="Times New Roman"/>
          <w:lang w:val="en-US"/>
        </w:rPr>
        <w:t xml:space="preserve">Dari permasalahan di atas kami penulis </w:t>
      </w:r>
      <w:r w:rsidR="00FB376E" w:rsidRPr="00AA6599">
        <w:rPr>
          <w:rFonts w:ascii="Times New Roman" w:hAnsi="Times New Roman" w:cs="Times New Roman"/>
          <w:lang w:val="en-US"/>
        </w:rPr>
        <w:t>mencoba untuk mencari solusinya.</w:t>
      </w:r>
      <w:proofErr w:type="gramEnd"/>
      <w:r w:rsidR="00FB376E" w:rsidRPr="00AA6599">
        <w:rPr>
          <w:rFonts w:ascii="Times New Roman" w:hAnsi="Times New Roman" w:cs="Times New Roman"/>
          <w:lang w:val="en-US"/>
        </w:rPr>
        <w:t xml:space="preserve"> </w:t>
      </w:r>
      <w:proofErr w:type="gramStart"/>
      <w:r w:rsidR="00FB376E" w:rsidRPr="00AA6599">
        <w:rPr>
          <w:rFonts w:ascii="Times New Roman" w:hAnsi="Times New Roman" w:cs="Times New Roman"/>
          <w:lang w:val="en-US"/>
        </w:rPr>
        <w:t>Setelah membaca beberapa referensi kami memutuskan bahwa salah satu solusi yang terlihat baik adalah dengan membuat lingkungan penanaman yang mencegah air hujan berlebih masuk dan menyediakan sumber air tersendiri bila tanaman membutuhkan air lagi.</w:t>
      </w:r>
      <w:proofErr w:type="gramEnd"/>
    </w:p>
    <w:p w:rsidR="00FB376E" w:rsidRPr="00AA6599" w:rsidRDefault="00FB376E" w:rsidP="00AA6599">
      <w:pPr>
        <w:pStyle w:val="TEUnsoed-TextBodyspasi2"/>
        <w:spacing w:line="360" w:lineRule="auto"/>
        <w:rPr>
          <w:rFonts w:ascii="Times New Roman" w:hAnsi="Times New Roman" w:cs="Times New Roman"/>
          <w:lang w:val="en-US"/>
        </w:rPr>
      </w:pPr>
      <w:proofErr w:type="gramStart"/>
      <w:r w:rsidRPr="00AA6599">
        <w:rPr>
          <w:rFonts w:ascii="Times New Roman" w:hAnsi="Times New Roman" w:cs="Times New Roman"/>
          <w:lang w:val="en-US"/>
        </w:rPr>
        <w:t>Kami berpikir untuk membuat lingkungan penanaman yang ideal dengan perwatan yang dalam hal ini adalah penyiraman bisa terjadwal dengan baik, dengan jumlah yang ideal dan tentunya bersifat otomatis.</w:t>
      </w:r>
      <w:proofErr w:type="gramEnd"/>
      <w:r w:rsidRPr="00AA6599">
        <w:rPr>
          <w:rFonts w:ascii="Times New Roman" w:hAnsi="Times New Roman" w:cs="Times New Roman"/>
          <w:lang w:val="en-US"/>
        </w:rPr>
        <w:t xml:space="preserve"> </w:t>
      </w:r>
      <w:r w:rsidR="006052EF" w:rsidRPr="00AA6599">
        <w:rPr>
          <w:rFonts w:ascii="Times New Roman" w:hAnsi="Times New Roman" w:cs="Times New Roman"/>
          <w:lang w:val="en-US"/>
        </w:rPr>
        <w:t>Mengapa harus otomatis, hal ini untuk menambah keidealan lingkungan penanaman yang harus tepat waktu dalam hal perawatan, apabila digunakan tenaga manusia sebagai pengatur, kami penulis merasa bahwa akan terjadi kemungkinan waktu yang kurang tepat dalam pelaksanaan baik terlalu sering, terlalu banyak, telat maupun sama sekali tidak disiram karena adanya urusan atau halangan tertentu.</w:t>
      </w:r>
    </w:p>
    <w:p w:rsidR="006052EF" w:rsidRPr="00AA6599" w:rsidRDefault="006052EF" w:rsidP="00AA6599">
      <w:pPr>
        <w:pStyle w:val="TEUnsoed-TextBodyspasi2"/>
        <w:spacing w:line="360" w:lineRule="auto"/>
        <w:rPr>
          <w:rFonts w:ascii="Times New Roman" w:hAnsi="Times New Roman" w:cs="Times New Roman"/>
          <w:lang w:val="en-US"/>
        </w:rPr>
      </w:pPr>
      <w:proofErr w:type="gramStart"/>
      <w:r w:rsidRPr="00AA6599">
        <w:rPr>
          <w:rFonts w:ascii="Times New Roman" w:hAnsi="Times New Roman" w:cs="Times New Roman"/>
          <w:lang w:val="en-US"/>
        </w:rPr>
        <w:t>Hal itulah yang mendorong kami untuk mengangkat judul “The Guardian of Garden (Penyiram Tanaman Otomatis)” dengan harapan dapat menyelesaikan permasalahan di atas.</w:t>
      </w:r>
      <w:proofErr w:type="gramEnd"/>
    </w:p>
    <w:p w:rsidR="003A3A0A" w:rsidRPr="00AA6599" w:rsidRDefault="003B18ED" w:rsidP="00AA6599">
      <w:pPr>
        <w:pStyle w:val="Heading2"/>
        <w:spacing w:line="360" w:lineRule="auto"/>
        <w:rPr>
          <w:rFonts w:ascii="Times New Roman" w:hAnsi="Times New Roman" w:cs="Times New Roman"/>
          <w:lang w:val="en-US"/>
        </w:rPr>
      </w:pPr>
      <w:r w:rsidRPr="00AA6599">
        <w:rPr>
          <w:rFonts w:ascii="Times New Roman" w:hAnsi="Times New Roman" w:cs="Times New Roman"/>
          <w:lang w:val="en-US"/>
        </w:rPr>
        <w:lastRenderedPageBreak/>
        <w:t xml:space="preserve">1.2 </w:t>
      </w:r>
      <w:r w:rsidR="003A3A0A" w:rsidRPr="00AA6599">
        <w:rPr>
          <w:rFonts w:ascii="Times New Roman" w:hAnsi="Times New Roman" w:cs="Times New Roman"/>
          <w:lang w:val="en-US"/>
        </w:rPr>
        <w:t>Rumusan masalah</w:t>
      </w:r>
    </w:p>
    <w:p w:rsidR="003A3A0A" w:rsidRPr="00AA6599" w:rsidRDefault="003A3A0A" w:rsidP="00AA6599">
      <w:pPr>
        <w:pStyle w:val="TEUnsoed-TextBodyspasi2"/>
        <w:numPr>
          <w:ilvl w:val="0"/>
          <w:numId w:val="18"/>
        </w:numPr>
        <w:spacing w:line="360" w:lineRule="auto"/>
        <w:rPr>
          <w:rFonts w:ascii="Times New Roman" w:hAnsi="Times New Roman" w:cs="Times New Roman"/>
          <w:lang w:val="en-US"/>
        </w:rPr>
      </w:pPr>
      <w:r w:rsidRPr="00AA6599">
        <w:rPr>
          <w:rFonts w:ascii="Times New Roman" w:hAnsi="Times New Roman" w:cs="Times New Roman"/>
          <w:lang w:val="en-US"/>
        </w:rPr>
        <w:t xml:space="preserve">Teori-teori </w:t>
      </w:r>
      <w:proofErr w:type="gramStart"/>
      <w:r w:rsidRPr="00AA6599">
        <w:rPr>
          <w:rFonts w:ascii="Times New Roman" w:hAnsi="Times New Roman" w:cs="Times New Roman"/>
          <w:lang w:val="en-US"/>
        </w:rPr>
        <w:t>apa</w:t>
      </w:r>
      <w:proofErr w:type="gramEnd"/>
      <w:r w:rsidRPr="00AA6599">
        <w:rPr>
          <w:rFonts w:ascii="Times New Roman" w:hAnsi="Times New Roman" w:cs="Times New Roman"/>
          <w:lang w:val="en-US"/>
        </w:rPr>
        <w:t xml:space="preserve"> saja yang diperlukan untuk diaplikasikan dalam sebuah proyek nyata?</w:t>
      </w:r>
    </w:p>
    <w:p w:rsidR="003A3A0A" w:rsidRPr="00AA6599" w:rsidRDefault="003A3A0A" w:rsidP="00AA6599">
      <w:pPr>
        <w:pStyle w:val="TEUnsoed-TextBodyspasi2"/>
        <w:numPr>
          <w:ilvl w:val="0"/>
          <w:numId w:val="18"/>
        </w:numPr>
        <w:spacing w:line="360" w:lineRule="auto"/>
        <w:rPr>
          <w:rFonts w:ascii="Times New Roman" w:hAnsi="Times New Roman" w:cs="Times New Roman"/>
          <w:lang w:val="en-US"/>
        </w:rPr>
      </w:pPr>
      <w:r w:rsidRPr="00AA6599">
        <w:rPr>
          <w:rFonts w:ascii="Times New Roman" w:hAnsi="Times New Roman" w:cs="Times New Roman"/>
          <w:lang w:val="en-US"/>
        </w:rPr>
        <w:t>Bagaimana perancangan system berbasis arduino ini dapat terbentuk?</w:t>
      </w:r>
    </w:p>
    <w:p w:rsidR="003A3A0A" w:rsidRPr="00AA6599" w:rsidRDefault="003A3A0A" w:rsidP="00AA6599">
      <w:pPr>
        <w:pStyle w:val="TEUnsoed-TextBodyspasi2"/>
        <w:numPr>
          <w:ilvl w:val="0"/>
          <w:numId w:val="18"/>
        </w:numPr>
        <w:spacing w:line="360" w:lineRule="auto"/>
        <w:rPr>
          <w:rFonts w:ascii="Times New Roman" w:hAnsi="Times New Roman" w:cs="Times New Roman"/>
          <w:lang w:val="en-US"/>
        </w:rPr>
      </w:pPr>
      <w:proofErr w:type="gramStart"/>
      <w:r w:rsidRPr="00AA6599">
        <w:rPr>
          <w:rFonts w:ascii="Times New Roman" w:hAnsi="Times New Roman" w:cs="Times New Roman"/>
          <w:lang w:val="en-US"/>
        </w:rPr>
        <w:t>Apa</w:t>
      </w:r>
      <w:proofErr w:type="gramEnd"/>
      <w:r w:rsidRPr="00AA6599">
        <w:rPr>
          <w:rFonts w:ascii="Times New Roman" w:hAnsi="Times New Roman" w:cs="Times New Roman"/>
          <w:lang w:val="en-US"/>
        </w:rPr>
        <w:t xml:space="preserve"> kegunaan sensor kelembapan pada sistem yang sederhana ini?</w:t>
      </w:r>
    </w:p>
    <w:p w:rsidR="006746B5" w:rsidRPr="00AA6599" w:rsidRDefault="003B18ED" w:rsidP="00AA6599">
      <w:pPr>
        <w:pStyle w:val="Heading2"/>
        <w:spacing w:line="360" w:lineRule="auto"/>
        <w:rPr>
          <w:rFonts w:ascii="Times New Roman" w:hAnsi="Times New Roman" w:cs="Times New Roman"/>
        </w:rPr>
      </w:pPr>
      <w:bookmarkStart w:id="17" w:name="__RefHeading__74445_315167856"/>
      <w:bookmarkEnd w:id="17"/>
      <w:r w:rsidRPr="00AA6599">
        <w:rPr>
          <w:rFonts w:ascii="Times New Roman" w:hAnsi="Times New Roman" w:cs="Times New Roman"/>
          <w:lang w:val="en-US"/>
        </w:rPr>
        <w:t xml:space="preserve">1.3 </w:t>
      </w:r>
      <w:r w:rsidR="003C4CA6" w:rsidRPr="00AA6599">
        <w:rPr>
          <w:rFonts w:ascii="Times New Roman" w:hAnsi="Times New Roman" w:cs="Times New Roman"/>
        </w:rPr>
        <w:t>Tujuan dan Manfaat</w:t>
      </w:r>
    </w:p>
    <w:p w:rsidR="006746B5" w:rsidRPr="00AA6599" w:rsidRDefault="003B18ED" w:rsidP="00AA6599">
      <w:pPr>
        <w:pStyle w:val="Heading3"/>
        <w:spacing w:line="360" w:lineRule="auto"/>
        <w:rPr>
          <w:rFonts w:ascii="Times New Roman" w:hAnsi="Times New Roman" w:cs="Times New Roman"/>
        </w:rPr>
      </w:pPr>
      <w:bookmarkStart w:id="18" w:name="__RefHeading__74447_315167856"/>
      <w:bookmarkEnd w:id="18"/>
      <w:r w:rsidRPr="00AA6599">
        <w:rPr>
          <w:rFonts w:ascii="Times New Roman" w:hAnsi="Times New Roman" w:cs="Times New Roman"/>
          <w:lang w:val="en-US"/>
        </w:rPr>
        <w:t xml:space="preserve">1.3.1 </w:t>
      </w:r>
      <w:r w:rsidR="003C4CA6" w:rsidRPr="00AA6599">
        <w:rPr>
          <w:rFonts w:ascii="Times New Roman" w:hAnsi="Times New Roman" w:cs="Times New Roman"/>
        </w:rPr>
        <w:t>Tujuan</w:t>
      </w:r>
    </w:p>
    <w:p w:rsidR="006052EF" w:rsidRPr="00AA6599" w:rsidRDefault="006052EF" w:rsidP="00AA6599">
      <w:pPr>
        <w:pStyle w:val="TEUnsoed-TextBodyspasi2"/>
        <w:tabs>
          <w:tab w:val="left" w:pos="284"/>
        </w:tabs>
        <w:spacing w:line="360" w:lineRule="auto"/>
        <w:rPr>
          <w:rFonts w:ascii="Times New Roman" w:hAnsi="Times New Roman" w:cs="Times New Roman"/>
        </w:rPr>
      </w:pPr>
      <w:r w:rsidRPr="00AA6599">
        <w:rPr>
          <w:rFonts w:ascii="Times New Roman" w:hAnsi="Times New Roman" w:cs="Times New Roman"/>
        </w:rPr>
        <w:t xml:space="preserve">Tujuan dari </w:t>
      </w:r>
      <w:r w:rsidRPr="00AA6599">
        <w:rPr>
          <w:rFonts w:ascii="Times New Roman" w:hAnsi="Times New Roman" w:cs="Times New Roman"/>
          <w:lang w:val="en-US"/>
        </w:rPr>
        <w:t>pembuatan alat ini</w:t>
      </w:r>
      <w:r w:rsidRPr="00AA6599">
        <w:rPr>
          <w:rFonts w:ascii="Times New Roman" w:hAnsi="Times New Roman" w:cs="Times New Roman"/>
        </w:rPr>
        <w:t xml:space="preserve"> ini antara lain:</w:t>
      </w:r>
    </w:p>
    <w:p w:rsidR="006052EF" w:rsidRPr="00AA6599" w:rsidRDefault="006052EF" w:rsidP="00AA6599">
      <w:pPr>
        <w:pStyle w:val="TEUnsoed-TextBodyspasi2"/>
        <w:numPr>
          <w:ilvl w:val="0"/>
          <w:numId w:val="9"/>
        </w:numPr>
        <w:tabs>
          <w:tab w:val="left" w:pos="284"/>
        </w:tabs>
        <w:autoSpaceDN w:val="0"/>
        <w:spacing w:line="360" w:lineRule="auto"/>
        <w:ind w:left="709" w:hanging="283"/>
        <w:textAlignment w:val="baseline"/>
        <w:rPr>
          <w:rFonts w:ascii="Times New Roman" w:hAnsi="Times New Roman" w:cs="Times New Roman"/>
        </w:rPr>
      </w:pPr>
      <w:r w:rsidRPr="00AA6599">
        <w:rPr>
          <w:rFonts w:ascii="Times New Roman" w:hAnsi="Times New Roman" w:cs="Times New Roman"/>
          <w:lang w:val="en-US"/>
        </w:rPr>
        <w:t>Memenuhi tugas mata kuliah Proyek Keteknikan</w:t>
      </w:r>
      <w:r w:rsidRPr="00AA6599">
        <w:rPr>
          <w:rFonts w:ascii="Times New Roman" w:hAnsi="Times New Roman" w:cs="Times New Roman"/>
        </w:rPr>
        <w:t>.</w:t>
      </w:r>
    </w:p>
    <w:p w:rsidR="006052EF" w:rsidRPr="00AA6599" w:rsidRDefault="006052EF" w:rsidP="00AA6599">
      <w:pPr>
        <w:pStyle w:val="TEUnsoed-TextBodyspasi2"/>
        <w:numPr>
          <w:ilvl w:val="0"/>
          <w:numId w:val="9"/>
        </w:numPr>
        <w:tabs>
          <w:tab w:val="left" w:pos="284"/>
        </w:tabs>
        <w:autoSpaceDN w:val="0"/>
        <w:spacing w:line="360" w:lineRule="auto"/>
        <w:ind w:left="709" w:hanging="283"/>
        <w:textAlignment w:val="baseline"/>
        <w:rPr>
          <w:rFonts w:ascii="Times New Roman" w:hAnsi="Times New Roman" w:cs="Times New Roman"/>
          <w:lang w:val="en-US"/>
        </w:rPr>
      </w:pPr>
      <w:r w:rsidRPr="00AA6599">
        <w:rPr>
          <w:rFonts w:ascii="Times New Roman" w:hAnsi="Times New Roman" w:cs="Times New Roman"/>
          <w:lang w:val="en-US"/>
        </w:rPr>
        <w:t xml:space="preserve">Mempelajari penerapan dari teori-teori yang telah didapatkan di </w:t>
      </w:r>
    </w:p>
    <w:p w:rsidR="006052EF" w:rsidRPr="00AA6599" w:rsidRDefault="006052EF" w:rsidP="00AA6599">
      <w:pPr>
        <w:pStyle w:val="TEUnsoed-TextBodyspasi2"/>
        <w:tabs>
          <w:tab w:val="left" w:pos="284"/>
        </w:tabs>
        <w:autoSpaceDN w:val="0"/>
        <w:spacing w:line="360" w:lineRule="auto"/>
        <w:ind w:left="709" w:firstLine="0"/>
        <w:textAlignment w:val="baseline"/>
        <w:rPr>
          <w:rFonts w:ascii="Times New Roman" w:hAnsi="Times New Roman" w:cs="Times New Roman"/>
          <w:lang w:val="en-US"/>
        </w:rPr>
      </w:pPr>
      <w:r w:rsidRPr="00AA6599">
        <w:rPr>
          <w:rFonts w:ascii="Times New Roman" w:hAnsi="Times New Roman" w:cs="Times New Roman"/>
        </w:rPr>
        <w:t xml:space="preserve">perkuliahan dalam </w:t>
      </w:r>
      <w:r w:rsidRPr="00AA6599">
        <w:rPr>
          <w:rFonts w:ascii="Times New Roman" w:hAnsi="Times New Roman" w:cs="Times New Roman"/>
          <w:lang w:val="en-US"/>
        </w:rPr>
        <w:t>sebuah proyek nyata.</w:t>
      </w:r>
    </w:p>
    <w:p w:rsidR="006052EF" w:rsidRPr="00AA6599" w:rsidRDefault="006052EF" w:rsidP="00AA6599">
      <w:pPr>
        <w:pStyle w:val="TEUnsoed-TextBodyspasi2"/>
        <w:numPr>
          <w:ilvl w:val="0"/>
          <w:numId w:val="9"/>
        </w:numPr>
        <w:tabs>
          <w:tab w:val="left" w:pos="284"/>
        </w:tabs>
        <w:autoSpaceDN w:val="0"/>
        <w:spacing w:line="360" w:lineRule="auto"/>
        <w:ind w:left="709" w:hanging="283"/>
        <w:textAlignment w:val="baseline"/>
        <w:rPr>
          <w:rFonts w:ascii="Times New Roman" w:hAnsi="Times New Roman" w:cs="Times New Roman"/>
          <w:lang w:val="en-US"/>
        </w:rPr>
      </w:pPr>
      <w:r w:rsidRPr="00AA6599">
        <w:rPr>
          <w:rFonts w:ascii="Times New Roman" w:hAnsi="Times New Roman" w:cs="Times New Roman"/>
          <w:lang w:val="en-US"/>
        </w:rPr>
        <w:t xml:space="preserve">Mengetahui </w:t>
      </w:r>
      <w:r w:rsidR="00390655" w:rsidRPr="00AA6599">
        <w:rPr>
          <w:rFonts w:ascii="Times New Roman" w:hAnsi="Times New Roman" w:cs="Times New Roman"/>
          <w:lang w:val="en-US"/>
        </w:rPr>
        <w:t>perancangan system berbasis arduino.</w:t>
      </w:r>
    </w:p>
    <w:p w:rsidR="003B18ED" w:rsidRPr="00AA6599" w:rsidRDefault="00390655" w:rsidP="00AA6599">
      <w:pPr>
        <w:pStyle w:val="TEUnsoed-TextBodyspasi2"/>
        <w:numPr>
          <w:ilvl w:val="0"/>
          <w:numId w:val="11"/>
        </w:numPr>
        <w:tabs>
          <w:tab w:val="left" w:pos="284"/>
        </w:tabs>
        <w:autoSpaceDN w:val="0"/>
        <w:spacing w:line="360" w:lineRule="auto"/>
        <w:ind w:left="426"/>
        <w:textAlignment w:val="baseline"/>
        <w:rPr>
          <w:rFonts w:ascii="Times New Roman" w:hAnsi="Times New Roman" w:cs="Times New Roman"/>
        </w:rPr>
      </w:pPr>
      <w:r w:rsidRPr="00AA6599">
        <w:rPr>
          <w:rFonts w:ascii="Times New Roman" w:hAnsi="Times New Roman" w:cs="Times New Roman"/>
          <w:lang w:val="en-US"/>
        </w:rPr>
        <w:t xml:space="preserve">Mengetahui penggunaan sensor kelembapan dalam sebuah system </w:t>
      </w:r>
      <w:r w:rsidR="003B18ED" w:rsidRPr="00AA6599">
        <w:rPr>
          <w:rFonts w:ascii="Times New Roman" w:hAnsi="Times New Roman" w:cs="Times New Roman"/>
          <w:lang w:val="en-US"/>
        </w:rPr>
        <w:t xml:space="preserve"> </w:t>
      </w:r>
    </w:p>
    <w:p w:rsidR="00390655" w:rsidRPr="00AA6599" w:rsidRDefault="003B18ED" w:rsidP="00AA6599">
      <w:pPr>
        <w:pStyle w:val="TEUnsoed-TextBodyspasi2"/>
        <w:tabs>
          <w:tab w:val="left" w:pos="284"/>
        </w:tabs>
        <w:autoSpaceDN w:val="0"/>
        <w:spacing w:line="360" w:lineRule="auto"/>
        <w:ind w:left="426" w:firstLine="0"/>
        <w:textAlignment w:val="baseline"/>
        <w:rPr>
          <w:rFonts w:ascii="Times New Roman" w:hAnsi="Times New Roman" w:cs="Times New Roman"/>
        </w:rPr>
      </w:pPr>
      <w:r w:rsidRPr="00AA6599">
        <w:rPr>
          <w:rFonts w:ascii="Times New Roman" w:hAnsi="Times New Roman" w:cs="Times New Roman"/>
          <w:lang w:val="en-US"/>
        </w:rPr>
        <w:t xml:space="preserve">     </w:t>
      </w:r>
      <w:proofErr w:type="gramStart"/>
      <w:r w:rsidR="00390655" w:rsidRPr="00AA6599">
        <w:rPr>
          <w:rFonts w:ascii="Times New Roman" w:hAnsi="Times New Roman" w:cs="Times New Roman"/>
          <w:lang w:val="en-US"/>
        </w:rPr>
        <w:t>sederhana</w:t>
      </w:r>
      <w:proofErr w:type="gramEnd"/>
      <w:r w:rsidR="00390655" w:rsidRPr="00AA6599">
        <w:rPr>
          <w:rFonts w:ascii="Times New Roman" w:hAnsi="Times New Roman" w:cs="Times New Roman"/>
          <w:lang w:val="en-US"/>
        </w:rPr>
        <w:t>.</w:t>
      </w:r>
    </w:p>
    <w:p w:rsidR="006746B5" w:rsidRPr="00AA6599" w:rsidRDefault="003B5C28" w:rsidP="00AA6599">
      <w:pPr>
        <w:pStyle w:val="TEUnsoed-TextBodyspasi2"/>
        <w:spacing w:line="360" w:lineRule="auto"/>
        <w:rPr>
          <w:rFonts w:ascii="Times New Roman" w:hAnsi="Times New Roman" w:cs="Times New Roman"/>
          <w:lang w:val="en-US"/>
        </w:rPr>
      </w:pPr>
      <w:r w:rsidRPr="00AA6599">
        <w:rPr>
          <w:rFonts w:ascii="Times New Roman" w:hAnsi="Times New Roman" w:cs="Times New Roman"/>
          <w:lang w:val="en-US"/>
        </w:rPr>
        <w:t xml:space="preserve"> </w:t>
      </w:r>
    </w:p>
    <w:p w:rsidR="003B5C28" w:rsidRPr="00AA6599" w:rsidRDefault="003B5C28" w:rsidP="00AA6599">
      <w:pPr>
        <w:pStyle w:val="TEUnsoed-TextBodyspasi2"/>
        <w:spacing w:line="360" w:lineRule="auto"/>
        <w:rPr>
          <w:rFonts w:ascii="Times New Roman" w:hAnsi="Times New Roman" w:cs="Times New Roman"/>
          <w:lang w:val="en-US"/>
        </w:rPr>
      </w:pPr>
    </w:p>
    <w:p w:rsidR="006746B5" w:rsidRPr="00AA6599" w:rsidRDefault="003B18ED" w:rsidP="00AA6599">
      <w:pPr>
        <w:pStyle w:val="Heading3"/>
        <w:spacing w:line="360" w:lineRule="auto"/>
        <w:rPr>
          <w:rFonts w:ascii="Times New Roman" w:hAnsi="Times New Roman" w:cs="Times New Roman"/>
        </w:rPr>
      </w:pPr>
      <w:bookmarkStart w:id="19" w:name="__RefHeading__74449_315167856"/>
      <w:bookmarkEnd w:id="19"/>
      <w:r w:rsidRPr="00AA6599">
        <w:rPr>
          <w:rFonts w:ascii="Times New Roman" w:hAnsi="Times New Roman" w:cs="Times New Roman"/>
          <w:lang w:val="en-US"/>
        </w:rPr>
        <w:t xml:space="preserve">1.3.2 </w:t>
      </w:r>
      <w:r w:rsidR="003C4CA6" w:rsidRPr="00AA6599">
        <w:rPr>
          <w:rFonts w:ascii="Times New Roman" w:hAnsi="Times New Roman" w:cs="Times New Roman"/>
        </w:rPr>
        <w:t>Manfaat</w:t>
      </w:r>
    </w:p>
    <w:p w:rsidR="00390655" w:rsidRPr="00AA6599" w:rsidRDefault="00390655" w:rsidP="00AA6599">
      <w:pPr>
        <w:pStyle w:val="TEUnsoed-TextBodyspasi2"/>
        <w:spacing w:line="360" w:lineRule="auto"/>
        <w:rPr>
          <w:rFonts w:ascii="Times New Roman" w:hAnsi="Times New Roman" w:cs="Times New Roman"/>
        </w:rPr>
      </w:pPr>
      <w:r w:rsidRPr="00AA6599">
        <w:rPr>
          <w:rFonts w:ascii="Times New Roman" w:hAnsi="Times New Roman" w:cs="Times New Roman"/>
        </w:rPr>
        <w:t xml:space="preserve">Tujuan dari </w:t>
      </w:r>
      <w:r w:rsidRPr="00AA6599">
        <w:rPr>
          <w:rFonts w:ascii="Times New Roman" w:hAnsi="Times New Roman" w:cs="Times New Roman"/>
          <w:lang w:val="en-US"/>
        </w:rPr>
        <w:t>pembuatan alat ini</w:t>
      </w:r>
      <w:r w:rsidRPr="00AA6599">
        <w:rPr>
          <w:rFonts w:ascii="Times New Roman" w:hAnsi="Times New Roman" w:cs="Times New Roman"/>
        </w:rPr>
        <w:t xml:space="preserve"> ini antara lain:</w:t>
      </w:r>
    </w:p>
    <w:p w:rsidR="00390655" w:rsidRPr="00AA6599" w:rsidRDefault="00390655" w:rsidP="00AA6599">
      <w:pPr>
        <w:pStyle w:val="TEUnsoed-TextBodyspasi2"/>
        <w:numPr>
          <w:ilvl w:val="0"/>
          <w:numId w:val="19"/>
        </w:numPr>
        <w:tabs>
          <w:tab w:val="left" w:pos="284"/>
        </w:tabs>
        <w:autoSpaceDN w:val="0"/>
        <w:spacing w:line="360" w:lineRule="auto"/>
        <w:ind w:left="709" w:hanging="283"/>
        <w:textAlignment w:val="baseline"/>
        <w:rPr>
          <w:rFonts w:ascii="Times New Roman" w:hAnsi="Times New Roman" w:cs="Times New Roman"/>
          <w:lang w:val="en-US"/>
        </w:rPr>
      </w:pPr>
      <w:r w:rsidRPr="00AA6599">
        <w:rPr>
          <w:rFonts w:ascii="Times New Roman" w:hAnsi="Times New Roman" w:cs="Times New Roman"/>
          <w:lang w:val="en-US"/>
        </w:rPr>
        <w:t>Memenuhi tugas mata kuliah Proyek Keteknikan.</w:t>
      </w:r>
    </w:p>
    <w:p w:rsidR="0082029E" w:rsidRPr="00AA6599" w:rsidRDefault="00A14B9E" w:rsidP="00AA6599">
      <w:pPr>
        <w:pStyle w:val="TEUnsoed-TextBodyspasi2"/>
        <w:numPr>
          <w:ilvl w:val="0"/>
          <w:numId w:val="19"/>
        </w:numPr>
        <w:autoSpaceDN w:val="0"/>
        <w:spacing w:line="360" w:lineRule="auto"/>
        <w:ind w:left="426" w:firstLine="0"/>
        <w:textAlignment w:val="baseline"/>
        <w:rPr>
          <w:rFonts w:ascii="Times New Roman" w:hAnsi="Times New Roman" w:cs="Times New Roman"/>
        </w:rPr>
      </w:pPr>
      <w:r w:rsidRPr="00AA6599">
        <w:rPr>
          <w:rFonts w:ascii="Times New Roman" w:hAnsi="Times New Roman" w:cs="Times New Roman"/>
          <w:lang w:val="en-US"/>
        </w:rPr>
        <w:t xml:space="preserve">Mendapat pengalaman langsung dan pembuktian akan teori dalam </w:t>
      </w:r>
    </w:p>
    <w:p w:rsidR="00A14B9E" w:rsidRPr="00AA6599" w:rsidRDefault="0082029E" w:rsidP="00AA6599">
      <w:pPr>
        <w:pStyle w:val="TEUnsoed-TextBodyspasi2"/>
        <w:autoSpaceDN w:val="0"/>
        <w:spacing w:line="360" w:lineRule="auto"/>
        <w:ind w:left="426" w:firstLine="0"/>
        <w:textAlignment w:val="baseline"/>
        <w:rPr>
          <w:rFonts w:ascii="Times New Roman" w:hAnsi="Times New Roman" w:cs="Times New Roman"/>
        </w:rPr>
      </w:pPr>
      <w:r w:rsidRPr="00AA6599">
        <w:rPr>
          <w:rFonts w:ascii="Times New Roman" w:hAnsi="Times New Roman" w:cs="Times New Roman"/>
          <w:lang w:val="en-US"/>
        </w:rPr>
        <w:t xml:space="preserve">     </w:t>
      </w:r>
      <w:proofErr w:type="gramStart"/>
      <w:r w:rsidR="00A14B9E" w:rsidRPr="00AA6599">
        <w:rPr>
          <w:rFonts w:ascii="Times New Roman" w:hAnsi="Times New Roman" w:cs="Times New Roman"/>
          <w:lang w:val="en-US"/>
        </w:rPr>
        <w:t>perkuliahan</w:t>
      </w:r>
      <w:proofErr w:type="gramEnd"/>
      <w:r w:rsidR="00A14B9E" w:rsidRPr="00AA6599">
        <w:rPr>
          <w:rFonts w:ascii="Times New Roman" w:hAnsi="Times New Roman" w:cs="Times New Roman"/>
          <w:lang w:val="en-US"/>
        </w:rPr>
        <w:t>.</w:t>
      </w:r>
    </w:p>
    <w:p w:rsidR="00A14B9E" w:rsidRPr="00AA6599" w:rsidRDefault="00A14B9E" w:rsidP="00AA6599">
      <w:pPr>
        <w:pStyle w:val="TEUnsoed-TextBodyspasi2"/>
        <w:numPr>
          <w:ilvl w:val="0"/>
          <w:numId w:val="19"/>
        </w:numPr>
        <w:autoSpaceDN w:val="0"/>
        <w:spacing w:line="360" w:lineRule="auto"/>
        <w:ind w:left="709" w:hanging="283"/>
        <w:textAlignment w:val="baseline"/>
        <w:rPr>
          <w:rFonts w:ascii="Times New Roman" w:hAnsi="Times New Roman" w:cs="Times New Roman"/>
        </w:rPr>
      </w:pPr>
      <w:r w:rsidRPr="00AA6599">
        <w:rPr>
          <w:rFonts w:ascii="Times New Roman" w:hAnsi="Times New Roman" w:cs="Times New Roman"/>
          <w:lang w:val="en-US"/>
        </w:rPr>
        <w:t>Memperoleh pengetahuan tentang penggunaan sensor dalam perancangan system sederhana.</w:t>
      </w:r>
    </w:p>
    <w:p w:rsidR="001745A4" w:rsidRPr="00AA6599" w:rsidRDefault="001745A4" w:rsidP="00AA6599">
      <w:pPr>
        <w:pStyle w:val="TEUnsoed-TextBodyspasi2"/>
        <w:autoSpaceDN w:val="0"/>
        <w:spacing w:line="360" w:lineRule="auto"/>
        <w:textAlignment w:val="baseline"/>
        <w:rPr>
          <w:rFonts w:ascii="Times New Roman" w:hAnsi="Times New Roman" w:cs="Times New Roman"/>
          <w:lang w:val="en-US"/>
        </w:rPr>
      </w:pPr>
    </w:p>
    <w:p w:rsidR="001745A4" w:rsidRPr="00AA6599" w:rsidRDefault="001745A4" w:rsidP="00AA6599">
      <w:pPr>
        <w:pStyle w:val="TEUnsoed-TextBodyspasi2"/>
        <w:autoSpaceDN w:val="0"/>
        <w:spacing w:line="360" w:lineRule="auto"/>
        <w:textAlignment w:val="baseline"/>
        <w:rPr>
          <w:rFonts w:ascii="Times New Roman" w:hAnsi="Times New Roman" w:cs="Times New Roman"/>
          <w:lang w:val="en-US"/>
        </w:rPr>
      </w:pPr>
    </w:p>
    <w:p w:rsidR="001745A4" w:rsidRPr="00AA6599" w:rsidRDefault="001745A4" w:rsidP="00AA6599">
      <w:pPr>
        <w:pStyle w:val="TEUnsoed-TextBodyspasi2"/>
        <w:autoSpaceDN w:val="0"/>
        <w:spacing w:line="360" w:lineRule="auto"/>
        <w:textAlignment w:val="baseline"/>
        <w:rPr>
          <w:rFonts w:ascii="Times New Roman" w:hAnsi="Times New Roman" w:cs="Times New Roman"/>
          <w:lang w:val="en-US"/>
        </w:rPr>
      </w:pPr>
    </w:p>
    <w:p w:rsidR="001745A4" w:rsidRPr="00AA6599" w:rsidRDefault="001745A4" w:rsidP="00AA6599">
      <w:pPr>
        <w:pStyle w:val="TEUnsoed-TextBodyspasi2"/>
        <w:autoSpaceDN w:val="0"/>
        <w:spacing w:line="360" w:lineRule="auto"/>
        <w:ind w:firstLine="0"/>
        <w:textAlignment w:val="baseline"/>
        <w:rPr>
          <w:rFonts w:ascii="Times New Roman" w:hAnsi="Times New Roman" w:cs="Times New Roman"/>
          <w:lang w:val="en-US"/>
        </w:rPr>
      </w:pPr>
    </w:p>
    <w:p w:rsidR="001745A4" w:rsidRPr="00AA6599" w:rsidRDefault="001745A4" w:rsidP="00AA6599">
      <w:pPr>
        <w:pStyle w:val="TEUnsoed-TextBodyspasi2"/>
        <w:autoSpaceDN w:val="0"/>
        <w:spacing w:before="0" w:after="0" w:line="360" w:lineRule="auto"/>
        <w:ind w:firstLine="0"/>
        <w:jc w:val="center"/>
        <w:textAlignment w:val="baseline"/>
        <w:rPr>
          <w:rFonts w:ascii="Times New Roman" w:hAnsi="Times New Roman" w:cs="Times New Roman"/>
          <w:b/>
          <w:lang w:val="en-US"/>
        </w:rPr>
      </w:pPr>
      <w:r w:rsidRPr="00AA6599">
        <w:rPr>
          <w:rFonts w:ascii="Times New Roman" w:hAnsi="Times New Roman" w:cs="Times New Roman"/>
          <w:b/>
          <w:lang w:val="en-US"/>
        </w:rPr>
        <w:lastRenderedPageBreak/>
        <w:t>BAB II</w:t>
      </w:r>
    </w:p>
    <w:p w:rsidR="00A14B9E" w:rsidRPr="00AA6599" w:rsidRDefault="001745A4" w:rsidP="00AA6599">
      <w:pPr>
        <w:pStyle w:val="TEUnsoed-TextBodyspasi2"/>
        <w:autoSpaceDN w:val="0"/>
        <w:spacing w:before="0" w:after="0" w:line="360" w:lineRule="auto"/>
        <w:ind w:firstLine="0"/>
        <w:jc w:val="center"/>
        <w:textAlignment w:val="baseline"/>
        <w:rPr>
          <w:rFonts w:ascii="Times New Roman" w:hAnsi="Times New Roman" w:cs="Times New Roman"/>
          <w:b/>
          <w:lang w:val="en-US"/>
        </w:rPr>
      </w:pPr>
      <w:r w:rsidRPr="00AA6599">
        <w:rPr>
          <w:rFonts w:ascii="Times New Roman" w:hAnsi="Times New Roman" w:cs="Times New Roman"/>
          <w:b/>
          <w:lang w:val="en-US"/>
        </w:rPr>
        <w:t>DASAR TEORI</w:t>
      </w:r>
    </w:p>
    <w:p w:rsidR="006E6F9A" w:rsidRPr="00AA6599" w:rsidRDefault="001745A4" w:rsidP="00AA6599">
      <w:pPr>
        <w:pStyle w:val="TEUnsoed-TextBodyspasi2"/>
        <w:autoSpaceDN w:val="0"/>
        <w:spacing w:line="360" w:lineRule="auto"/>
        <w:ind w:firstLine="0"/>
        <w:textAlignment w:val="baseline"/>
        <w:rPr>
          <w:rFonts w:ascii="Times New Roman" w:hAnsi="Times New Roman" w:cs="Times New Roman"/>
          <w:b/>
          <w:lang w:val="en-US"/>
        </w:rPr>
      </w:pPr>
      <w:r w:rsidRPr="00AA6599">
        <w:rPr>
          <w:rFonts w:ascii="Times New Roman" w:hAnsi="Times New Roman" w:cs="Times New Roman"/>
          <w:b/>
          <w:lang w:val="en-US"/>
        </w:rPr>
        <w:t xml:space="preserve">2.1 </w:t>
      </w:r>
      <w:r w:rsidR="006E6F9A" w:rsidRPr="00AA6599">
        <w:rPr>
          <w:rFonts w:ascii="Times New Roman" w:hAnsi="Times New Roman" w:cs="Times New Roman"/>
          <w:b/>
          <w:lang w:val="en-US"/>
        </w:rPr>
        <w:t>Arduino</w:t>
      </w:r>
    </w:p>
    <w:p w:rsidR="00CB66AD" w:rsidRPr="00AA6599" w:rsidRDefault="00CB66AD" w:rsidP="00AA6599">
      <w:pPr>
        <w:pStyle w:val="NormalWeb"/>
        <w:spacing w:line="360" w:lineRule="auto"/>
        <w:ind w:firstLine="720"/>
        <w:jc w:val="both"/>
      </w:pPr>
      <w:r w:rsidRPr="00AA6599">
        <w:rPr>
          <w:bCs/>
        </w:rPr>
        <w:t>Arduino</w:t>
      </w:r>
      <w:r w:rsidRPr="00AA6599">
        <w:t> adalah pengendali mikro single-board yang bersifat </w:t>
      </w:r>
      <w:r w:rsidRPr="00AA6599">
        <w:rPr>
          <w:i/>
          <w:iCs/>
        </w:rPr>
        <w:t>open-source</w:t>
      </w:r>
      <w:r w:rsidRPr="00AA6599">
        <w:t>, diturunkan dari </w:t>
      </w:r>
      <w:proofErr w:type="gramStart"/>
      <w:r w:rsidRPr="00AA6599">
        <w:rPr>
          <w:i/>
          <w:iCs/>
        </w:rPr>
        <w:t>Wiring</w:t>
      </w:r>
      <w:proofErr w:type="gramEnd"/>
      <w:r w:rsidRPr="00AA6599">
        <w:rPr>
          <w:i/>
          <w:iCs/>
        </w:rPr>
        <w:t xml:space="preserve"> platform</w:t>
      </w:r>
      <w:r w:rsidRPr="00AA6599">
        <w:t>, dirancang untu</w:t>
      </w:r>
      <w:r w:rsidRPr="00AA6599">
        <w:t>k memudahkan penggunaan elektro</w:t>
      </w:r>
      <w:r w:rsidRPr="00AA6599">
        <w:t xml:space="preserve">ik dalam berbagai bidang. </w:t>
      </w:r>
      <w:proofErr w:type="gramStart"/>
      <w:r w:rsidRPr="00AA6599">
        <w:t xml:space="preserve">Hardwarenya memiliki </w:t>
      </w:r>
      <w:r w:rsidRPr="00AA6599">
        <w:t>p</w:t>
      </w:r>
      <w:r w:rsidRPr="00AA6599">
        <w:t>rosesor </w:t>
      </w:r>
      <w:hyperlink r:id="rId82" w:tooltip="Atmel AVR" w:history="1">
        <w:r w:rsidRPr="00AA6599">
          <w:rPr>
            <w:rStyle w:val="Hyperlink"/>
            <w:bCs/>
            <w:i/>
            <w:iCs/>
            <w:color w:val="auto"/>
          </w:rPr>
          <w:t>Atmel</w:t>
        </w:r>
      </w:hyperlink>
      <w:r w:rsidRPr="00AA6599">
        <w:rPr>
          <w:bCs/>
          <w:i/>
          <w:iCs/>
        </w:rPr>
        <w:t> </w:t>
      </w:r>
      <w:hyperlink r:id="rId83" w:tooltip="Atmel AVR" w:history="1">
        <w:r w:rsidRPr="00AA6599">
          <w:rPr>
            <w:rStyle w:val="Hyperlink"/>
            <w:bCs/>
            <w:i/>
            <w:iCs/>
            <w:color w:val="auto"/>
          </w:rPr>
          <w:t>AVR</w:t>
        </w:r>
      </w:hyperlink>
      <w:r w:rsidRPr="00AA6599">
        <w:t> dan softwarenya memiliki bahasa pemrograman sendiri.</w:t>
      </w:r>
      <w:proofErr w:type="gramEnd"/>
    </w:p>
    <w:p w:rsidR="00CB66AD" w:rsidRPr="00AA6599" w:rsidRDefault="00CB66AD" w:rsidP="00AA6599">
      <w:pPr>
        <w:pStyle w:val="NormalWeb"/>
        <w:spacing w:line="360" w:lineRule="auto"/>
        <w:ind w:firstLine="720"/>
        <w:jc w:val="both"/>
      </w:pPr>
      <w:proofErr w:type="gramStart"/>
      <w:r w:rsidRPr="00AA6599">
        <w:rPr>
          <w:bCs/>
        </w:rPr>
        <w:t>Arduino</w:t>
      </w:r>
      <w:r w:rsidRPr="00AA6599">
        <w:t> juga merupakan </w:t>
      </w:r>
      <w:r w:rsidRPr="00AA6599">
        <w:rPr>
          <w:i/>
          <w:iCs/>
        </w:rPr>
        <w:t>platform</w:t>
      </w:r>
      <w:r w:rsidRPr="00AA6599">
        <w:t> hardware terbuka yang ditujukan kepada siapa saja yang ingin membuat purwarupa peralatan elektronik interaktif berdasarkan hardware dan software yang fleksibel dan mudah digunakan.</w:t>
      </w:r>
      <w:proofErr w:type="gramEnd"/>
      <w:r w:rsidRPr="00AA6599">
        <w:t xml:space="preserve"> </w:t>
      </w:r>
      <w:proofErr w:type="gramStart"/>
      <w:r w:rsidRPr="00AA6599">
        <w:t>Mikrokontroler diprogram menggunakan bahasa pemrograman arduino yang memiliki kemiripan </w:t>
      </w:r>
      <w:r w:rsidRPr="00AA6599">
        <w:rPr>
          <w:i/>
          <w:iCs/>
        </w:rPr>
        <w:t>syntax</w:t>
      </w:r>
      <w:r w:rsidRPr="00AA6599">
        <w:t> dengan bahasa pemrograman C. Karena sifatnya yang terbuka maka siapa saja dapat mengunduh skema hardware arduino dan membangunnya.</w:t>
      </w:r>
      <w:proofErr w:type="gramEnd"/>
    </w:p>
    <w:p w:rsidR="00CB66AD" w:rsidRPr="00AA6599" w:rsidRDefault="00CB66AD" w:rsidP="00AA6599">
      <w:pPr>
        <w:pStyle w:val="NormalWeb"/>
        <w:spacing w:line="360" w:lineRule="auto"/>
        <w:ind w:firstLine="720"/>
        <w:jc w:val="both"/>
      </w:pPr>
      <w:r w:rsidRPr="00AA6599">
        <w:rPr>
          <w:bCs/>
        </w:rPr>
        <w:t>Arduino</w:t>
      </w:r>
      <w:r w:rsidRPr="00AA6599">
        <w:t> menggunakan keluarga mikrokontroler ATMega yang dirilis oleh Atmel sebagai basis, namun ada indiv</w:t>
      </w:r>
      <w:r w:rsidRPr="00AA6599">
        <w:t xml:space="preserve">idu/perusahaan yang </w:t>
      </w:r>
      <w:proofErr w:type="gramStart"/>
      <w:r w:rsidRPr="00AA6599">
        <w:t>membuat</w:t>
      </w:r>
      <w:r w:rsidRPr="00AA6599">
        <w:t xml:space="preserve"> </w:t>
      </w:r>
      <w:r w:rsidRPr="00AA6599">
        <w:t> </w:t>
      </w:r>
      <w:r w:rsidRPr="00AA6599">
        <w:t>c</w:t>
      </w:r>
      <w:r w:rsidRPr="00AA6599">
        <w:rPr>
          <w:i/>
          <w:iCs/>
        </w:rPr>
        <w:t>lone</w:t>
      </w:r>
      <w:proofErr w:type="gramEnd"/>
      <w:r w:rsidRPr="00AA6599">
        <w:t xml:space="preserve">  </w:t>
      </w:r>
      <w:r w:rsidRPr="00AA6599">
        <w:t> arduino dengan menggunakan mikrokontroler lain dan tetap kompatibel dengan arduino pada level hardware. Untuk fleksibilitas, program dimasukkan melalui bootloader meskipun ada opsi untuk membypass bootloader dan menggunakan downloader untuk memprogram mikrokontroler secara langsung melalui port ISP.</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Dan seperti Microcontroller yang banyak jenisnya, Arduino lahir dan berkembang, kemudian muncul dengan berbagai jenis.</w:t>
      </w:r>
      <w:proofErr w:type="gramEnd"/>
      <w:r w:rsidRPr="00AA6599">
        <w:rPr>
          <w:color w:val="000000"/>
        </w:rPr>
        <w:t xml:space="preserve"> Diantaranya adalah:</w:t>
      </w:r>
    </w:p>
    <w:p w:rsidR="00CB66AD" w:rsidRPr="00AA6599" w:rsidRDefault="00CB66AD" w:rsidP="00AA6599">
      <w:pPr>
        <w:pStyle w:val="NormalWeb"/>
        <w:spacing w:line="360" w:lineRule="auto"/>
        <w:jc w:val="both"/>
        <w:rPr>
          <w:color w:val="000000"/>
        </w:rPr>
      </w:pPr>
      <w:proofErr w:type="gramStart"/>
      <w:r w:rsidRPr="00AA6599">
        <w:rPr>
          <w:bCs/>
          <w:color w:val="000000"/>
        </w:rPr>
        <w:t>a</w:t>
      </w:r>
      <w:proofErr w:type="gramEnd"/>
      <w:r w:rsidRPr="00AA6599">
        <w:rPr>
          <w:bCs/>
          <w:color w:val="000000"/>
        </w:rPr>
        <w:t>. Arduino Uno</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Jenis yang ini adalah yang paling banyak digunakan.</w:t>
      </w:r>
      <w:proofErr w:type="gramEnd"/>
      <w:r w:rsidRPr="00AA6599">
        <w:rPr>
          <w:color w:val="000000"/>
        </w:rPr>
        <w:t xml:space="preserve"> </w:t>
      </w:r>
      <w:proofErr w:type="gramStart"/>
      <w:r w:rsidRPr="00AA6599">
        <w:rPr>
          <w:color w:val="000000"/>
        </w:rPr>
        <w:t>Terutama untuk pemula sangat disarankan untuk menggunakan Arduino Uno.</w:t>
      </w:r>
      <w:proofErr w:type="gramEnd"/>
      <w:r w:rsidRPr="00AA6599">
        <w:rPr>
          <w:color w:val="000000"/>
        </w:rPr>
        <w:t xml:space="preserve"> </w:t>
      </w:r>
      <w:proofErr w:type="gramStart"/>
      <w:r w:rsidRPr="00AA6599">
        <w:rPr>
          <w:color w:val="000000"/>
        </w:rPr>
        <w:t>Dan banyak sekali referensi yang membahas Arduino Uno.</w:t>
      </w:r>
      <w:proofErr w:type="gramEnd"/>
      <w:r w:rsidRPr="00AA6599">
        <w:rPr>
          <w:color w:val="000000"/>
        </w:rPr>
        <w:t xml:space="preserve"> </w:t>
      </w:r>
      <w:proofErr w:type="gramStart"/>
      <w:r w:rsidRPr="00AA6599">
        <w:rPr>
          <w:color w:val="000000"/>
        </w:rPr>
        <w:t xml:space="preserve">Versi yang terakhir adalah Arduino Uno </w:t>
      </w:r>
      <w:r w:rsidRPr="00AA6599">
        <w:rPr>
          <w:color w:val="000000"/>
        </w:rPr>
        <w:lastRenderedPageBreak/>
        <w:t>R3 (Revisi 3), menggunakan ATMEGA328 sebagai Microcontrollernya, memiliki 14 pin I/O digital dan 6 pin input analog.</w:t>
      </w:r>
      <w:proofErr w:type="gramEnd"/>
      <w:r w:rsidRPr="00AA6599">
        <w:rPr>
          <w:color w:val="000000"/>
        </w:rPr>
        <w:t xml:space="preserve"> Untuk pemograman cukup menggunakan koneksi USB type A to </w:t>
      </w:r>
      <w:proofErr w:type="gramStart"/>
      <w:r w:rsidRPr="00AA6599">
        <w:rPr>
          <w:color w:val="000000"/>
        </w:rPr>
        <w:t>To</w:t>
      </w:r>
      <w:proofErr w:type="gramEnd"/>
      <w:r w:rsidRPr="00AA6599">
        <w:rPr>
          <w:color w:val="000000"/>
        </w:rPr>
        <w:t xml:space="preserve"> type B. Sama seperti yang digunakan pada USB printer.</w:t>
      </w:r>
    </w:p>
    <w:p w:rsidR="00CB66AD" w:rsidRPr="00AA6599" w:rsidRDefault="00CB66AD" w:rsidP="00AA6599">
      <w:pPr>
        <w:pStyle w:val="NormalWeb"/>
        <w:spacing w:line="360" w:lineRule="auto"/>
        <w:jc w:val="both"/>
        <w:rPr>
          <w:color w:val="000000"/>
        </w:rPr>
      </w:pPr>
      <w:proofErr w:type="gramStart"/>
      <w:r w:rsidRPr="00AA6599">
        <w:rPr>
          <w:bCs/>
          <w:color w:val="000000"/>
        </w:rPr>
        <w:t>b</w:t>
      </w:r>
      <w:proofErr w:type="gramEnd"/>
      <w:r w:rsidRPr="00AA6599">
        <w:rPr>
          <w:bCs/>
          <w:color w:val="000000"/>
        </w:rPr>
        <w:t>. Arduino Due</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Berbeda dengan saudaranya, Arduino Due tidak menggunakan ATMEGA, melainkan dengan chip yang lebih tinggi ARM Cortex CPU.</w:t>
      </w:r>
      <w:proofErr w:type="gramEnd"/>
      <w:r w:rsidRPr="00AA6599">
        <w:rPr>
          <w:color w:val="000000"/>
        </w:rPr>
        <w:t xml:space="preserve"> Memiliki 54 I/O pin digital dan 12 pin input analog. </w:t>
      </w:r>
      <w:proofErr w:type="gramStart"/>
      <w:r w:rsidRPr="00AA6599">
        <w:rPr>
          <w:color w:val="000000"/>
        </w:rPr>
        <w:t>Untuk pemogramannya menggunakan Micro USB, terdapat pada beberapa handphone.</w:t>
      </w:r>
      <w:proofErr w:type="gramEnd"/>
    </w:p>
    <w:p w:rsidR="00CB66AD" w:rsidRPr="00AA6599" w:rsidRDefault="00CB66AD" w:rsidP="00AA6599">
      <w:pPr>
        <w:pStyle w:val="NormalWeb"/>
        <w:spacing w:line="360" w:lineRule="auto"/>
        <w:jc w:val="both"/>
        <w:rPr>
          <w:color w:val="000000"/>
        </w:rPr>
      </w:pPr>
      <w:proofErr w:type="gramStart"/>
      <w:r w:rsidRPr="00AA6599">
        <w:rPr>
          <w:bCs/>
          <w:color w:val="000000"/>
        </w:rPr>
        <w:t>c</w:t>
      </w:r>
      <w:proofErr w:type="gramEnd"/>
      <w:r w:rsidRPr="00AA6599">
        <w:rPr>
          <w:bCs/>
          <w:color w:val="000000"/>
        </w:rPr>
        <w:t>. Arduino Mega</w:t>
      </w:r>
      <w:r w:rsidRPr="00AA6599">
        <w:rPr>
          <w:color w:val="000000"/>
        </w:rPr>
        <w:t> </w:t>
      </w:r>
    </w:p>
    <w:p w:rsidR="00CB66AD" w:rsidRPr="00AA6599" w:rsidRDefault="00CB66AD" w:rsidP="00AA6599">
      <w:pPr>
        <w:pStyle w:val="NormalWeb"/>
        <w:spacing w:line="360" w:lineRule="auto"/>
        <w:ind w:firstLine="720"/>
        <w:jc w:val="both"/>
        <w:rPr>
          <w:color w:val="000000"/>
        </w:rPr>
      </w:pPr>
      <w:r w:rsidRPr="00AA6599">
        <w:rPr>
          <w:color w:val="000000"/>
        </w:rPr>
        <w:t>Mirip dengan Arduino Uno, sama-sama menggunakan USB type A to B untuk pemogramannya. Tetapi Arduino Mega, menggunakan Chip yang lebih tinggi ATMEGA2560. Dan tentu saja untuk Pin I/O Digital dan pin input Analognya lebih banyak dari Uno.</w:t>
      </w:r>
    </w:p>
    <w:p w:rsidR="00CB66AD" w:rsidRPr="00AA6599" w:rsidRDefault="00CB66AD" w:rsidP="00AA6599">
      <w:pPr>
        <w:pStyle w:val="NormalWeb"/>
        <w:spacing w:line="360" w:lineRule="auto"/>
        <w:jc w:val="both"/>
        <w:rPr>
          <w:color w:val="000000"/>
        </w:rPr>
      </w:pPr>
      <w:proofErr w:type="gramStart"/>
      <w:r w:rsidRPr="00AA6599">
        <w:rPr>
          <w:bCs/>
          <w:color w:val="000000"/>
        </w:rPr>
        <w:t>d. Arduino</w:t>
      </w:r>
      <w:proofErr w:type="gramEnd"/>
      <w:r w:rsidRPr="00AA6599">
        <w:rPr>
          <w:bCs/>
          <w:color w:val="000000"/>
        </w:rPr>
        <w:t xml:space="preserve"> Leonardo.</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Bisa dibilang Leonardo adalah saudara kembar dari Uno.</w:t>
      </w:r>
      <w:proofErr w:type="gramEnd"/>
      <w:r w:rsidRPr="00AA6599">
        <w:rPr>
          <w:color w:val="000000"/>
        </w:rPr>
        <w:t xml:space="preserve"> Dari mulai jumlah pin I/O digital dan pin input Analognya </w:t>
      </w:r>
      <w:proofErr w:type="gramStart"/>
      <w:r w:rsidRPr="00AA6599">
        <w:rPr>
          <w:color w:val="000000"/>
        </w:rPr>
        <w:t>sama</w:t>
      </w:r>
      <w:proofErr w:type="gramEnd"/>
      <w:r w:rsidRPr="00AA6599">
        <w:rPr>
          <w:color w:val="000000"/>
        </w:rPr>
        <w:t xml:space="preserve">. </w:t>
      </w:r>
      <w:proofErr w:type="gramStart"/>
      <w:r w:rsidRPr="00AA6599">
        <w:rPr>
          <w:color w:val="000000"/>
        </w:rPr>
        <w:t>Hanya pada Leonardo menggunakan Micro USB untuk pemogramannya.</w:t>
      </w:r>
      <w:proofErr w:type="gramEnd"/>
    </w:p>
    <w:p w:rsidR="00CB66AD" w:rsidRPr="00AA6599" w:rsidRDefault="00CB66AD" w:rsidP="00AA6599">
      <w:pPr>
        <w:pStyle w:val="NormalWeb"/>
        <w:spacing w:line="360" w:lineRule="auto"/>
        <w:jc w:val="both"/>
        <w:rPr>
          <w:color w:val="000000"/>
        </w:rPr>
      </w:pPr>
      <w:proofErr w:type="gramStart"/>
      <w:r w:rsidRPr="00AA6599">
        <w:rPr>
          <w:bCs/>
          <w:color w:val="000000"/>
        </w:rPr>
        <w:t>e</w:t>
      </w:r>
      <w:proofErr w:type="gramEnd"/>
      <w:r w:rsidRPr="00AA6599">
        <w:rPr>
          <w:bCs/>
          <w:color w:val="000000"/>
        </w:rPr>
        <w:t>. Arduino Fio</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Bentuknya lebih unik, terutama untuk socketnya.</w:t>
      </w:r>
      <w:proofErr w:type="gramEnd"/>
      <w:r w:rsidRPr="00AA6599">
        <w:rPr>
          <w:color w:val="000000"/>
        </w:rPr>
        <w:t xml:space="preserve"> Walau jumlah pin I/O digital dan input analognya </w:t>
      </w:r>
      <w:proofErr w:type="gramStart"/>
      <w:r w:rsidRPr="00AA6599">
        <w:rPr>
          <w:color w:val="000000"/>
        </w:rPr>
        <w:t>sama</w:t>
      </w:r>
      <w:proofErr w:type="gramEnd"/>
      <w:r w:rsidRPr="00AA6599">
        <w:rPr>
          <w:color w:val="000000"/>
        </w:rPr>
        <w:t xml:space="preserve"> dengan uno dan leonardo, tapi Fio memiliki Socket XBee. </w:t>
      </w:r>
      <w:proofErr w:type="gramStart"/>
      <w:r w:rsidRPr="00AA6599">
        <w:rPr>
          <w:color w:val="000000"/>
        </w:rPr>
        <w:t>XBee membuat Fio dapat dipakai untuk keperluan projek yang berhubungan dengan wireless.</w:t>
      </w:r>
      <w:proofErr w:type="gramEnd"/>
    </w:p>
    <w:p w:rsidR="00CB66AD" w:rsidRPr="00AA6599" w:rsidRDefault="00CB66AD" w:rsidP="00AA6599">
      <w:pPr>
        <w:pStyle w:val="NormalWeb"/>
        <w:spacing w:line="360" w:lineRule="auto"/>
        <w:jc w:val="both"/>
        <w:rPr>
          <w:color w:val="000000"/>
        </w:rPr>
      </w:pPr>
      <w:proofErr w:type="gramStart"/>
      <w:r w:rsidRPr="00AA6599">
        <w:rPr>
          <w:bCs/>
          <w:color w:val="000000"/>
        </w:rPr>
        <w:t>f</w:t>
      </w:r>
      <w:proofErr w:type="gramEnd"/>
      <w:r w:rsidRPr="00AA6599">
        <w:rPr>
          <w:bCs/>
          <w:color w:val="000000"/>
        </w:rPr>
        <w:t>. Arduino Lilypad</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lastRenderedPageBreak/>
        <w:t>Bentuknya yang melingkar membuat Lilypad dapat dipakai untuk membuat projek unik.</w:t>
      </w:r>
      <w:proofErr w:type="gramEnd"/>
      <w:r w:rsidRPr="00AA6599">
        <w:rPr>
          <w:color w:val="000000"/>
        </w:rPr>
        <w:t xml:space="preserve"> Seperti membuat amor iron man misalkan. </w:t>
      </w:r>
      <w:proofErr w:type="gramStart"/>
      <w:r w:rsidRPr="00AA6599">
        <w:rPr>
          <w:color w:val="000000"/>
        </w:rPr>
        <w:t>Hanya versi lamanya menggunakan ATMEGA168, tapi masih cukup untuk membuat satu projek keren.</w:t>
      </w:r>
      <w:proofErr w:type="gramEnd"/>
      <w:r w:rsidRPr="00AA6599">
        <w:rPr>
          <w:color w:val="000000"/>
        </w:rPr>
        <w:t xml:space="preserve"> Dengan 14 pin I/O digital, dan 6 pin input analognya.</w:t>
      </w:r>
    </w:p>
    <w:p w:rsidR="00CB66AD" w:rsidRPr="00AA6599" w:rsidRDefault="00CB66AD" w:rsidP="00AA6599">
      <w:pPr>
        <w:pStyle w:val="NormalWeb"/>
        <w:spacing w:line="360" w:lineRule="auto"/>
        <w:jc w:val="both"/>
        <w:rPr>
          <w:color w:val="000000"/>
        </w:rPr>
      </w:pPr>
      <w:proofErr w:type="gramStart"/>
      <w:r w:rsidRPr="00AA6599">
        <w:rPr>
          <w:bCs/>
          <w:color w:val="000000"/>
        </w:rPr>
        <w:t>g</w:t>
      </w:r>
      <w:proofErr w:type="gramEnd"/>
      <w:r w:rsidRPr="00AA6599">
        <w:rPr>
          <w:bCs/>
          <w:color w:val="000000"/>
        </w:rPr>
        <w:t>. Arduino Nano</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Sepertinya namanya, Nano yang berukulan kecil dan sangat sederhana ini, menyimpan banyak fasilitas.</w:t>
      </w:r>
      <w:proofErr w:type="gramEnd"/>
      <w:r w:rsidRPr="00AA6599">
        <w:rPr>
          <w:color w:val="000000"/>
        </w:rPr>
        <w:t xml:space="preserve"> </w:t>
      </w:r>
      <w:proofErr w:type="gramStart"/>
      <w:r w:rsidRPr="00AA6599">
        <w:rPr>
          <w:color w:val="000000"/>
        </w:rPr>
        <w:t>Sudah dilengkapi dengan FTDI untuk pemograman lewat Micro USB.</w:t>
      </w:r>
      <w:proofErr w:type="gramEnd"/>
      <w:r w:rsidRPr="00AA6599">
        <w:rPr>
          <w:color w:val="000000"/>
        </w:rPr>
        <w:t xml:space="preserve"> 14 Pin I/O Digital, dan 8 Pin input Analog (lebih banyak dari Uno). </w:t>
      </w:r>
      <w:proofErr w:type="gramStart"/>
      <w:r w:rsidRPr="00AA6599">
        <w:rPr>
          <w:color w:val="000000"/>
        </w:rPr>
        <w:t>Dan ada yang menggunakan ATMEGA168, atau ATMEGA328.</w:t>
      </w:r>
      <w:proofErr w:type="gramEnd"/>
    </w:p>
    <w:p w:rsidR="00CB66AD" w:rsidRPr="00AA6599" w:rsidRDefault="00CB66AD" w:rsidP="00AA6599">
      <w:pPr>
        <w:pStyle w:val="NormalWeb"/>
        <w:spacing w:line="360" w:lineRule="auto"/>
        <w:jc w:val="both"/>
        <w:rPr>
          <w:color w:val="000000"/>
        </w:rPr>
      </w:pPr>
      <w:proofErr w:type="gramStart"/>
      <w:r w:rsidRPr="00AA6599">
        <w:rPr>
          <w:bCs/>
          <w:color w:val="000000"/>
        </w:rPr>
        <w:t>h</w:t>
      </w:r>
      <w:proofErr w:type="gramEnd"/>
      <w:r w:rsidRPr="00AA6599">
        <w:rPr>
          <w:bCs/>
          <w:color w:val="000000"/>
        </w:rPr>
        <w:t>. Arduino Mini</w:t>
      </w:r>
      <w:r w:rsidRPr="00AA6599">
        <w:rPr>
          <w:color w:val="000000"/>
        </w:rPr>
        <w:t> </w:t>
      </w:r>
    </w:p>
    <w:p w:rsidR="00CB66AD" w:rsidRPr="00AA6599" w:rsidRDefault="00CB66AD" w:rsidP="00AA6599">
      <w:pPr>
        <w:pStyle w:val="NormalWeb"/>
        <w:spacing w:line="360" w:lineRule="auto"/>
        <w:ind w:firstLine="720"/>
        <w:jc w:val="both"/>
        <w:rPr>
          <w:color w:val="000000"/>
        </w:rPr>
      </w:pPr>
      <w:r w:rsidRPr="00AA6599">
        <w:rPr>
          <w:color w:val="000000"/>
        </w:rPr>
        <w:t xml:space="preserve">Fasilitasnya </w:t>
      </w:r>
      <w:proofErr w:type="gramStart"/>
      <w:r w:rsidRPr="00AA6599">
        <w:rPr>
          <w:color w:val="000000"/>
        </w:rPr>
        <w:t>sama</w:t>
      </w:r>
      <w:proofErr w:type="gramEnd"/>
      <w:r w:rsidRPr="00AA6599">
        <w:rPr>
          <w:color w:val="000000"/>
        </w:rPr>
        <w:t xml:space="preserve"> dengan yang dimiliki Nano. </w:t>
      </w:r>
      <w:proofErr w:type="gramStart"/>
      <w:r w:rsidRPr="00AA6599">
        <w:rPr>
          <w:color w:val="000000"/>
        </w:rPr>
        <w:t>Hanya tidak dilengkapi dengan Micro USB untuk pemograman.</w:t>
      </w:r>
      <w:proofErr w:type="gramEnd"/>
      <w:r w:rsidRPr="00AA6599">
        <w:rPr>
          <w:color w:val="000000"/>
        </w:rPr>
        <w:t xml:space="preserve"> </w:t>
      </w:r>
      <w:proofErr w:type="gramStart"/>
      <w:r w:rsidRPr="00AA6599">
        <w:rPr>
          <w:color w:val="000000"/>
        </w:rPr>
        <w:t>Dan ukurannya hanya 30 mm x 18 mm saja.</w:t>
      </w:r>
      <w:proofErr w:type="gramEnd"/>
    </w:p>
    <w:p w:rsidR="00CB66AD" w:rsidRPr="00AA6599" w:rsidRDefault="00CB66AD" w:rsidP="00AA6599">
      <w:pPr>
        <w:pStyle w:val="NormalWeb"/>
        <w:spacing w:line="360" w:lineRule="auto"/>
        <w:ind w:firstLine="720"/>
        <w:jc w:val="both"/>
        <w:rPr>
          <w:color w:val="000000"/>
        </w:rPr>
      </w:pPr>
    </w:p>
    <w:p w:rsidR="00CB66AD" w:rsidRPr="00AA6599" w:rsidRDefault="00CB66AD" w:rsidP="00AA6599">
      <w:pPr>
        <w:pStyle w:val="NormalWeb"/>
        <w:spacing w:line="360" w:lineRule="auto"/>
        <w:ind w:firstLine="720"/>
        <w:jc w:val="both"/>
        <w:rPr>
          <w:color w:val="000000"/>
        </w:rPr>
      </w:pPr>
    </w:p>
    <w:p w:rsidR="00CB66AD" w:rsidRPr="00AA6599" w:rsidRDefault="00CB66AD" w:rsidP="00AA6599">
      <w:pPr>
        <w:pStyle w:val="NormalWeb"/>
        <w:spacing w:line="360" w:lineRule="auto"/>
        <w:jc w:val="both"/>
        <w:rPr>
          <w:color w:val="000000"/>
        </w:rPr>
      </w:pPr>
      <w:proofErr w:type="gramStart"/>
      <w:r w:rsidRPr="00AA6599">
        <w:rPr>
          <w:bCs/>
          <w:color w:val="000000"/>
        </w:rPr>
        <w:t>i</w:t>
      </w:r>
      <w:proofErr w:type="gramEnd"/>
      <w:r w:rsidRPr="00AA6599">
        <w:rPr>
          <w:bCs/>
          <w:color w:val="000000"/>
        </w:rPr>
        <w:t>. Arduino Micro</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Ukurannya lebih panjang dari Nano dan Mini.</w:t>
      </w:r>
      <w:proofErr w:type="gramEnd"/>
      <w:r w:rsidRPr="00AA6599">
        <w:rPr>
          <w:color w:val="000000"/>
        </w:rPr>
        <w:t xml:space="preserve"> </w:t>
      </w:r>
      <w:proofErr w:type="gramStart"/>
      <w:r w:rsidRPr="00AA6599">
        <w:rPr>
          <w:color w:val="000000"/>
        </w:rPr>
        <w:t>Karena memang fasilitasnya lebih banyak yaitu; memiliki 20 pin I/O digital dan 12 pin input analog.</w:t>
      </w:r>
      <w:proofErr w:type="gramEnd"/>
    </w:p>
    <w:p w:rsidR="00CB66AD" w:rsidRPr="00AA6599" w:rsidRDefault="00CB66AD" w:rsidP="00AA6599">
      <w:pPr>
        <w:pStyle w:val="NormalWeb"/>
        <w:spacing w:line="360" w:lineRule="auto"/>
        <w:jc w:val="both"/>
        <w:rPr>
          <w:color w:val="000000"/>
        </w:rPr>
      </w:pPr>
      <w:proofErr w:type="gramStart"/>
      <w:r w:rsidRPr="00AA6599">
        <w:rPr>
          <w:bCs/>
          <w:color w:val="000000"/>
        </w:rPr>
        <w:t>j</w:t>
      </w:r>
      <w:proofErr w:type="gramEnd"/>
      <w:r w:rsidRPr="00AA6599">
        <w:rPr>
          <w:bCs/>
          <w:color w:val="000000"/>
        </w:rPr>
        <w:t>. Arduino Ethernet</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Ini arduino yang sudah dilengkapi dengan fasilitas ethernet.</w:t>
      </w:r>
      <w:proofErr w:type="gramEnd"/>
      <w:r w:rsidRPr="00AA6599">
        <w:rPr>
          <w:color w:val="000000"/>
        </w:rPr>
        <w:t xml:space="preserve"> </w:t>
      </w:r>
      <w:proofErr w:type="gramStart"/>
      <w:r w:rsidRPr="00AA6599">
        <w:rPr>
          <w:color w:val="000000"/>
        </w:rPr>
        <w:t>Membuat Arduino kamu dapat berhubungan melalui jaringan LAN pada komputer.</w:t>
      </w:r>
      <w:proofErr w:type="gramEnd"/>
      <w:r w:rsidRPr="00AA6599">
        <w:rPr>
          <w:color w:val="000000"/>
        </w:rPr>
        <w:t xml:space="preserve"> Untuk fasilitas pada Pin I/O Digital dan Input Analognya </w:t>
      </w:r>
      <w:proofErr w:type="gramStart"/>
      <w:r w:rsidRPr="00AA6599">
        <w:rPr>
          <w:color w:val="000000"/>
        </w:rPr>
        <w:t>sama</w:t>
      </w:r>
      <w:proofErr w:type="gramEnd"/>
      <w:r w:rsidRPr="00AA6599">
        <w:rPr>
          <w:color w:val="000000"/>
        </w:rPr>
        <w:t xml:space="preserve"> dengan Uno.</w:t>
      </w:r>
    </w:p>
    <w:p w:rsidR="00CB66AD" w:rsidRPr="00AA6599" w:rsidRDefault="00CB66AD" w:rsidP="00AA6599">
      <w:pPr>
        <w:pStyle w:val="NormalWeb"/>
        <w:spacing w:line="360" w:lineRule="auto"/>
        <w:jc w:val="both"/>
        <w:rPr>
          <w:color w:val="000000"/>
        </w:rPr>
      </w:pPr>
      <w:proofErr w:type="gramStart"/>
      <w:r w:rsidRPr="00AA6599">
        <w:rPr>
          <w:bCs/>
          <w:color w:val="000000"/>
        </w:rPr>
        <w:lastRenderedPageBreak/>
        <w:t>k</w:t>
      </w:r>
      <w:proofErr w:type="gramEnd"/>
      <w:r w:rsidRPr="00AA6599">
        <w:rPr>
          <w:bCs/>
          <w:color w:val="000000"/>
        </w:rPr>
        <w:t>. Arduino Esplora</w:t>
      </w:r>
      <w:r w:rsidRPr="00AA6599">
        <w:rPr>
          <w:color w:val="000000"/>
        </w:rPr>
        <w:t> </w:t>
      </w:r>
    </w:p>
    <w:p w:rsidR="00CB66AD" w:rsidRPr="00AA6599" w:rsidRDefault="00CB66AD" w:rsidP="00AA6599">
      <w:pPr>
        <w:pStyle w:val="NormalWeb"/>
        <w:spacing w:line="360" w:lineRule="auto"/>
        <w:ind w:firstLine="720"/>
        <w:jc w:val="both"/>
        <w:rPr>
          <w:color w:val="000000"/>
        </w:rPr>
      </w:pPr>
      <w:proofErr w:type="gramStart"/>
      <w:r w:rsidRPr="00AA6599">
        <w:rPr>
          <w:color w:val="000000"/>
        </w:rPr>
        <w:t>Rekomendasi bagi kamu yang mau membuat gadget sepeti Smartphone, karena sudah dilengkapi dengan Joystick, button, dan sebagainya.</w:t>
      </w:r>
      <w:proofErr w:type="gramEnd"/>
      <w:r w:rsidRPr="00AA6599">
        <w:rPr>
          <w:color w:val="000000"/>
        </w:rPr>
        <w:t xml:space="preserve"> </w:t>
      </w:r>
      <w:proofErr w:type="gramStart"/>
      <w:r w:rsidRPr="00AA6599">
        <w:rPr>
          <w:color w:val="000000"/>
        </w:rPr>
        <w:t>Kamu hanya perlu tambahkan LCD, untuk lebih mempercantik Esplora.</w:t>
      </w:r>
      <w:proofErr w:type="gramEnd"/>
    </w:p>
    <w:p w:rsidR="00CB66AD" w:rsidRPr="00AA6599" w:rsidRDefault="00CB66AD" w:rsidP="00AA6599">
      <w:pPr>
        <w:pStyle w:val="NormalWeb"/>
        <w:spacing w:line="360" w:lineRule="auto"/>
        <w:jc w:val="both"/>
        <w:rPr>
          <w:color w:val="000000"/>
        </w:rPr>
      </w:pPr>
      <w:proofErr w:type="gramStart"/>
      <w:r w:rsidRPr="00AA6599">
        <w:rPr>
          <w:bCs/>
          <w:color w:val="000000"/>
        </w:rPr>
        <w:t>l</w:t>
      </w:r>
      <w:proofErr w:type="gramEnd"/>
      <w:r w:rsidRPr="00AA6599">
        <w:rPr>
          <w:bCs/>
          <w:color w:val="000000"/>
        </w:rPr>
        <w:t>. Arduino Robot</w:t>
      </w:r>
      <w:r w:rsidRPr="00AA6599">
        <w:rPr>
          <w:color w:val="000000"/>
        </w:rPr>
        <w:t> </w:t>
      </w:r>
    </w:p>
    <w:p w:rsidR="00CB66AD" w:rsidRPr="00AA6599" w:rsidRDefault="00CB66AD" w:rsidP="00AA6599">
      <w:pPr>
        <w:pStyle w:val="NormalWeb"/>
        <w:spacing w:line="360" w:lineRule="auto"/>
        <w:ind w:firstLine="576"/>
        <w:jc w:val="both"/>
        <w:rPr>
          <w:color w:val="000000"/>
        </w:rPr>
      </w:pPr>
      <w:proofErr w:type="gramStart"/>
      <w:r w:rsidRPr="00AA6599">
        <w:rPr>
          <w:color w:val="000000"/>
        </w:rPr>
        <w:t>Ini adalah paket komplit dari Arduino yang sudah berbentuk robot.</w:t>
      </w:r>
      <w:proofErr w:type="gramEnd"/>
      <w:r w:rsidRPr="00AA6599">
        <w:rPr>
          <w:color w:val="000000"/>
        </w:rPr>
        <w:t xml:space="preserve"> </w:t>
      </w:r>
      <w:proofErr w:type="gramStart"/>
      <w:r w:rsidRPr="00AA6599">
        <w:rPr>
          <w:color w:val="000000"/>
        </w:rPr>
        <w:t>Sudah dilengkapi dengan LCD, Speaker, Roda, Sensor Infrared, dan semua yang kamu butuhkan untuk robot sudah ada pada Arduino ini.</w:t>
      </w:r>
      <w:proofErr w:type="gramEnd"/>
    </w:p>
    <w:p w:rsidR="00F902A0" w:rsidRPr="00AA6599" w:rsidRDefault="00F902A0" w:rsidP="00AA6599">
      <w:pPr>
        <w:pStyle w:val="NormalWeb"/>
        <w:spacing w:line="360" w:lineRule="auto"/>
        <w:jc w:val="both"/>
        <w:rPr>
          <w:b/>
          <w:color w:val="000000"/>
        </w:rPr>
      </w:pPr>
      <w:r w:rsidRPr="00AA6599">
        <w:rPr>
          <w:b/>
          <w:color w:val="000000"/>
        </w:rPr>
        <w:t>2.1.1 Arduino Uno R3</w:t>
      </w:r>
    </w:p>
    <w:p w:rsidR="00F902A0" w:rsidRPr="00AA6599" w:rsidRDefault="00F902A0" w:rsidP="00AA6599">
      <w:pPr>
        <w:pStyle w:val="NormalWeb"/>
        <w:shd w:val="clear" w:color="auto" w:fill="FFFFFF"/>
        <w:spacing w:before="0" w:beforeAutospacing="0" w:after="150" w:afterAutospacing="0" w:line="360" w:lineRule="auto"/>
        <w:ind w:firstLine="720"/>
        <w:jc w:val="both"/>
      </w:pPr>
      <w:r w:rsidRPr="00AA6599">
        <w:t xml:space="preserve">Arduino Uno R3 adalah papan pengembangan (development board) mikrokontroler yang berbasis chip ATmega328P. </w:t>
      </w:r>
      <w:proofErr w:type="gramStart"/>
      <w:r w:rsidRPr="00AA6599">
        <w:t>Disebut sebagai papan pengembangan karena board ini memang berfungsi sebagai arena prototyping sirkuit mikrokontroller.</w:t>
      </w:r>
      <w:proofErr w:type="gramEnd"/>
      <w:r w:rsidRPr="00AA6599">
        <w:t xml:space="preserve"> Dengan menggunakan papan pengembangan, anda </w:t>
      </w:r>
      <w:proofErr w:type="gramStart"/>
      <w:r w:rsidRPr="00AA6599">
        <w:t>akan</w:t>
      </w:r>
      <w:proofErr w:type="gramEnd"/>
      <w:r w:rsidRPr="00AA6599">
        <w:t xml:space="preserve"> lebih mudah merangkai rangkaian elektronika mikrokontroller dibanding jika anda memulai merakit ATMega328 dari awal di breadboard.</w:t>
      </w:r>
    </w:p>
    <w:p w:rsidR="00F902A0" w:rsidRPr="00AA6599" w:rsidRDefault="00F902A0" w:rsidP="00AA6599">
      <w:pPr>
        <w:shd w:val="clear" w:color="auto" w:fill="FFFFFF"/>
        <w:spacing w:line="360" w:lineRule="auto"/>
        <w:jc w:val="center"/>
        <w:rPr>
          <w:rFonts w:ascii="Times New Roman" w:hAnsi="Times New Roman" w:cs="Times New Roman"/>
        </w:rPr>
      </w:pPr>
      <w:r w:rsidRPr="00AA6599">
        <w:rPr>
          <w:rFonts w:ascii="Times New Roman" w:hAnsi="Times New Roman" w:cs="Times New Roman"/>
          <w:noProof/>
          <w:lang w:val="en-US" w:eastAsia="en-US" w:bidi="ar-SA"/>
        </w:rPr>
        <w:drawing>
          <wp:inline distT="0" distB="0" distL="0" distR="0" wp14:anchorId="3D9D1D77" wp14:editId="4F803FC9">
            <wp:extent cx="2890807" cy="2219325"/>
            <wp:effectExtent l="0" t="0" r="5080" b="0"/>
            <wp:docPr id="4" name="Picture 4" descr="F:\KULIAH\SEMESTER 6\PROYEK KETEKNIKAN\SOURCE\dasar teori web\Mengenal dan Belajar Arduino Uno R3_files\belajar-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PROYEK KETEKNIKAN\SOURCE\dasar teori web\Mengenal dan Belajar Arduino Uno R3_files\belajar-arduino-uno-r3.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93999" cy="2221776"/>
                    </a:xfrm>
                    <a:prstGeom prst="rect">
                      <a:avLst/>
                    </a:prstGeom>
                    <a:noFill/>
                    <a:ln>
                      <a:noFill/>
                    </a:ln>
                  </pic:spPr>
                </pic:pic>
              </a:graphicData>
            </a:graphic>
          </wp:inline>
        </w:drawing>
      </w:r>
    </w:p>
    <w:p w:rsidR="00F902A0" w:rsidRPr="00AA6599" w:rsidRDefault="00F902A0" w:rsidP="00AA6599">
      <w:pPr>
        <w:pStyle w:val="NormalWeb"/>
        <w:shd w:val="clear" w:color="auto" w:fill="FFFFFF"/>
        <w:spacing w:before="0" w:beforeAutospacing="0" w:after="150" w:afterAutospacing="0" w:line="360" w:lineRule="auto"/>
        <w:ind w:firstLine="720"/>
        <w:jc w:val="both"/>
      </w:pPr>
      <w:r w:rsidRPr="00AA6599">
        <w:t xml:space="preserve">Arduino Uno memiliki 14 digital pin input / output (atau biasa ditulis I/O, dimana 6 pin diantaranya dapat digunakan sebagai output PWM), 6 pin input analog, menggunakan crystal 16 MHz, koneksi USB, jack listrik, header ICSP dan </w:t>
      </w:r>
      <w:r w:rsidRPr="00AA6599">
        <w:lastRenderedPageBreak/>
        <w:t xml:space="preserve">tombol reset. </w:t>
      </w:r>
      <w:proofErr w:type="gramStart"/>
      <w:r w:rsidRPr="00AA6599">
        <w:t>Hal tersebut adalah semua yang diperlukan untuk mendukung sebuah rangkaian mikrokontroler.</w:t>
      </w:r>
      <w:proofErr w:type="gramEnd"/>
      <w:r w:rsidRPr="00AA6599">
        <w:t xml:space="preserve"> Cukup dengan menghubungkannya ke komputer dengan kabel USB atau diberi power dengan adaptor AC-DC atau baterai, anda sudah dapat bermain-main dengan Arduino UNO anda tanpa khawatir </w:t>
      </w:r>
      <w:proofErr w:type="gramStart"/>
      <w:r w:rsidRPr="00AA6599">
        <w:t>akan</w:t>
      </w:r>
      <w:proofErr w:type="gramEnd"/>
      <w:r w:rsidRPr="00AA6599">
        <w:t xml:space="preserve"> melakukan sesuatu yang salah. Kemungkinan paling buruk hanyalah kerusakan pada chip ATMega328, yang bisa anda ganti sendiri dengan mudah dan dengan harga yang relatif murah.</w:t>
      </w:r>
    </w:p>
    <w:p w:rsidR="00F902A0" w:rsidRPr="00AA6599" w:rsidRDefault="00F902A0" w:rsidP="00AA6599">
      <w:pPr>
        <w:pStyle w:val="NormalWeb"/>
        <w:shd w:val="clear" w:color="auto" w:fill="FFFFFF"/>
        <w:spacing w:before="0" w:beforeAutospacing="0" w:after="150" w:afterAutospacing="0" w:line="360" w:lineRule="auto"/>
        <w:ind w:firstLine="720"/>
        <w:jc w:val="both"/>
      </w:pPr>
      <w:r w:rsidRPr="00AA6599">
        <w:t xml:space="preserve">Kata </w:t>
      </w:r>
      <w:proofErr w:type="gramStart"/>
      <w:r w:rsidRPr="00AA6599">
        <w:t>" Uno</w:t>
      </w:r>
      <w:proofErr w:type="gramEnd"/>
      <w:r w:rsidRPr="00AA6599">
        <w:t xml:space="preserve"> " berasal dari bahasa Italia yang berarti "satu", dan dipilih untuk menandai peluncuran Software Arduino (IDE) versi 1.0. </w:t>
      </w:r>
      <w:proofErr w:type="gramStart"/>
      <w:r w:rsidRPr="00AA6599">
        <w:t>Arduino.</w:t>
      </w:r>
      <w:proofErr w:type="gramEnd"/>
      <w:r w:rsidRPr="00AA6599">
        <w:t xml:space="preserve"> </w:t>
      </w:r>
      <w:proofErr w:type="gramStart"/>
      <w:r w:rsidRPr="00AA6599">
        <w:t>Sejak awal peluncuran hingga sekarang, Uno telah berkembang menjadi versi Revisi 3 atau biasa ditulis REV 3 atau R3.</w:t>
      </w:r>
      <w:proofErr w:type="gramEnd"/>
      <w:r w:rsidRPr="00AA6599">
        <w:t xml:space="preserve"> Software Arduino IDE, yang bisa diinstall di Windows maupun Mac dan Linux, berfungsi sebagai software yang membantu anda memasukkan (upload) program ke chip ATMega328 dengan mudah.</w:t>
      </w:r>
    </w:p>
    <w:p w:rsidR="00F902A0" w:rsidRPr="00AA6599" w:rsidRDefault="00F902A0" w:rsidP="00AA6599">
      <w:pPr>
        <w:pStyle w:val="Heading3"/>
        <w:shd w:val="clear" w:color="auto" w:fill="FFFFFF"/>
        <w:spacing w:before="300" w:after="150" w:line="360" w:lineRule="auto"/>
        <w:rPr>
          <w:rFonts w:ascii="Times New Roman" w:hAnsi="Times New Roman" w:cs="Times New Roman"/>
          <w:b w:val="0"/>
          <w:color w:val="auto"/>
          <w:szCs w:val="24"/>
        </w:rPr>
      </w:pPr>
      <w:r w:rsidRPr="00AA6599">
        <w:rPr>
          <w:rFonts w:ascii="Times New Roman" w:hAnsi="Times New Roman" w:cs="Times New Roman"/>
          <w:b w:val="0"/>
          <w:bCs/>
          <w:color w:val="auto"/>
          <w:szCs w:val="24"/>
        </w:rPr>
        <w:t>Spesifikasi</w:t>
      </w:r>
    </w:p>
    <w:tbl>
      <w:tblPr>
        <w:tblW w:w="8550" w:type="dxa"/>
        <w:tblCellMar>
          <w:top w:w="15" w:type="dxa"/>
          <w:left w:w="15" w:type="dxa"/>
          <w:bottom w:w="15" w:type="dxa"/>
          <w:right w:w="15" w:type="dxa"/>
        </w:tblCellMar>
        <w:tblLook w:val="04A0" w:firstRow="1" w:lastRow="0" w:firstColumn="1" w:lastColumn="0" w:noHBand="0" w:noVBand="1"/>
      </w:tblPr>
      <w:tblGrid>
        <w:gridCol w:w="4537"/>
        <w:gridCol w:w="4013"/>
      </w:tblGrid>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Chip mikrokontroller</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ATmega328P</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Tegangan operasi</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5V</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Tegangan input (yang direkomendasikan, via jack DC)</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7V - 12V</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Tegangan input (limit, via jack DC)</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6V - 20V</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Digital I/O pin</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14 buah, 6 diantaranya menyediakan PWM</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lastRenderedPageBreak/>
              <w:t>Analog Input pin</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6 buah</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Arus DC per pin I/O</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20 mA</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Arus DC pin 3.3V</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50 mA</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Memori Flash</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32 KB, 0.5 KB telah digunakan untuk bootloader</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SRAM</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2 KB</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EEPROM</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1 KB</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Clock speed</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16 Mhz</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Dimensi</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68.6 mm x 53.4 mm</w:t>
            </w:r>
          </w:p>
        </w:tc>
      </w:tr>
      <w:tr w:rsidR="00F902A0" w:rsidRPr="00AA6599" w:rsidTr="00F902A0">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Berat</w:t>
            </w:r>
          </w:p>
        </w:tc>
        <w:tc>
          <w:tcPr>
            <w:tcW w:w="0" w:type="auto"/>
            <w:tcBorders>
              <w:top w:val="single" w:sz="6" w:space="0" w:color="DDDDDD"/>
            </w:tcBorders>
            <w:shd w:val="clear" w:color="auto" w:fill="auto"/>
            <w:tcMar>
              <w:top w:w="120" w:type="dxa"/>
              <w:left w:w="120" w:type="dxa"/>
              <w:bottom w:w="120" w:type="dxa"/>
              <w:right w:w="120" w:type="dxa"/>
            </w:tcMar>
            <w:hideMark/>
          </w:tcPr>
          <w:p w:rsidR="00F902A0" w:rsidRPr="00AA6599" w:rsidRDefault="00F902A0" w:rsidP="00AA6599">
            <w:pPr>
              <w:spacing w:after="300" w:line="360" w:lineRule="auto"/>
              <w:rPr>
                <w:rFonts w:ascii="Times New Roman" w:hAnsi="Times New Roman" w:cs="Times New Roman"/>
              </w:rPr>
            </w:pPr>
            <w:r w:rsidRPr="00AA6599">
              <w:rPr>
                <w:rFonts w:ascii="Times New Roman" w:hAnsi="Times New Roman" w:cs="Times New Roman"/>
              </w:rPr>
              <w:t>25 g</w:t>
            </w:r>
          </w:p>
        </w:tc>
      </w:tr>
    </w:tbl>
    <w:p w:rsidR="00F902A0" w:rsidRPr="00AA6599" w:rsidRDefault="00F902A0" w:rsidP="00AA6599">
      <w:pPr>
        <w:pStyle w:val="Heading3"/>
        <w:shd w:val="clear" w:color="auto" w:fill="FFFFFF"/>
        <w:spacing w:before="300" w:after="150" w:line="360" w:lineRule="auto"/>
        <w:rPr>
          <w:rFonts w:ascii="Times New Roman" w:hAnsi="Times New Roman" w:cs="Times New Roman"/>
          <w:b w:val="0"/>
          <w:color w:val="auto"/>
          <w:szCs w:val="24"/>
        </w:rPr>
      </w:pPr>
      <w:r w:rsidRPr="00AA6599">
        <w:rPr>
          <w:rFonts w:ascii="Times New Roman" w:hAnsi="Times New Roman" w:cs="Times New Roman"/>
          <w:b w:val="0"/>
          <w:bCs/>
          <w:color w:val="auto"/>
          <w:szCs w:val="24"/>
        </w:rPr>
        <w:t>Open Source Hardware</w:t>
      </w:r>
    </w:p>
    <w:p w:rsidR="00F902A0" w:rsidRPr="00AA6599" w:rsidRDefault="00F902A0" w:rsidP="00AA6599">
      <w:pPr>
        <w:pStyle w:val="NormalWeb"/>
        <w:shd w:val="clear" w:color="auto" w:fill="FFFFFF"/>
        <w:spacing w:before="0" w:beforeAutospacing="0" w:after="150" w:afterAutospacing="0" w:line="360" w:lineRule="auto"/>
        <w:ind w:firstLine="720"/>
        <w:jc w:val="both"/>
      </w:pPr>
      <w:proofErr w:type="gramStart"/>
      <w:r w:rsidRPr="00AA6599">
        <w:t>Arduino Uno adalah hardware open source (OSH - Open Source Hardware).</w:t>
      </w:r>
      <w:proofErr w:type="gramEnd"/>
      <w:r w:rsidRPr="00AA6599">
        <w:t xml:space="preserve"> </w:t>
      </w:r>
      <w:proofErr w:type="gramStart"/>
      <w:r w:rsidRPr="00AA6599">
        <w:t>Dengan demikian anda dan siapapun diberi kebebasan untuk dapat membuat sendiri Arduino anda.</w:t>
      </w:r>
      <w:proofErr w:type="gramEnd"/>
      <w:r w:rsidRPr="00AA6599">
        <w:t xml:space="preserve"> Skema Arduino Uno dapat anda download </w:t>
      </w:r>
      <w:hyperlink r:id="rId85" w:tgtFrame="_blank" w:history="1">
        <w:r w:rsidRPr="00AA6599">
          <w:rPr>
            <w:rStyle w:val="Hyperlink"/>
            <w:rFonts w:eastAsia="Courier New"/>
            <w:color w:val="auto"/>
          </w:rPr>
          <w:t>disini</w:t>
        </w:r>
      </w:hyperlink>
      <w:r w:rsidRPr="00AA6599">
        <w:t>. File Eagle dapat anda download </w:t>
      </w:r>
      <w:hyperlink r:id="rId86" w:tgtFrame="_blank" w:history="1">
        <w:r w:rsidRPr="00AA6599">
          <w:rPr>
            <w:rStyle w:val="Hyperlink"/>
            <w:rFonts w:eastAsia="Courier New"/>
            <w:color w:val="auto"/>
          </w:rPr>
          <w:t>disini</w:t>
        </w:r>
      </w:hyperlink>
    </w:p>
    <w:p w:rsidR="00F902A0" w:rsidRPr="00AA6599" w:rsidRDefault="00F902A0" w:rsidP="00AA6599">
      <w:pPr>
        <w:pStyle w:val="Heading3"/>
        <w:shd w:val="clear" w:color="auto" w:fill="FFFFFF"/>
        <w:spacing w:before="300" w:after="150" w:line="360" w:lineRule="auto"/>
        <w:rPr>
          <w:rFonts w:ascii="Times New Roman" w:hAnsi="Times New Roman" w:cs="Times New Roman"/>
          <w:b w:val="0"/>
          <w:color w:val="auto"/>
          <w:szCs w:val="24"/>
        </w:rPr>
      </w:pPr>
      <w:r w:rsidRPr="00AA6599">
        <w:rPr>
          <w:rFonts w:ascii="Times New Roman" w:hAnsi="Times New Roman" w:cs="Times New Roman"/>
          <w:b w:val="0"/>
          <w:bCs/>
          <w:color w:val="auto"/>
          <w:szCs w:val="24"/>
        </w:rPr>
        <w:lastRenderedPageBreak/>
        <w:t>Pemrograman</w:t>
      </w:r>
    </w:p>
    <w:p w:rsidR="00F902A0" w:rsidRPr="00AA6599" w:rsidRDefault="00F902A0" w:rsidP="00AA6599">
      <w:pPr>
        <w:pStyle w:val="NormalWeb"/>
        <w:shd w:val="clear" w:color="auto" w:fill="FFFFFF"/>
        <w:spacing w:before="0" w:beforeAutospacing="0" w:after="150" w:afterAutospacing="0" w:line="360" w:lineRule="auto"/>
        <w:ind w:firstLine="576"/>
        <w:jc w:val="both"/>
      </w:pPr>
      <w:proofErr w:type="gramStart"/>
      <w:r w:rsidRPr="00AA6599">
        <w:t>Pemrograman board Arduino dilakukan dengan menggunakan Arduino Software (IDE) yang bisa anda dapatkan gratis </w:t>
      </w:r>
      <w:hyperlink r:id="rId87" w:tgtFrame="_blank" w:history="1">
        <w:r w:rsidRPr="00AA6599">
          <w:rPr>
            <w:rStyle w:val="Hyperlink"/>
            <w:rFonts w:eastAsia="Courier New"/>
            <w:color w:val="auto"/>
          </w:rPr>
          <w:t>disini.</w:t>
        </w:r>
        <w:proofErr w:type="gramEnd"/>
      </w:hyperlink>
      <w:r w:rsidRPr="00AA6599">
        <w:t xml:space="preserve"> Chip ATmega328 yang terdapat pada Arduino Uno R3 telah diisi program awal yang sering disebut bootloader. Bootloader tersebut yang bertugas untuk memudahkan anda melakukan pemrograman lebih sederhana menggunakan Arduino Software, tanpa harus menggunakan tambahan hardware lain. Cukup hubungkan Arduino dengan kabel USB ke PC atau Mac/Linux anda, jalankan software Arduino Software (IDE), dan anda sudah bisa mulai memrogram </w:t>
      </w:r>
      <w:proofErr w:type="gramStart"/>
      <w:r w:rsidRPr="00AA6599">
        <w:t>chip</w:t>
      </w:r>
      <w:proofErr w:type="gramEnd"/>
      <w:r w:rsidRPr="00AA6599">
        <w:t xml:space="preserve"> ATmega328. Lebih mudah lagi, di dalam Arduino Software sudah diberikan banyak contoh program yang memanjakan anda dalam belajar mikrokontroller</w:t>
      </w:r>
    </w:p>
    <w:p w:rsidR="00F902A0" w:rsidRPr="00AA6599" w:rsidRDefault="00F902A0" w:rsidP="00AA6599">
      <w:pPr>
        <w:pStyle w:val="NormalWeb"/>
        <w:spacing w:line="360" w:lineRule="auto"/>
        <w:jc w:val="both"/>
        <w:rPr>
          <w:color w:val="000000"/>
        </w:rPr>
      </w:pPr>
    </w:p>
    <w:p w:rsidR="00CB66AD" w:rsidRPr="00AA6599" w:rsidRDefault="00CB66AD" w:rsidP="00AA6599">
      <w:pPr>
        <w:pStyle w:val="NormalWeb"/>
        <w:spacing w:line="360" w:lineRule="auto"/>
        <w:rPr>
          <w:color w:val="000000"/>
          <w:sz w:val="27"/>
          <w:szCs w:val="27"/>
        </w:rPr>
      </w:pPr>
    </w:p>
    <w:p w:rsidR="006E6F9A" w:rsidRPr="00AA6599" w:rsidRDefault="006E6F9A" w:rsidP="00AA6599">
      <w:pPr>
        <w:pStyle w:val="TEUnsoed-TextBodyspasi2"/>
        <w:autoSpaceDN w:val="0"/>
        <w:spacing w:line="360" w:lineRule="auto"/>
        <w:ind w:firstLine="576"/>
        <w:textAlignment w:val="baseline"/>
        <w:rPr>
          <w:rFonts w:ascii="Times New Roman" w:hAnsi="Times New Roman" w:cs="Times New Roman"/>
          <w:lang w:val="en-US"/>
        </w:rPr>
      </w:pPr>
      <w:r w:rsidRPr="00AA6599">
        <w:rPr>
          <w:rFonts w:ascii="Times New Roman" w:hAnsi="Times New Roman" w:cs="Times New Roman"/>
          <w:lang w:val="en-US"/>
        </w:rPr>
        <w:t>.</w:t>
      </w:r>
    </w:p>
    <w:p w:rsidR="006E6F9A" w:rsidRPr="00AA6599" w:rsidRDefault="001745A4" w:rsidP="00AA6599">
      <w:pPr>
        <w:pStyle w:val="TEUnsoed-TextBodyspasi2"/>
        <w:autoSpaceDN w:val="0"/>
        <w:spacing w:line="360" w:lineRule="auto"/>
        <w:ind w:firstLine="0"/>
        <w:textAlignment w:val="baseline"/>
        <w:rPr>
          <w:rFonts w:ascii="Times New Roman" w:hAnsi="Times New Roman" w:cs="Times New Roman"/>
          <w:b/>
          <w:lang w:val="en-US"/>
        </w:rPr>
      </w:pPr>
      <w:r w:rsidRPr="00AA6599">
        <w:rPr>
          <w:rFonts w:ascii="Times New Roman" w:hAnsi="Times New Roman" w:cs="Times New Roman"/>
          <w:b/>
          <w:lang w:val="en-US"/>
        </w:rPr>
        <w:t xml:space="preserve">2.2 </w:t>
      </w:r>
      <w:r w:rsidR="006E6F9A" w:rsidRPr="00AA6599">
        <w:rPr>
          <w:rFonts w:ascii="Times New Roman" w:hAnsi="Times New Roman" w:cs="Times New Roman"/>
          <w:b/>
          <w:lang w:val="en-US"/>
        </w:rPr>
        <w:t>Sensor Kelembapan</w:t>
      </w:r>
    </w:p>
    <w:p w:rsidR="006E6F9A" w:rsidRPr="00AA6599" w:rsidRDefault="006E6F9A" w:rsidP="00AA6599">
      <w:pPr>
        <w:pStyle w:val="TEUnsoed-TextBodyspasi2"/>
        <w:autoSpaceDN w:val="0"/>
        <w:spacing w:line="360" w:lineRule="auto"/>
        <w:ind w:firstLine="0"/>
        <w:textAlignment w:val="baseline"/>
        <w:rPr>
          <w:rFonts w:ascii="Times New Roman" w:hAnsi="Times New Roman" w:cs="Times New Roman"/>
          <w:lang w:val="en-US"/>
        </w:rPr>
      </w:pPr>
      <w:r w:rsidRPr="00AA6599">
        <w:rPr>
          <w:rFonts w:ascii="Times New Roman" w:hAnsi="Times New Roman" w:cs="Times New Roman"/>
          <w:b/>
          <w:lang w:val="en-US"/>
        </w:rPr>
        <w:tab/>
      </w:r>
      <w:r w:rsidRPr="00AA6599">
        <w:rPr>
          <w:rFonts w:ascii="Times New Roman" w:hAnsi="Times New Roman" w:cs="Times New Roman"/>
          <w:lang w:val="en-US"/>
        </w:rPr>
        <w:t>Sensor kelembapan tanah termasuk</w:t>
      </w:r>
      <w:r w:rsidR="001D6A77" w:rsidRPr="00AA6599">
        <w:rPr>
          <w:rFonts w:ascii="Times New Roman" w:hAnsi="Times New Roman" w:cs="Times New Roman"/>
          <w:lang w:val="en-US"/>
        </w:rPr>
        <w:t xml:space="preserve"> didala</w:t>
      </w:r>
      <w:r w:rsidR="00D53C8F" w:rsidRPr="00AA6599">
        <w:rPr>
          <w:rFonts w:ascii="Times New Roman" w:hAnsi="Times New Roman" w:cs="Times New Roman"/>
          <w:lang w:val="en-US"/>
        </w:rPr>
        <w:t>mnya terdapat komparator</w:t>
      </w:r>
      <w:r w:rsidR="001D6A77" w:rsidRPr="00AA6599">
        <w:rPr>
          <w:rFonts w:ascii="Times New Roman" w:hAnsi="Times New Roman" w:cs="Times New Roman"/>
          <w:lang w:val="en-US"/>
        </w:rPr>
        <w:t xml:space="preserve"> yang </w:t>
      </w:r>
      <w:proofErr w:type="gramStart"/>
      <w:r w:rsidR="001D6A77" w:rsidRPr="00AA6599">
        <w:rPr>
          <w:rFonts w:ascii="Times New Roman" w:hAnsi="Times New Roman" w:cs="Times New Roman"/>
          <w:lang w:val="en-US"/>
        </w:rPr>
        <w:t>akan</w:t>
      </w:r>
      <w:proofErr w:type="gramEnd"/>
      <w:r w:rsidR="001D6A77" w:rsidRPr="00AA6599">
        <w:rPr>
          <w:rFonts w:ascii="Times New Roman" w:hAnsi="Times New Roman" w:cs="Times New Roman"/>
          <w:lang w:val="en-US"/>
        </w:rPr>
        <w:t xml:space="preserve"> mengubah data analog menjadi diskrit. 2 buah probe tanah yang terbuat dari 2 buah tembaga tipis berukuran kurang lebih 5 cm yang dapat di tanamkan pada tanah</w:t>
      </w:r>
      <w:r w:rsidR="00D53C8F" w:rsidRPr="00AA6599">
        <w:rPr>
          <w:rFonts w:ascii="Times New Roman" w:hAnsi="Times New Roman" w:cs="Times New Roman"/>
          <w:lang w:val="en-US"/>
        </w:rPr>
        <w:t xml:space="preserve"> </w:t>
      </w:r>
      <w:r w:rsidR="001D6A77" w:rsidRPr="00AA6599">
        <w:rPr>
          <w:rFonts w:ascii="Times New Roman" w:hAnsi="Times New Roman" w:cs="Times New Roman"/>
          <w:lang w:val="en-US"/>
        </w:rPr>
        <w:t xml:space="preserve">yang </w:t>
      </w:r>
      <w:proofErr w:type="gramStart"/>
      <w:r w:rsidR="001D6A77" w:rsidRPr="00AA6599">
        <w:rPr>
          <w:rFonts w:ascii="Times New Roman" w:hAnsi="Times New Roman" w:cs="Times New Roman"/>
          <w:lang w:val="en-US"/>
        </w:rPr>
        <w:t>akan</w:t>
      </w:r>
      <w:proofErr w:type="gramEnd"/>
      <w:r w:rsidR="001D6A77" w:rsidRPr="00AA6599">
        <w:rPr>
          <w:rFonts w:ascii="Times New Roman" w:hAnsi="Times New Roman" w:cs="Times New Roman"/>
          <w:lang w:val="en-US"/>
        </w:rPr>
        <w:t xml:space="preserve"> diuji kelembapannya. Sensor </w:t>
      </w:r>
      <w:proofErr w:type="gramStart"/>
      <w:r w:rsidR="001D6A77" w:rsidRPr="00AA6599">
        <w:rPr>
          <w:rFonts w:ascii="Times New Roman" w:hAnsi="Times New Roman" w:cs="Times New Roman"/>
          <w:lang w:val="en-US"/>
        </w:rPr>
        <w:t>akan</w:t>
      </w:r>
      <w:proofErr w:type="gramEnd"/>
      <w:r w:rsidR="001D6A77" w:rsidRPr="00AA6599">
        <w:rPr>
          <w:rFonts w:ascii="Times New Roman" w:hAnsi="Times New Roman" w:cs="Times New Roman"/>
          <w:lang w:val="en-US"/>
        </w:rPr>
        <w:t xml:space="preserve"> memberikan output berupa tegangan yang sebanding dengan keadaan tanah. Tanah di sekitar probe berperan sebagai resistor variable, yang mana tergantung kelembapan tanah. </w:t>
      </w:r>
      <w:proofErr w:type="gramStart"/>
      <w:r w:rsidR="001D6A77" w:rsidRPr="00AA6599">
        <w:rPr>
          <w:rFonts w:ascii="Times New Roman" w:hAnsi="Times New Roman" w:cs="Times New Roman"/>
          <w:lang w:val="en-US"/>
        </w:rPr>
        <w:t>Hambatan yang ada pada tanah bervariasi dari tak hingga (tanah kering) hingga minim hambatan (tanah lembab/basah).</w:t>
      </w:r>
      <w:proofErr w:type="gramEnd"/>
    </w:p>
    <w:p w:rsidR="00D53C8F" w:rsidRPr="00AA6599" w:rsidRDefault="00D53C8F" w:rsidP="00AA6599">
      <w:pPr>
        <w:shd w:val="clear" w:color="auto" w:fill="FFFFFF"/>
        <w:suppressAutoHyphens w:val="0"/>
        <w:spacing w:line="360" w:lineRule="auto"/>
        <w:rPr>
          <w:rFonts w:ascii="Times New Roman" w:eastAsia="Times New Roman" w:hAnsi="Times New Roman" w:cs="Times New Roman"/>
          <w:b/>
          <w:bCs/>
          <w:kern w:val="0"/>
          <w:lang w:val="en-US" w:eastAsia="en-US" w:bidi="ar-SA"/>
        </w:rPr>
      </w:pPr>
      <w:r w:rsidRPr="00AA6599">
        <w:rPr>
          <w:rFonts w:ascii="Times New Roman" w:eastAsia="Times New Roman" w:hAnsi="Times New Roman" w:cs="Times New Roman"/>
          <w:b/>
          <w:bCs/>
          <w:kern w:val="0"/>
          <w:lang w:val="en-US" w:eastAsia="en-US" w:bidi="ar-SA"/>
        </w:rPr>
        <w:t>2.2.1 Sensor DHT11</w:t>
      </w:r>
    </w:p>
    <w:p w:rsidR="00D53C8F" w:rsidRPr="00AA6599" w:rsidRDefault="00D53C8F" w:rsidP="00AA6599">
      <w:pPr>
        <w:shd w:val="clear" w:color="auto" w:fill="FFFFFF"/>
        <w:suppressAutoHyphens w:val="0"/>
        <w:spacing w:line="360" w:lineRule="auto"/>
        <w:rPr>
          <w:rFonts w:ascii="Times New Roman" w:eastAsia="Times New Roman" w:hAnsi="Times New Roman" w:cs="Times New Roman"/>
          <w:b/>
          <w:bCs/>
          <w:kern w:val="0"/>
          <w:lang w:val="en-US" w:eastAsia="en-US" w:bidi="ar-SA"/>
        </w:rPr>
      </w:pPr>
    </w:p>
    <w:p w:rsidR="00D53C8F" w:rsidRPr="00D53C8F" w:rsidRDefault="00D53C8F" w:rsidP="00AA6599">
      <w:pPr>
        <w:shd w:val="clear" w:color="auto" w:fill="FFFFFF"/>
        <w:suppressAutoHyphens w:val="0"/>
        <w:spacing w:line="360" w:lineRule="auto"/>
        <w:jc w:val="both"/>
        <w:rPr>
          <w:rFonts w:ascii="Times New Roman" w:eastAsia="Times New Roman" w:hAnsi="Times New Roman" w:cs="Times New Roman"/>
          <w:kern w:val="0"/>
          <w:lang w:val="en-US" w:eastAsia="en-US" w:bidi="ar-SA"/>
        </w:rPr>
      </w:pPr>
      <w:r w:rsidRPr="00AA6599">
        <w:rPr>
          <w:rFonts w:ascii="Times New Roman" w:eastAsia="Times New Roman" w:hAnsi="Times New Roman" w:cs="Times New Roman"/>
          <w:kern w:val="0"/>
          <w:lang w:val="en-US" w:eastAsia="en-US" w:bidi="ar-SA"/>
        </w:rPr>
        <w:t> </w:t>
      </w:r>
      <w:r w:rsidRPr="00AA6599">
        <w:rPr>
          <w:rFonts w:ascii="Times New Roman" w:eastAsia="Times New Roman" w:hAnsi="Times New Roman" w:cs="Times New Roman"/>
          <w:kern w:val="0"/>
          <w:lang w:val="en-US" w:eastAsia="en-US" w:bidi="ar-SA"/>
        </w:rPr>
        <w:tab/>
        <w:t>M</w:t>
      </w:r>
      <w:r w:rsidRPr="00D53C8F">
        <w:rPr>
          <w:rFonts w:ascii="Times New Roman" w:eastAsia="Times New Roman" w:hAnsi="Times New Roman" w:cs="Times New Roman"/>
          <w:kern w:val="0"/>
          <w:lang w:val="en-US" w:eastAsia="en-US" w:bidi="ar-SA"/>
        </w:rPr>
        <w:t>odule sensor yang berfungsi untuk mensensing objek suhu dan kelembaban yang memiliki output tegangan analog yang dapat diolah lebih lanjut menggunakan mikrokontroler.</w:t>
      </w:r>
    </w:p>
    <w:p w:rsidR="00D53C8F" w:rsidRPr="00D53C8F" w:rsidRDefault="00D53C8F" w:rsidP="00AA6599">
      <w:pPr>
        <w:shd w:val="clear" w:color="auto" w:fill="FFFFFF"/>
        <w:suppressAutoHyphens w:val="0"/>
        <w:spacing w:line="360" w:lineRule="auto"/>
        <w:ind w:firstLine="720"/>
        <w:jc w:val="both"/>
        <w:rPr>
          <w:rFonts w:ascii="Times New Roman" w:eastAsia="Times New Roman" w:hAnsi="Times New Roman" w:cs="Times New Roman"/>
          <w:kern w:val="0"/>
          <w:lang w:val="en-US" w:eastAsia="en-US" w:bidi="ar-SA"/>
        </w:rPr>
      </w:pPr>
      <w:proofErr w:type="gramStart"/>
      <w:r w:rsidRPr="00D53C8F">
        <w:rPr>
          <w:rFonts w:ascii="Times New Roman" w:eastAsia="Times New Roman" w:hAnsi="Times New Roman" w:cs="Times New Roman"/>
          <w:kern w:val="0"/>
          <w:lang w:val="en-US" w:eastAsia="en-US" w:bidi="ar-SA"/>
        </w:rPr>
        <w:lastRenderedPageBreak/>
        <w:t>Module sensor ini tergolong kedalam elemen resistif seperti perangkat pengukur suhu seperti contohnya yaitu NTC.</w:t>
      </w:r>
      <w:proofErr w:type="gramEnd"/>
      <w:r w:rsidRPr="00AA6599">
        <w:rPr>
          <w:rFonts w:ascii="Times New Roman" w:eastAsia="Times New Roman" w:hAnsi="Times New Roman" w:cs="Times New Roman"/>
          <w:kern w:val="0"/>
          <w:lang w:val="en-US" w:eastAsia="en-US" w:bidi="ar-SA"/>
        </w:rPr>
        <w:t xml:space="preserve"> </w:t>
      </w:r>
      <w:r w:rsidRPr="00D53C8F">
        <w:rPr>
          <w:rFonts w:ascii="Times New Roman" w:eastAsia="Times New Roman" w:hAnsi="Times New Roman" w:cs="Times New Roman"/>
          <w:kern w:val="0"/>
          <w:lang w:val="en-US" w:eastAsia="en-US" w:bidi="ar-SA"/>
        </w:rPr>
        <w:t>Kelebihan dari module sensor ini dibanding module sensor lainnya yaitu dari segi kualitas pembacaan data sensing yang lebih responsif yang memliki kecepatan dalam hal sensing objek suhu dan kelembaban, dan data yang terbaca tidak mudah terinterverensi.</w:t>
      </w:r>
    </w:p>
    <w:p w:rsidR="00D53C8F" w:rsidRPr="00D53C8F" w:rsidRDefault="00D53C8F" w:rsidP="00AA6599">
      <w:pPr>
        <w:shd w:val="clear" w:color="auto" w:fill="FFFFFF"/>
        <w:suppressAutoHyphens w:val="0"/>
        <w:spacing w:line="360" w:lineRule="auto"/>
        <w:ind w:firstLine="720"/>
        <w:jc w:val="both"/>
        <w:rPr>
          <w:rFonts w:ascii="Times New Roman" w:eastAsia="Times New Roman" w:hAnsi="Times New Roman" w:cs="Times New Roman"/>
          <w:kern w:val="0"/>
          <w:lang w:val="en-US" w:eastAsia="en-US" w:bidi="ar-SA"/>
        </w:rPr>
      </w:pPr>
      <w:proofErr w:type="gramStart"/>
      <w:r w:rsidRPr="00D53C8F">
        <w:rPr>
          <w:rFonts w:ascii="Times New Roman" w:eastAsia="Times New Roman" w:hAnsi="Times New Roman" w:cs="Times New Roman"/>
          <w:kern w:val="0"/>
          <w:lang w:val="en-US" w:eastAsia="en-US" w:bidi="ar-SA"/>
        </w:rPr>
        <w:t>Sensor DHT11 pada umumya memiliki fitur kalibrasi nilai pembacaan suhu dan kelembaban yang cukup akurat.</w:t>
      </w:r>
      <w:proofErr w:type="gramEnd"/>
      <w:r w:rsidRPr="00AA6599">
        <w:rPr>
          <w:rFonts w:ascii="Times New Roman" w:eastAsia="Times New Roman" w:hAnsi="Times New Roman" w:cs="Times New Roman"/>
          <w:kern w:val="0"/>
          <w:lang w:val="en-US" w:eastAsia="en-US" w:bidi="ar-SA"/>
        </w:rPr>
        <w:t xml:space="preserve"> </w:t>
      </w:r>
      <w:r w:rsidRPr="00D53C8F">
        <w:rPr>
          <w:rFonts w:ascii="Times New Roman" w:eastAsia="Times New Roman" w:hAnsi="Times New Roman" w:cs="Times New Roman"/>
          <w:kern w:val="0"/>
          <w:lang w:val="en-US" w:eastAsia="en-US" w:bidi="ar-SA"/>
        </w:rPr>
        <w:t xml:space="preserve">Penyimpanan data kalibrasi tersebut terdapat pada memori program OTP yang disebut juga dengan </w:t>
      </w:r>
      <w:proofErr w:type="gramStart"/>
      <w:r w:rsidRPr="00D53C8F">
        <w:rPr>
          <w:rFonts w:ascii="Times New Roman" w:eastAsia="Times New Roman" w:hAnsi="Times New Roman" w:cs="Times New Roman"/>
          <w:kern w:val="0"/>
          <w:lang w:val="en-US" w:eastAsia="en-US" w:bidi="ar-SA"/>
        </w:rPr>
        <w:t>nama</w:t>
      </w:r>
      <w:proofErr w:type="gramEnd"/>
      <w:r w:rsidRPr="00D53C8F">
        <w:rPr>
          <w:rFonts w:ascii="Times New Roman" w:eastAsia="Times New Roman" w:hAnsi="Times New Roman" w:cs="Times New Roman"/>
          <w:kern w:val="0"/>
          <w:lang w:val="en-US" w:eastAsia="en-US" w:bidi="ar-SA"/>
        </w:rPr>
        <w:t xml:space="preserve"> koefisien kalibrasi.</w:t>
      </w:r>
      <w:r w:rsidRPr="00AA6599">
        <w:rPr>
          <w:rFonts w:ascii="Times New Roman" w:eastAsia="Times New Roman" w:hAnsi="Times New Roman" w:cs="Times New Roman"/>
          <w:kern w:val="0"/>
          <w:lang w:val="en-US" w:eastAsia="en-US" w:bidi="ar-SA"/>
        </w:rPr>
        <w:t xml:space="preserve"> </w:t>
      </w:r>
      <w:r w:rsidRPr="00D53C8F">
        <w:rPr>
          <w:rFonts w:ascii="Times New Roman" w:eastAsia="Times New Roman" w:hAnsi="Times New Roman" w:cs="Times New Roman"/>
          <w:kern w:val="0"/>
          <w:lang w:val="en-US" w:eastAsia="en-US" w:bidi="ar-SA"/>
        </w:rPr>
        <w:t>Sensor ini memiliki 4 kaki pin, dan terdapat juga sensor DHT11 dengan breakout PCB yang terdapat hanya memilik 3 kaki pin seperti gambar dibawah ini</w:t>
      </w:r>
    </w:p>
    <w:p w:rsidR="00D53C8F" w:rsidRPr="00D53C8F" w:rsidRDefault="00D53C8F" w:rsidP="00AA6599">
      <w:pPr>
        <w:shd w:val="clear" w:color="auto" w:fill="FFFFFF"/>
        <w:suppressAutoHyphens w:val="0"/>
        <w:spacing w:line="360" w:lineRule="auto"/>
        <w:jc w:val="center"/>
        <w:rPr>
          <w:rFonts w:ascii="Times New Roman" w:eastAsia="Times New Roman" w:hAnsi="Times New Roman" w:cs="Times New Roman"/>
          <w:kern w:val="0"/>
          <w:lang w:val="en-US" w:eastAsia="en-US" w:bidi="ar-SA"/>
        </w:rPr>
      </w:pPr>
      <w:r w:rsidRPr="00AA6599">
        <w:rPr>
          <w:rFonts w:ascii="Times New Roman" w:eastAsia="Times New Roman" w:hAnsi="Times New Roman" w:cs="Times New Roman"/>
          <w:noProof/>
          <w:kern w:val="0"/>
          <w:lang w:val="en-US" w:eastAsia="en-US" w:bidi="ar-SA"/>
        </w:rPr>
        <w:drawing>
          <wp:inline distT="0" distB="0" distL="0" distR="0" wp14:anchorId="061BEEE5" wp14:editId="78A877BE">
            <wp:extent cx="3581400" cy="1986385"/>
            <wp:effectExtent l="0" t="0" r="0" b="0"/>
            <wp:docPr id="5" name="Picture 5" descr="Sensor 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sor DHT1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81400" cy="1986385"/>
                    </a:xfrm>
                    <a:prstGeom prst="rect">
                      <a:avLst/>
                    </a:prstGeom>
                    <a:noFill/>
                    <a:ln>
                      <a:noFill/>
                    </a:ln>
                  </pic:spPr>
                </pic:pic>
              </a:graphicData>
            </a:graphic>
          </wp:inline>
        </w:drawing>
      </w:r>
    </w:p>
    <w:p w:rsidR="00D53C8F" w:rsidRPr="00D53C8F" w:rsidRDefault="00D53C8F" w:rsidP="00AA6599">
      <w:pPr>
        <w:shd w:val="clear" w:color="auto" w:fill="FFFFFF"/>
        <w:suppressAutoHyphens w:val="0"/>
        <w:spacing w:line="360" w:lineRule="auto"/>
        <w:jc w:val="center"/>
        <w:rPr>
          <w:rFonts w:ascii="Times New Roman" w:eastAsia="Times New Roman" w:hAnsi="Times New Roman" w:cs="Times New Roman"/>
          <w:kern w:val="0"/>
          <w:lang w:val="en-US" w:eastAsia="en-US" w:bidi="ar-SA"/>
        </w:rPr>
      </w:pPr>
      <w:r w:rsidRPr="00AA6599">
        <w:rPr>
          <w:rFonts w:ascii="Times New Roman" w:eastAsia="Times New Roman" w:hAnsi="Times New Roman" w:cs="Times New Roman"/>
          <w:i/>
          <w:iCs/>
          <w:kern w:val="0"/>
          <w:lang w:val="en-US" w:eastAsia="en-US" w:bidi="ar-SA"/>
        </w:rPr>
        <w:t>Bentuk Fisik DHT11</w:t>
      </w:r>
    </w:p>
    <w:p w:rsidR="00D53C8F" w:rsidRPr="00D53C8F" w:rsidRDefault="00D53C8F" w:rsidP="00AA6599">
      <w:pPr>
        <w:shd w:val="clear" w:color="auto" w:fill="FFFFFF"/>
        <w:suppressAutoHyphens w:val="0"/>
        <w:spacing w:line="360" w:lineRule="auto"/>
        <w:rPr>
          <w:rFonts w:ascii="Times New Roman" w:eastAsia="Times New Roman" w:hAnsi="Times New Roman" w:cs="Times New Roman"/>
          <w:kern w:val="0"/>
          <w:lang w:val="en-US" w:eastAsia="en-US" w:bidi="ar-SA"/>
        </w:rPr>
      </w:pPr>
      <w:proofErr w:type="gramStart"/>
      <w:r w:rsidRPr="00AA6599">
        <w:rPr>
          <w:rFonts w:ascii="Times New Roman" w:eastAsia="Times New Roman" w:hAnsi="Times New Roman" w:cs="Times New Roman"/>
          <w:b/>
          <w:bCs/>
          <w:kern w:val="0"/>
          <w:lang w:val="en-US" w:eastAsia="en-US" w:bidi="ar-SA"/>
        </w:rPr>
        <w:t>Spesifikasi :</w:t>
      </w:r>
      <w:proofErr w:type="gramEnd"/>
    </w:p>
    <w:p w:rsidR="00D53C8F" w:rsidRPr="00D53C8F" w:rsidRDefault="00D53C8F" w:rsidP="00AA6599">
      <w:pPr>
        <w:numPr>
          <w:ilvl w:val="0"/>
          <w:numId w:val="25"/>
        </w:numPr>
        <w:shd w:val="clear" w:color="auto" w:fill="FFFFFF"/>
        <w:suppressAutoHyphens w:val="0"/>
        <w:spacing w:before="100" w:beforeAutospacing="1" w:after="100" w:afterAutospacing="1" w:line="360" w:lineRule="auto"/>
        <w:ind w:left="300"/>
        <w:rPr>
          <w:rFonts w:ascii="Times New Roman" w:eastAsia="Times New Roman" w:hAnsi="Times New Roman" w:cs="Times New Roman"/>
          <w:kern w:val="0"/>
          <w:lang w:val="en-US" w:eastAsia="en-US" w:bidi="ar-SA"/>
        </w:rPr>
      </w:pPr>
      <w:r w:rsidRPr="00D53C8F">
        <w:rPr>
          <w:rFonts w:ascii="Times New Roman" w:eastAsia="Times New Roman" w:hAnsi="Times New Roman" w:cs="Times New Roman"/>
          <w:kern w:val="0"/>
          <w:lang w:val="en-US" w:eastAsia="en-US" w:bidi="ar-SA"/>
        </w:rPr>
        <w:t>Tegangan masukan : 5 Vdc</w:t>
      </w:r>
    </w:p>
    <w:p w:rsidR="00D53C8F" w:rsidRPr="00D53C8F" w:rsidRDefault="00D53C8F" w:rsidP="00AA6599">
      <w:pPr>
        <w:numPr>
          <w:ilvl w:val="0"/>
          <w:numId w:val="25"/>
        </w:numPr>
        <w:shd w:val="clear" w:color="auto" w:fill="FFFFFF"/>
        <w:suppressAutoHyphens w:val="0"/>
        <w:spacing w:before="100" w:beforeAutospacing="1" w:after="100" w:afterAutospacing="1" w:line="360" w:lineRule="auto"/>
        <w:ind w:left="300"/>
        <w:rPr>
          <w:rFonts w:ascii="Times New Roman" w:eastAsia="Times New Roman" w:hAnsi="Times New Roman" w:cs="Times New Roman"/>
          <w:kern w:val="0"/>
          <w:lang w:val="en-US" w:eastAsia="en-US" w:bidi="ar-SA"/>
        </w:rPr>
      </w:pPr>
      <w:r w:rsidRPr="00D53C8F">
        <w:rPr>
          <w:rFonts w:ascii="Times New Roman" w:eastAsia="Times New Roman" w:hAnsi="Times New Roman" w:cs="Times New Roman"/>
          <w:kern w:val="0"/>
          <w:lang w:val="en-US" w:eastAsia="en-US" w:bidi="ar-SA"/>
        </w:rPr>
        <w:t>Rentang temperatur :0-50 ° C kesalahan ± 2 ° C</w:t>
      </w:r>
    </w:p>
    <w:p w:rsidR="00D53C8F" w:rsidRPr="00D53C8F" w:rsidRDefault="00D53C8F" w:rsidP="00AA6599">
      <w:pPr>
        <w:numPr>
          <w:ilvl w:val="0"/>
          <w:numId w:val="25"/>
        </w:numPr>
        <w:shd w:val="clear" w:color="auto" w:fill="FFFFFF"/>
        <w:suppressAutoHyphens w:val="0"/>
        <w:spacing w:before="100" w:beforeAutospacing="1" w:after="100" w:afterAutospacing="1" w:line="360" w:lineRule="auto"/>
        <w:ind w:left="300"/>
        <w:rPr>
          <w:rFonts w:ascii="Times New Roman" w:eastAsia="Times New Roman" w:hAnsi="Times New Roman" w:cs="Times New Roman"/>
          <w:kern w:val="0"/>
          <w:lang w:val="en-US" w:eastAsia="en-US" w:bidi="ar-SA"/>
        </w:rPr>
      </w:pPr>
      <w:r w:rsidRPr="00D53C8F">
        <w:rPr>
          <w:rFonts w:ascii="Times New Roman" w:eastAsia="Times New Roman" w:hAnsi="Times New Roman" w:cs="Times New Roman"/>
          <w:kern w:val="0"/>
          <w:lang w:val="en-US" w:eastAsia="en-US" w:bidi="ar-SA"/>
        </w:rPr>
        <w:t>Kelembaban :20-90% RH ± 5% RH error</w:t>
      </w:r>
    </w:p>
    <w:p w:rsidR="00D53C8F" w:rsidRPr="00AA6599" w:rsidRDefault="00D53C8F" w:rsidP="00AA6599">
      <w:pPr>
        <w:pStyle w:val="TEUnsoed-TextBodyspasi2"/>
        <w:autoSpaceDN w:val="0"/>
        <w:spacing w:line="360" w:lineRule="auto"/>
        <w:ind w:firstLine="0"/>
        <w:textAlignment w:val="baseline"/>
        <w:rPr>
          <w:rFonts w:ascii="Times New Roman" w:hAnsi="Times New Roman" w:cs="Times New Roman"/>
          <w:lang w:val="en-US"/>
        </w:rPr>
      </w:pPr>
    </w:p>
    <w:p w:rsidR="001D6A77" w:rsidRPr="00AA6599" w:rsidRDefault="003656F5" w:rsidP="00AA6599">
      <w:pPr>
        <w:pStyle w:val="TEUnsoed-TextBodyspasi2"/>
        <w:autoSpaceDN w:val="0"/>
        <w:spacing w:line="360" w:lineRule="auto"/>
        <w:ind w:firstLine="0"/>
        <w:textAlignment w:val="baseline"/>
        <w:rPr>
          <w:rFonts w:ascii="Times New Roman" w:hAnsi="Times New Roman" w:cs="Times New Roman"/>
          <w:b/>
          <w:lang w:val="en-US"/>
        </w:rPr>
      </w:pPr>
      <w:r w:rsidRPr="00AA6599">
        <w:rPr>
          <w:rFonts w:ascii="Times New Roman" w:hAnsi="Times New Roman" w:cs="Times New Roman"/>
          <w:b/>
          <w:lang w:val="en-US"/>
        </w:rPr>
        <w:t>2.3</w:t>
      </w:r>
      <w:r w:rsidR="008A0C14" w:rsidRPr="00AA6599">
        <w:rPr>
          <w:rFonts w:ascii="Times New Roman" w:hAnsi="Times New Roman" w:cs="Times New Roman"/>
          <w:b/>
          <w:lang w:val="en-US"/>
        </w:rPr>
        <w:t xml:space="preserve"> </w:t>
      </w:r>
      <w:r w:rsidR="001D6A77" w:rsidRPr="00AA6599">
        <w:rPr>
          <w:rFonts w:ascii="Times New Roman" w:hAnsi="Times New Roman" w:cs="Times New Roman"/>
          <w:b/>
          <w:lang w:val="en-US"/>
        </w:rPr>
        <w:t>Pompa air mini</w:t>
      </w:r>
    </w:p>
    <w:p w:rsidR="001D6A77" w:rsidRPr="00AA6599" w:rsidRDefault="001D6A77" w:rsidP="00AA6599">
      <w:pPr>
        <w:pStyle w:val="TEUnsoed-TextBodyspasi2"/>
        <w:autoSpaceDN w:val="0"/>
        <w:spacing w:line="360" w:lineRule="auto"/>
        <w:ind w:firstLine="0"/>
        <w:textAlignment w:val="baseline"/>
        <w:rPr>
          <w:rFonts w:ascii="Times New Roman" w:hAnsi="Times New Roman" w:cs="Times New Roman"/>
          <w:lang w:val="en-US"/>
        </w:rPr>
      </w:pPr>
      <w:r w:rsidRPr="00AA6599">
        <w:rPr>
          <w:rFonts w:ascii="Times New Roman" w:hAnsi="Times New Roman" w:cs="Times New Roman"/>
          <w:lang w:val="en-US"/>
        </w:rPr>
        <w:tab/>
        <w:t xml:space="preserve">Ketika diberi aliran listrik maka motor pada pompa air </w:t>
      </w:r>
      <w:proofErr w:type="gramStart"/>
      <w:r w:rsidRPr="00AA6599">
        <w:rPr>
          <w:rFonts w:ascii="Times New Roman" w:hAnsi="Times New Roman" w:cs="Times New Roman"/>
          <w:lang w:val="en-US"/>
        </w:rPr>
        <w:t>akan</w:t>
      </w:r>
      <w:proofErr w:type="gramEnd"/>
      <w:r w:rsidRPr="00AA6599">
        <w:rPr>
          <w:rFonts w:ascii="Times New Roman" w:hAnsi="Times New Roman" w:cs="Times New Roman"/>
          <w:lang w:val="en-US"/>
        </w:rPr>
        <w:t xml:space="preserve"> mulai bergerak, bergeraknya motor pada pompa air akan menggera</w:t>
      </w:r>
      <w:r w:rsidR="003656F5" w:rsidRPr="00AA6599">
        <w:rPr>
          <w:rFonts w:ascii="Times New Roman" w:hAnsi="Times New Roman" w:cs="Times New Roman"/>
          <w:lang w:val="en-US"/>
        </w:rPr>
        <w:t>kan valve elektromagnet yang ber</w:t>
      </w:r>
      <w:r w:rsidRPr="00AA6599">
        <w:rPr>
          <w:rFonts w:ascii="Times New Roman" w:hAnsi="Times New Roman" w:cs="Times New Roman"/>
          <w:lang w:val="en-US"/>
        </w:rPr>
        <w:t>guna menggerakan cairan yang ada pada saluran inpu</w:t>
      </w:r>
      <w:r w:rsidR="003656F5" w:rsidRPr="00AA6599">
        <w:rPr>
          <w:rFonts w:ascii="Times New Roman" w:hAnsi="Times New Roman" w:cs="Times New Roman"/>
          <w:lang w:val="en-US"/>
        </w:rPr>
        <w:t>t agar bisa keluar menuju tempa</w:t>
      </w:r>
      <w:r w:rsidRPr="00AA6599">
        <w:rPr>
          <w:rFonts w:ascii="Times New Roman" w:hAnsi="Times New Roman" w:cs="Times New Roman"/>
          <w:lang w:val="en-US"/>
        </w:rPr>
        <w:t>t yang dituju.</w:t>
      </w:r>
    </w:p>
    <w:p w:rsidR="00D64BB2" w:rsidRPr="00AA6599" w:rsidRDefault="00D64BB2" w:rsidP="00AA6599">
      <w:pPr>
        <w:pStyle w:val="Heading1"/>
        <w:tabs>
          <w:tab w:val="clear" w:pos="0"/>
        </w:tabs>
        <w:spacing w:before="240" w:line="360" w:lineRule="auto"/>
        <w:rPr>
          <w:rFonts w:ascii="Times New Roman" w:hAnsi="Times New Roman" w:cs="Times New Roman"/>
          <w:lang w:val="en-US"/>
        </w:rPr>
      </w:pPr>
      <w:bookmarkStart w:id="20" w:name="__RefHeading___Toc3783_1294106092"/>
      <w:bookmarkStart w:id="21" w:name="_Toc471502266"/>
      <w:bookmarkEnd w:id="20"/>
      <w:r w:rsidRPr="00AA6599">
        <w:rPr>
          <w:rFonts w:ascii="Times New Roman" w:hAnsi="Times New Roman" w:cs="Times New Roman"/>
        </w:rPr>
        <w:lastRenderedPageBreak/>
        <w:t>BAB III</w:t>
      </w:r>
      <w:r w:rsidRPr="00AA6599">
        <w:rPr>
          <w:rFonts w:ascii="Times New Roman" w:hAnsi="Times New Roman" w:cs="Times New Roman"/>
        </w:rPr>
        <w:br/>
        <w:t>METOD</w:t>
      </w:r>
      <w:bookmarkEnd w:id="21"/>
      <w:r w:rsidRPr="00AA6599">
        <w:rPr>
          <w:rFonts w:ascii="Times New Roman" w:hAnsi="Times New Roman" w:cs="Times New Roman"/>
          <w:lang w:val="en-US"/>
        </w:rPr>
        <w:t>OLOGI PENELITIAN</w:t>
      </w:r>
    </w:p>
    <w:p w:rsidR="00D64BB2" w:rsidRPr="00AA6599" w:rsidRDefault="00D64BB2" w:rsidP="00AA6599">
      <w:pPr>
        <w:pStyle w:val="Heading2"/>
        <w:keepLines/>
        <w:numPr>
          <w:ilvl w:val="0"/>
          <w:numId w:val="22"/>
        </w:numPr>
        <w:suppressAutoHyphens w:val="0"/>
        <w:spacing w:before="240" w:after="0" w:line="360" w:lineRule="auto"/>
        <w:ind w:hanging="720"/>
        <w:rPr>
          <w:rFonts w:ascii="Times New Roman" w:hAnsi="Times New Roman" w:cs="Times New Roman"/>
        </w:rPr>
      </w:pPr>
      <w:bookmarkStart w:id="22" w:name="_Toc402736039"/>
      <w:bookmarkStart w:id="23" w:name="_Toc402736466"/>
      <w:bookmarkStart w:id="24" w:name="_Toc471502267"/>
      <w:r w:rsidRPr="00AA6599">
        <w:rPr>
          <w:rFonts w:ascii="Times New Roman" w:hAnsi="Times New Roman" w:cs="Times New Roman"/>
        </w:rPr>
        <w:t>Tempat dan Waktu</w:t>
      </w:r>
      <w:bookmarkEnd w:id="22"/>
      <w:bookmarkEnd w:id="23"/>
      <w:bookmarkEnd w:id="24"/>
    </w:p>
    <w:p w:rsidR="00D64BB2" w:rsidRPr="00AA6599" w:rsidRDefault="00D64BB2" w:rsidP="00AA6599">
      <w:pPr>
        <w:pStyle w:val="ListParagraph"/>
        <w:spacing w:before="240"/>
        <w:ind w:left="426"/>
        <w:jc w:val="both"/>
        <w:rPr>
          <w:rFonts w:ascii="Times New Roman" w:hAnsi="Times New Roman" w:cs="Times New Roman"/>
          <w:sz w:val="24"/>
          <w:szCs w:val="24"/>
        </w:rPr>
      </w:pPr>
      <w:r w:rsidRPr="00AA6599">
        <w:rPr>
          <w:rFonts w:ascii="Times New Roman" w:hAnsi="Times New Roman" w:cs="Times New Roman"/>
          <w:sz w:val="24"/>
          <w:szCs w:val="24"/>
        </w:rPr>
        <w:t>1.</w:t>
      </w:r>
      <w:r w:rsidRPr="00AA6599">
        <w:rPr>
          <w:rFonts w:ascii="Times New Roman" w:hAnsi="Times New Roman" w:cs="Times New Roman"/>
          <w:sz w:val="24"/>
          <w:szCs w:val="24"/>
        </w:rPr>
        <w:tab/>
        <w:t>Tempat</w:t>
      </w:r>
    </w:p>
    <w:p w:rsidR="00D64BB2" w:rsidRPr="00AA6599" w:rsidRDefault="00D64BB2" w:rsidP="00AA6599">
      <w:pPr>
        <w:pStyle w:val="ListParagraph"/>
        <w:spacing w:before="240"/>
        <w:ind w:left="709"/>
        <w:jc w:val="both"/>
        <w:rPr>
          <w:rFonts w:ascii="Times New Roman" w:hAnsi="Times New Roman" w:cs="Times New Roman"/>
          <w:sz w:val="24"/>
          <w:szCs w:val="24"/>
          <w:lang w:val="id-ID"/>
        </w:rPr>
      </w:pPr>
      <w:proofErr w:type="gramStart"/>
      <w:r w:rsidRPr="00AA6599">
        <w:rPr>
          <w:rFonts w:ascii="Times New Roman" w:hAnsi="Times New Roman" w:cs="Times New Roman"/>
          <w:sz w:val="24"/>
          <w:szCs w:val="24"/>
        </w:rPr>
        <w:t>Penelitian</w:t>
      </w:r>
      <w:r w:rsidRPr="00AA6599">
        <w:rPr>
          <w:rFonts w:ascii="Times New Roman" w:hAnsi="Times New Roman" w:cs="Times New Roman"/>
          <w:sz w:val="24"/>
          <w:szCs w:val="24"/>
        </w:rPr>
        <w:t xml:space="preserve"> ini dilaksanakan di </w:t>
      </w:r>
      <w:r w:rsidRPr="00AA6599">
        <w:rPr>
          <w:rFonts w:ascii="Times New Roman" w:hAnsi="Times New Roman" w:cs="Times New Roman"/>
          <w:sz w:val="24"/>
          <w:szCs w:val="24"/>
        </w:rPr>
        <w:t>Kampus Teknik Unsoed</w:t>
      </w:r>
      <w:r w:rsidRPr="00AA6599">
        <w:rPr>
          <w:rFonts w:ascii="Times New Roman" w:hAnsi="Times New Roman" w:cs="Times New Roman"/>
          <w:sz w:val="24"/>
          <w:szCs w:val="24"/>
          <w:lang w:val="id-ID"/>
        </w:rPr>
        <w:t>.</w:t>
      </w:r>
      <w:proofErr w:type="gramEnd"/>
    </w:p>
    <w:p w:rsidR="00D64BB2" w:rsidRPr="00AA6599" w:rsidRDefault="00D64BB2" w:rsidP="00AA6599">
      <w:pPr>
        <w:pStyle w:val="ListParagraph"/>
        <w:spacing w:before="240"/>
        <w:ind w:left="426"/>
        <w:jc w:val="both"/>
        <w:rPr>
          <w:rFonts w:ascii="Times New Roman" w:hAnsi="Times New Roman" w:cs="Times New Roman"/>
          <w:sz w:val="24"/>
          <w:szCs w:val="24"/>
        </w:rPr>
      </w:pPr>
      <w:r w:rsidRPr="00AA6599">
        <w:rPr>
          <w:rFonts w:ascii="Times New Roman" w:hAnsi="Times New Roman" w:cs="Times New Roman"/>
          <w:sz w:val="24"/>
          <w:szCs w:val="24"/>
        </w:rPr>
        <w:t>2.</w:t>
      </w:r>
      <w:r w:rsidRPr="00AA6599">
        <w:rPr>
          <w:rFonts w:ascii="Times New Roman" w:hAnsi="Times New Roman" w:cs="Times New Roman"/>
          <w:sz w:val="24"/>
          <w:szCs w:val="24"/>
        </w:rPr>
        <w:tab/>
        <w:t>Waktu</w:t>
      </w:r>
    </w:p>
    <w:p w:rsidR="00D64BB2" w:rsidRPr="00AA6599" w:rsidRDefault="00D64BB2" w:rsidP="00AA6599">
      <w:pPr>
        <w:pStyle w:val="ListParagraph"/>
        <w:spacing w:before="240"/>
        <w:ind w:left="709"/>
        <w:jc w:val="both"/>
        <w:rPr>
          <w:rFonts w:ascii="Times New Roman" w:hAnsi="Times New Roman" w:cs="Times New Roman"/>
          <w:sz w:val="24"/>
          <w:szCs w:val="24"/>
          <w:lang w:val="id-ID"/>
        </w:rPr>
      </w:pPr>
      <w:proofErr w:type="gramStart"/>
      <w:r w:rsidRPr="00AA6599">
        <w:rPr>
          <w:rFonts w:ascii="Times New Roman" w:hAnsi="Times New Roman" w:cs="Times New Roman"/>
          <w:sz w:val="24"/>
          <w:szCs w:val="24"/>
        </w:rPr>
        <w:t>Penelitian</w:t>
      </w:r>
      <w:r w:rsidRPr="00AA6599">
        <w:rPr>
          <w:rFonts w:ascii="Times New Roman" w:hAnsi="Times New Roman" w:cs="Times New Roman"/>
          <w:sz w:val="24"/>
          <w:szCs w:val="24"/>
        </w:rPr>
        <w:t xml:space="preserve"> ini dilaksanakan </w:t>
      </w:r>
      <w:r w:rsidRPr="00AA6599">
        <w:rPr>
          <w:rFonts w:ascii="Times New Roman" w:hAnsi="Times New Roman" w:cs="Times New Roman"/>
          <w:sz w:val="24"/>
          <w:szCs w:val="24"/>
        </w:rPr>
        <w:t>selama perkuliahan MK Proyek Keteknikan</w:t>
      </w:r>
      <w:r w:rsidRPr="00AA6599">
        <w:rPr>
          <w:rFonts w:ascii="Times New Roman" w:hAnsi="Times New Roman" w:cs="Times New Roman"/>
          <w:sz w:val="24"/>
          <w:szCs w:val="24"/>
          <w:lang w:val="id-ID"/>
        </w:rPr>
        <w:t>.</w:t>
      </w:r>
      <w:proofErr w:type="gramEnd"/>
    </w:p>
    <w:p w:rsidR="00D64BB2" w:rsidRPr="00AA6599" w:rsidRDefault="00D64BB2" w:rsidP="00AA6599">
      <w:pPr>
        <w:pStyle w:val="Heading2"/>
        <w:keepLines/>
        <w:numPr>
          <w:ilvl w:val="0"/>
          <w:numId w:val="23"/>
        </w:numPr>
        <w:suppressAutoHyphens w:val="0"/>
        <w:spacing w:before="240" w:after="0" w:line="360" w:lineRule="auto"/>
        <w:ind w:hanging="720"/>
        <w:rPr>
          <w:rFonts w:ascii="Times New Roman" w:hAnsi="Times New Roman" w:cs="Times New Roman"/>
        </w:rPr>
      </w:pPr>
      <w:bookmarkStart w:id="25" w:name="_Toc402736040"/>
      <w:bookmarkStart w:id="26" w:name="_Toc402736467"/>
      <w:bookmarkStart w:id="27" w:name="_Toc471502268"/>
      <w:r w:rsidRPr="00AA6599">
        <w:rPr>
          <w:rFonts w:ascii="Times New Roman" w:hAnsi="Times New Roman" w:cs="Times New Roman"/>
        </w:rPr>
        <w:t>Aspek Yang Dikaji</w:t>
      </w:r>
      <w:bookmarkEnd w:id="25"/>
      <w:bookmarkEnd w:id="26"/>
      <w:bookmarkEnd w:id="27"/>
    </w:p>
    <w:p w:rsidR="00D64BB2" w:rsidRPr="00AA6599" w:rsidRDefault="00D64BB2" w:rsidP="00AA6599">
      <w:pPr>
        <w:pStyle w:val="ListParagraph"/>
        <w:spacing w:before="240"/>
        <w:ind w:left="426" w:firstLine="360"/>
        <w:jc w:val="both"/>
        <w:rPr>
          <w:rFonts w:ascii="Times New Roman" w:hAnsi="Times New Roman" w:cs="Times New Roman"/>
          <w:sz w:val="24"/>
          <w:szCs w:val="24"/>
        </w:rPr>
      </w:pPr>
      <w:r w:rsidRPr="00AA6599">
        <w:rPr>
          <w:rFonts w:ascii="Times New Roman" w:hAnsi="Times New Roman" w:cs="Times New Roman"/>
          <w:sz w:val="24"/>
          <w:szCs w:val="24"/>
        </w:rPr>
        <w:t xml:space="preserve">Aspek </w:t>
      </w:r>
      <w:proofErr w:type="gramStart"/>
      <w:r w:rsidRPr="00AA6599">
        <w:rPr>
          <w:rFonts w:ascii="Times New Roman" w:hAnsi="Times New Roman" w:cs="Times New Roman"/>
          <w:sz w:val="24"/>
          <w:szCs w:val="24"/>
        </w:rPr>
        <w:t>yang  akan</w:t>
      </w:r>
      <w:proofErr w:type="gramEnd"/>
      <w:r w:rsidRPr="00AA6599">
        <w:rPr>
          <w:rFonts w:ascii="Times New Roman" w:hAnsi="Times New Roman" w:cs="Times New Roman"/>
          <w:sz w:val="24"/>
          <w:szCs w:val="24"/>
        </w:rPr>
        <w:t xml:space="preserve"> dipelajari selama kegiatan </w:t>
      </w:r>
      <w:r w:rsidRPr="00AA6599">
        <w:rPr>
          <w:rFonts w:ascii="Times New Roman" w:hAnsi="Times New Roman" w:cs="Times New Roman"/>
          <w:sz w:val="24"/>
          <w:szCs w:val="24"/>
        </w:rPr>
        <w:t>penelitian</w:t>
      </w:r>
      <w:r w:rsidRPr="00AA6599">
        <w:rPr>
          <w:rFonts w:ascii="Times New Roman" w:hAnsi="Times New Roman" w:cs="Times New Roman"/>
          <w:sz w:val="24"/>
          <w:szCs w:val="24"/>
        </w:rPr>
        <w:t xml:space="preserve"> ini adalah sebagai berikut :</w:t>
      </w:r>
    </w:p>
    <w:p w:rsidR="00D64BB2" w:rsidRPr="00AA6599" w:rsidRDefault="00D64BB2" w:rsidP="00AA6599">
      <w:pPr>
        <w:pStyle w:val="ListParagraph"/>
        <w:numPr>
          <w:ilvl w:val="0"/>
          <w:numId w:val="20"/>
        </w:numPr>
        <w:spacing w:before="240"/>
        <w:ind w:left="426" w:firstLine="0"/>
        <w:jc w:val="both"/>
        <w:rPr>
          <w:rFonts w:ascii="Times New Roman" w:hAnsi="Times New Roman" w:cs="Times New Roman"/>
          <w:sz w:val="24"/>
          <w:szCs w:val="24"/>
        </w:rPr>
      </w:pPr>
      <w:r w:rsidRPr="00AA6599">
        <w:rPr>
          <w:rFonts w:ascii="Times New Roman" w:hAnsi="Times New Roman" w:cs="Times New Roman"/>
          <w:sz w:val="24"/>
          <w:szCs w:val="24"/>
        </w:rPr>
        <w:t>Aspek umum</w:t>
      </w:r>
    </w:p>
    <w:p w:rsidR="00D64BB2" w:rsidRPr="00AA6599" w:rsidRDefault="00D64BB2" w:rsidP="00AA6599">
      <w:pPr>
        <w:pStyle w:val="ListParagraph"/>
        <w:spacing w:before="240"/>
        <w:ind w:left="426" w:firstLine="283"/>
        <w:jc w:val="both"/>
        <w:rPr>
          <w:rFonts w:ascii="Times New Roman" w:hAnsi="Times New Roman" w:cs="Times New Roman"/>
          <w:sz w:val="24"/>
          <w:szCs w:val="24"/>
        </w:rPr>
      </w:pPr>
      <w:proofErr w:type="gramStart"/>
      <w:r w:rsidRPr="00AA6599">
        <w:rPr>
          <w:rFonts w:ascii="Times New Roman" w:hAnsi="Times New Roman" w:cs="Times New Roman"/>
          <w:color w:val="000000"/>
          <w:sz w:val="24"/>
          <w:szCs w:val="24"/>
        </w:rPr>
        <w:t>Pada aspek ini yan</w:t>
      </w:r>
      <w:r w:rsidRPr="00AA6599">
        <w:rPr>
          <w:rFonts w:ascii="Times New Roman" w:hAnsi="Times New Roman" w:cs="Times New Roman"/>
          <w:color w:val="000000"/>
          <w:sz w:val="24"/>
          <w:szCs w:val="24"/>
        </w:rPr>
        <w:t>g dikaji yaitu mengenai system kendali otomatis berbasis arduino</w:t>
      </w:r>
      <w:r w:rsidRPr="00AA6599">
        <w:rPr>
          <w:rFonts w:ascii="Times New Roman" w:hAnsi="Times New Roman" w:cs="Times New Roman"/>
          <w:sz w:val="24"/>
          <w:szCs w:val="24"/>
        </w:rPr>
        <w:t>.</w:t>
      </w:r>
      <w:proofErr w:type="gramEnd"/>
    </w:p>
    <w:p w:rsidR="00D64BB2" w:rsidRPr="00AA6599" w:rsidRDefault="00D64BB2" w:rsidP="00AA6599">
      <w:pPr>
        <w:pStyle w:val="ListParagraph"/>
        <w:numPr>
          <w:ilvl w:val="0"/>
          <w:numId w:val="20"/>
        </w:numPr>
        <w:spacing w:before="240"/>
        <w:ind w:left="426" w:firstLine="0"/>
        <w:jc w:val="both"/>
        <w:rPr>
          <w:rFonts w:ascii="Times New Roman" w:hAnsi="Times New Roman" w:cs="Times New Roman"/>
          <w:sz w:val="24"/>
          <w:szCs w:val="24"/>
        </w:rPr>
      </w:pPr>
      <w:r w:rsidRPr="00AA6599">
        <w:rPr>
          <w:rFonts w:ascii="Times New Roman" w:hAnsi="Times New Roman" w:cs="Times New Roman"/>
          <w:sz w:val="24"/>
          <w:szCs w:val="24"/>
        </w:rPr>
        <w:t>Aspek Khusus</w:t>
      </w:r>
    </w:p>
    <w:p w:rsidR="00D64BB2" w:rsidRPr="00AA6599" w:rsidRDefault="00D64BB2" w:rsidP="00AA6599">
      <w:pPr>
        <w:pStyle w:val="ListParagraph"/>
        <w:spacing w:before="240"/>
        <w:ind w:left="426" w:firstLine="283"/>
        <w:jc w:val="both"/>
        <w:rPr>
          <w:rFonts w:ascii="Times New Roman" w:hAnsi="Times New Roman" w:cs="Times New Roman"/>
          <w:bCs/>
          <w:color w:val="000000"/>
          <w:sz w:val="24"/>
          <w:szCs w:val="24"/>
          <w:lang w:val="id-ID"/>
        </w:rPr>
      </w:pPr>
      <w:r w:rsidRPr="00AA6599">
        <w:rPr>
          <w:rFonts w:ascii="Times New Roman" w:hAnsi="Times New Roman" w:cs="Times New Roman"/>
          <w:color w:val="000000"/>
          <w:sz w:val="24"/>
          <w:szCs w:val="24"/>
        </w:rPr>
        <w:t xml:space="preserve">Pada aspek ini yang dipelajari yaitu </w:t>
      </w:r>
      <w:proofErr w:type="gramStart"/>
      <w:r w:rsidRPr="00AA6599">
        <w:rPr>
          <w:rFonts w:ascii="Times New Roman" w:hAnsi="Times New Roman" w:cs="Times New Roman"/>
          <w:color w:val="000000"/>
          <w:sz w:val="24"/>
          <w:szCs w:val="24"/>
        </w:rPr>
        <w:t xml:space="preserve">mengenai  </w:t>
      </w:r>
      <w:r w:rsidRPr="00AA6599">
        <w:rPr>
          <w:rFonts w:ascii="Times New Roman" w:hAnsi="Times New Roman" w:cs="Times New Roman"/>
          <w:color w:val="000000"/>
          <w:sz w:val="24"/>
          <w:szCs w:val="24"/>
        </w:rPr>
        <w:t>system</w:t>
      </w:r>
      <w:proofErr w:type="gramEnd"/>
      <w:r w:rsidRPr="00AA6599">
        <w:rPr>
          <w:rFonts w:ascii="Times New Roman" w:hAnsi="Times New Roman" w:cs="Times New Roman"/>
          <w:color w:val="000000"/>
          <w:sz w:val="24"/>
          <w:szCs w:val="24"/>
        </w:rPr>
        <w:t xml:space="preserve"> penyiraman otomatis dengan mikrokontroller arduino dan input dari sensor DHT11</w:t>
      </w:r>
      <w:r w:rsidRPr="00AA6599">
        <w:rPr>
          <w:rFonts w:ascii="Times New Roman" w:hAnsi="Times New Roman" w:cs="Times New Roman"/>
          <w:bCs/>
          <w:color w:val="000000"/>
          <w:sz w:val="24"/>
          <w:szCs w:val="24"/>
          <w:lang w:val="id-ID"/>
        </w:rPr>
        <w:t>.</w:t>
      </w:r>
    </w:p>
    <w:p w:rsidR="00D64BB2" w:rsidRPr="00AA6599" w:rsidRDefault="00D64BB2" w:rsidP="00AA6599">
      <w:pPr>
        <w:pStyle w:val="Heading2"/>
        <w:keepLines/>
        <w:numPr>
          <w:ilvl w:val="0"/>
          <w:numId w:val="24"/>
        </w:numPr>
        <w:suppressAutoHyphens w:val="0"/>
        <w:spacing w:before="240" w:after="0" w:line="360" w:lineRule="auto"/>
        <w:ind w:hanging="720"/>
        <w:rPr>
          <w:rFonts w:ascii="Times New Roman" w:hAnsi="Times New Roman" w:cs="Times New Roman"/>
        </w:rPr>
      </w:pPr>
      <w:bookmarkStart w:id="28" w:name="_Toc402736041"/>
      <w:bookmarkStart w:id="29" w:name="_Toc402736468"/>
      <w:bookmarkStart w:id="30" w:name="_Toc471502269"/>
      <w:r w:rsidRPr="00AA6599">
        <w:rPr>
          <w:rFonts w:ascii="Times New Roman" w:hAnsi="Times New Roman" w:cs="Times New Roman"/>
        </w:rPr>
        <w:t xml:space="preserve">Metodologi Pelaksanaan </w:t>
      </w:r>
      <w:bookmarkEnd w:id="28"/>
      <w:bookmarkEnd w:id="29"/>
      <w:bookmarkEnd w:id="30"/>
      <w:r w:rsidR="00B679E0">
        <w:rPr>
          <w:rFonts w:ascii="Times New Roman" w:hAnsi="Times New Roman" w:cs="Times New Roman"/>
          <w:lang w:val="en-US"/>
        </w:rPr>
        <w:t>Penelitian</w:t>
      </w:r>
    </w:p>
    <w:p w:rsidR="00D64BB2" w:rsidRPr="00AA6599" w:rsidRDefault="00D64BB2" w:rsidP="00AA6599">
      <w:pPr>
        <w:pStyle w:val="ListParagraph"/>
        <w:spacing w:before="240"/>
        <w:ind w:left="0" w:firstLine="709"/>
        <w:jc w:val="both"/>
        <w:rPr>
          <w:rFonts w:ascii="Times New Roman" w:hAnsi="Times New Roman" w:cs="Times New Roman"/>
          <w:sz w:val="24"/>
          <w:szCs w:val="24"/>
        </w:rPr>
      </w:pPr>
      <w:r w:rsidRPr="00AA6599">
        <w:rPr>
          <w:rFonts w:ascii="Times New Roman" w:hAnsi="Times New Roman" w:cs="Times New Roman"/>
          <w:sz w:val="24"/>
          <w:szCs w:val="24"/>
        </w:rPr>
        <w:t>Metode yang digunakan untuk mengumpulka</w:t>
      </w:r>
      <w:r w:rsidRPr="00AA6599">
        <w:rPr>
          <w:rFonts w:ascii="Times New Roman" w:hAnsi="Times New Roman" w:cs="Times New Roman"/>
          <w:sz w:val="24"/>
          <w:szCs w:val="24"/>
        </w:rPr>
        <w:t xml:space="preserve">n data dalam penelitian </w:t>
      </w:r>
      <w:r w:rsidRPr="00AA6599">
        <w:rPr>
          <w:rFonts w:ascii="Times New Roman" w:hAnsi="Times New Roman" w:cs="Times New Roman"/>
          <w:sz w:val="24"/>
          <w:szCs w:val="24"/>
        </w:rPr>
        <w:t xml:space="preserve">ini </w:t>
      </w:r>
      <w:proofErr w:type="gramStart"/>
      <w:r w:rsidRPr="00AA6599">
        <w:rPr>
          <w:rFonts w:ascii="Times New Roman" w:hAnsi="Times New Roman" w:cs="Times New Roman"/>
          <w:sz w:val="24"/>
          <w:szCs w:val="24"/>
        </w:rPr>
        <w:t>adalah :</w:t>
      </w:r>
      <w:proofErr w:type="gramEnd"/>
    </w:p>
    <w:p w:rsidR="00D64BB2" w:rsidRPr="00AA6599" w:rsidRDefault="00D64BB2" w:rsidP="00AA6599">
      <w:pPr>
        <w:pStyle w:val="ListParagraph"/>
        <w:numPr>
          <w:ilvl w:val="0"/>
          <w:numId w:val="21"/>
        </w:numPr>
        <w:spacing w:before="240"/>
        <w:ind w:left="426" w:firstLine="0"/>
        <w:jc w:val="both"/>
        <w:rPr>
          <w:rFonts w:ascii="Times New Roman" w:hAnsi="Times New Roman" w:cs="Times New Roman"/>
          <w:sz w:val="24"/>
          <w:szCs w:val="24"/>
        </w:rPr>
      </w:pPr>
      <w:r w:rsidRPr="00AA6599">
        <w:rPr>
          <w:rFonts w:ascii="Times New Roman" w:hAnsi="Times New Roman" w:cs="Times New Roman"/>
          <w:sz w:val="24"/>
          <w:szCs w:val="24"/>
        </w:rPr>
        <w:t>Metode observasi dan praktek langsung</w:t>
      </w:r>
    </w:p>
    <w:p w:rsidR="00D64BB2" w:rsidRPr="00AA6599" w:rsidRDefault="00D64BB2" w:rsidP="00AA6599">
      <w:pPr>
        <w:pStyle w:val="ListParagraph"/>
        <w:spacing w:before="240"/>
        <w:ind w:left="426" w:firstLine="283"/>
        <w:jc w:val="both"/>
        <w:rPr>
          <w:rFonts w:ascii="Times New Roman" w:hAnsi="Times New Roman" w:cs="Times New Roman"/>
          <w:sz w:val="24"/>
          <w:szCs w:val="24"/>
        </w:rPr>
      </w:pPr>
      <w:r w:rsidRPr="00AA6599">
        <w:rPr>
          <w:rFonts w:ascii="Times New Roman" w:hAnsi="Times New Roman" w:cs="Times New Roman"/>
          <w:sz w:val="24"/>
          <w:szCs w:val="24"/>
        </w:rPr>
        <w:t>Dilaksanakan dengan melaku</w:t>
      </w:r>
      <w:r w:rsidRPr="00AA6599">
        <w:rPr>
          <w:rFonts w:ascii="Times New Roman" w:hAnsi="Times New Roman" w:cs="Times New Roman"/>
          <w:sz w:val="24"/>
          <w:szCs w:val="24"/>
        </w:rPr>
        <w:t>kan pengamatan secara langsung pada penelitian-penelitian sebelumnya dengan topic yang mirip</w:t>
      </w:r>
    </w:p>
    <w:p w:rsidR="00D64BB2" w:rsidRPr="00AA6599" w:rsidRDefault="00D64BB2" w:rsidP="00AA6599">
      <w:pPr>
        <w:pStyle w:val="ListParagraph"/>
        <w:numPr>
          <w:ilvl w:val="0"/>
          <w:numId w:val="21"/>
        </w:numPr>
        <w:spacing w:before="240"/>
        <w:ind w:left="426" w:firstLine="0"/>
        <w:jc w:val="both"/>
        <w:rPr>
          <w:rFonts w:ascii="Times New Roman" w:hAnsi="Times New Roman" w:cs="Times New Roman"/>
          <w:sz w:val="24"/>
          <w:szCs w:val="24"/>
        </w:rPr>
      </w:pPr>
      <w:r w:rsidRPr="00AA6599">
        <w:rPr>
          <w:rFonts w:ascii="Times New Roman" w:hAnsi="Times New Roman" w:cs="Times New Roman"/>
          <w:sz w:val="24"/>
          <w:szCs w:val="24"/>
        </w:rPr>
        <w:t>Metode wawancara</w:t>
      </w:r>
    </w:p>
    <w:p w:rsidR="00D64BB2" w:rsidRDefault="00D64BB2" w:rsidP="00AA6599">
      <w:pPr>
        <w:pStyle w:val="ListParagraph"/>
        <w:spacing w:before="240"/>
        <w:ind w:left="426" w:firstLine="283"/>
        <w:jc w:val="both"/>
        <w:rPr>
          <w:rFonts w:ascii="Times New Roman" w:hAnsi="Times New Roman" w:cs="Times New Roman"/>
          <w:sz w:val="24"/>
          <w:szCs w:val="24"/>
        </w:rPr>
      </w:pPr>
      <w:proofErr w:type="gramStart"/>
      <w:r w:rsidRPr="00AA6599">
        <w:rPr>
          <w:rFonts w:ascii="Times New Roman" w:hAnsi="Times New Roman" w:cs="Times New Roman"/>
          <w:sz w:val="24"/>
          <w:szCs w:val="24"/>
        </w:rPr>
        <w:t xml:space="preserve">Dilakukan dengan mengumpulkan informasi, konsultasi secara lisan dengan </w:t>
      </w:r>
      <w:r w:rsidR="00850413" w:rsidRPr="00AA6599">
        <w:rPr>
          <w:rFonts w:ascii="Times New Roman" w:hAnsi="Times New Roman" w:cs="Times New Roman"/>
          <w:sz w:val="24"/>
          <w:szCs w:val="24"/>
        </w:rPr>
        <w:t>sumber yang dianggap mampu</w:t>
      </w:r>
      <w:r w:rsidRPr="00AA6599">
        <w:rPr>
          <w:rFonts w:ascii="Times New Roman" w:hAnsi="Times New Roman" w:cs="Times New Roman"/>
          <w:sz w:val="24"/>
          <w:szCs w:val="24"/>
        </w:rPr>
        <w:t xml:space="preserve"> sebagai data pelengkap dan perbandingan serta mencari alternative penyelesaian masalah.</w:t>
      </w:r>
      <w:proofErr w:type="gramEnd"/>
    </w:p>
    <w:p w:rsidR="00AA6599" w:rsidRPr="00AA6599" w:rsidRDefault="00AA6599" w:rsidP="00AA6599">
      <w:pPr>
        <w:pStyle w:val="ListParagraph"/>
        <w:spacing w:before="240"/>
        <w:ind w:left="426" w:firstLine="283"/>
        <w:jc w:val="both"/>
        <w:rPr>
          <w:rFonts w:ascii="Times New Roman" w:hAnsi="Times New Roman" w:cs="Times New Roman"/>
          <w:sz w:val="24"/>
          <w:szCs w:val="24"/>
        </w:rPr>
      </w:pPr>
    </w:p>
    <w:p w:rsidR="00D64BB2" w:rsidRPr="00AA6599" w:rsidRDefault="00D64BB2" w:rsidP="00AA6599">
      <w:pPr>
        <w:pStyle w:val="ListParagraph"/>
        <w:numPr>
          <w:ilvl w:val="0"/>
          <w:numId w:val="21"/>
        </w:numPr>
        <w:spacing w:before="240"/>
        <w:ind w:left="426" w:firstLine="0"/>
        <w:jc w:val="both"/>
        <w:rPr>
          <w:rFonts w:ascii="Times New Roman" w:hAnsi="Times New Roman" w:cs="Times New Roman"/>
          <w:sz w:val="24"/>
          <w:szCs w:val="24"/>
        </w:rPr>
      </w:pPr>
      <w:r w:rsidRPr="00AA6599">
        <w:rPr>
          <w:rFonts w:ascii="Times New Roman" w:hAnsi="Times New Roman" w:cs="Times New Roman"/>
          <w:sz w:val="24"/>
          <w:szCs w:val="24"/>
        </w:rPr>
        <w:lastRenderedPageBreak/>
        <w:t>Metode pengambilan data</w:t>
      </w:r>
    </w:p>
    <w:p w:rsidR="00D64BB2" w:rsidRPr="00AA6599" w:rsidRDefault="00D64BB2" w:rsidP="00AA6599">
      <w:pPr>
        <w:pStyle w:val="ListParagraph"/>
        <w:spacing w:before="240"/>
        <w:ind w:left="426" w:firstLine="283"/>
        <w:jc w:val="both"/>
        <w:rPr>
          <w:rFonts w:ascii="Times New Roman" w:hAnsi="Times New Roman" w:cs="Times New Roman"/>
          <w:sz w:val="24"/>
          <w:szCs w:val="24"/>
        </w:rPr>
      </w:pPr>
      <w:proofErr w:type="gramStart"/>
      <w:r w:rsidRPr="00AA6599">
        <w:rPr>
          <w:rFonts w:ascii="Times New Roman" w:hAnsi="Times New Roman" w:cs="Times New Roman"/>
          <w:sz w:val="24"/>
          <w:szCs w:val="24"/>
        </w:rPr>
        <w:t>Metode pengambilan data, yakni dilakukan dengan menggunakan data tertulis untuk mengetahui dan sebagai bahan analisis.</w:t>
      </w:r>
      <w:proofErr w:type="gramEnd"/>
    </w:p>
    <w:p w:rsidR="00D64BB2" w:rsidRPr="00AA6599" w:rsidRDefault="00D64BB2" w:rsidP="00AA6599">
      <w:pPr>
        <w:pStyle w:val="ListParagraph"/>
        <w:numPr>
          <w:ilvl w:val="0"/>
          <w:numId w:val="21"/>
        </w:numPr>
        <w:spacing w:before="240"/>
        <w:ind w:left="426" w:firstLine="0"/>
        <w:jc w:val="both"/>
        <w:rPr>
          <w:rFonts w:ascii="Times New Roman" w:hAnsi="Times New Roman" w:cs="Times New Roman"/>
          <w:sz w:val="24"/>
          <w:szCs w:val="24"/>
        </w:rPr>
      </w:pPr>
      <w:r w:rsidRPr="00AA6599">
        <w:rPr>
          <w:rFonts w:ascii="Times New Roman" w:hAnsi="Times New Roman" w:cs="Times New Roman"/>
          <w:sz w:val="24"/>
          <w:szCs w:val="24"/>
        </w:rPr>
        <w:t>Metode studi pustaka</w:t>
      </w:r>
    </w:p>
    <w:p w:rsidR="00D64BB2" w:rsidRPr="00AA6599" w:rsidRDefault="00D64BB2" w:rsidP="00AA6599">
      <w:pPr>
        <w:pStyle w:val="ListParagraph"/>
        <w:spacing w:before="240"/>
        <w:ind w:left="426" w:firstLine="283"/>
        <w:jc w:val="both"/>
        <w:rPr>
          <w:rFonts w:ascii="Times New Roman" w:hAnsi="Times New Roman" w:cs="Times New Roman"/>
          <w:sz w:val="24"/>
          <w:szCs w:val="24"/>
        </w:rPr>
      </w:pPr>
      <w:proofErr w:type="gramStart"/>
      <w:r w:rsidRPr="00AA6599">
        <w:rPr>
          <w:rFonts w:ascii="Times New Roman" w:hAnsi="Times New Roman" w:cs="Times New Roman"/>
          <w:sz w:val="24"/>
          <w:szCs w:val="24"/>
        </w:rPr>
        <w:t>Berupa pengumpulan literatur dan pendapat dari para ahli sebagai data pelengkap.</w:t>
      </w:r>
      <w:proofErr w:type="gramEnd"/>
    </w:p>
    <w:p w:rsidR="006746B5" w:rsidRPr="00AA6599" w:rsidRDefault="006746B5" w:rsidP="00AA6599">
      <w:pPr>
        <w:pStyle w:val="TEUnsoed-TextBodyspasi2"/>
        <w:spacing w:line="360" w:lineRule="auto"/>
        <w:rPr>
          <w:rFonts w:ascii="Times New Roman" w:hAnsi="Times New Roman" w:cs="Times New Roman"/>
        </w:rPr>
      </w:pPr>
    </w:p>
    <w:p w:rsidR="006746B5" w:rsidRPr="00AA6599" w:rsidRDefault="006746B5" w:rsidP="00AA6599">
      <w:pPr>
        <w:spacing w:line="360" w:lineRule="auto"/>
        <w:rPr>
          <w:rFonts w:ascii="Times New Roman" w:hAnsi="Times New Roman" w:cs="Times New Roman"/>
        </w:rPr>
        <w:sectPr w:rsidR="006746B5" w:rsidRPr="00AA6599">
          <w:headerReference w:type="even" r:id="rId89"/>
          <w:headerReference w:type="default" r:id="rId90"/>
          <w:footerReference w:type="even" r:id="rId91"/>
          <w:footerReference w:type="default" r:id="rId92"/>
          <w:headerReference w:type="first" r:id="rId93"/>
          <w:footerReference w:type="first" r:id="rId94"/>
          <w:pgSz w:w="11906" w:h="16838"/>
          <w:pgMar w:top="2267" w:right="1701" w:bottom="1701" w:left="2268" w:header="1417" w:footer="720" w:gutter="0"/>
          <w:cols w:space="720"/>
          <w:titlePg/>
          <w:docGrid w:linePitch="312" w:charSpace="-6145"/>
        </w:sectPr>
      </w:pPr>
    </w:p>
    <w:p w:rsidR="006746B5" w:rsidRPr="00AA6599" w:rsidRDefault="00F902A0" w:rsidP="00AA6599">
      <w:pPr>
        <w:pStyle w:val="Heading1"/>
        <w:tabs>
          <w:tab w:val="clear" w:pos="0"/>
        </w:tabs>
        <w:spacing w:line="360" w:lineRule="auto"/>
        <w:rPr>
          <w:rFonts w:ascii="Times New Roman" w:hAnsi="Times New Roman" w:cs="Times New Roman"/>
          <w:lang w:val="en-US"/>
        </w:rPr>
      </w:pPr>
      <w:bookmarkStart w:id="31" w:name="__RefHeading__195_1696878657"/>
      <w:bookmarkEnd w:id="31"/>
      <w:r w:rsidRPr="00AA6599">
        <w:rPr>
          <w:rFonts w:ascii="Times New Roman" w:hAnsi="Times New Roman" w:cs="Times New Roman"/>
        </w:rPr>
        <w:lastRenderedPageBreak/>
        <w:t>DAFTAR PUSTAK</w:t>
      </w:r>
      <w:r w:rsidR="00AA6599">
        <w:rPr>
          <w:rFonts w:ascii="Times New Roman" w:hAnsi="Times New Roman" w:cs="Times New Roman"/>
          <w:lang w:val="en-US"/>
        </w:rPr>
        <w:t>AXXXXX</w:t>
      </w:r>
    </w:p>
    <w:p w:rsidR="00F902A0" w:rsidRPr="00AA6599" w:rsidRDefault="00F902A0" w:rsidP="00AA6599">
      <w:pPr>
        <w:pStyle w:val="TEUnsoed-TextBodyspasi2"/>
        <w:spacing w:line="360" w:lineRule="auto"/>
        <w:ind w:firstLine="0"/>
        <w:rPr>
          <w:rFonts w:ascii="Times New Roman" w:hAnsi="Times New Roman" w:cs="Times New Roman"/>
          <w:lang w:val="en-US"/>
        </w:rPr>
      </w:pPr>
    </w:p>
    <w:p w:rsidR="00F902A0" w:rsidRDefault="00F902A0" w:rsidP="00AA6599">
      <w:pPr>
        <w:pStyle w:val="TEUnsoed-TextBodyspasi2"/>
        <w:spacing w:line="360" w:lineRule="auto"/>
        <w:ind w:firstLine="0"/>
        <w:rPr>
          <w:rFonts w:ascii="Times New Roman" w:hAnsi="Times New Roman" w:cs="Times New Roman"/>
          <w:lang w:val="en-US"/>
        </w:rPr>
      </w:pPr>
      <w:proofErr w:type="gramStart"/>
      <w:r w:rsidRPr="00AA6599">
        <w:rPr>
          <w:rFonts w:ascii="Times New Roman" w:hAnsi="Times New Roman" w:cs="Times New Roman"/>
          <w:lang w:val="en-US"/>
        </w:rPr>
        <w:t>Admin.2014.”</w:t>
      </w:r>
      <w:proofErr w:type="gramEnd"/>
      <w:r w:rsidRPr="00AA6599">
        <w:rPr>
          <w:rFonts w:ascii="Times New Roman" w:hAnsi="Times New Roman" w:cs="Times New Roman"/>
          <w:lang w:val="en-US"/>
        </w:rPr>
        <w:t>Arduino</w:t>
      </w:r>
      <w:hyperlink r:id="rId95" w:history="1">
        <w:r w:rsidR="0079693C" w:rsidRPr="005F5EA8">
          <w:rPr>
            <w:rStyle w:val="Hyperlink"/>
            <w:rFonts w:ascii="Times New Roman" w:hAnsi="Times New Roman" w:cs="Times New Roman"/>
            <w:lang w:val="en-US"/>
          </w:rPr>
          <w:t>http://www.wikipedia.co.id/arduino</w:t>
        </w:r>
      </w:hyperlink>
    </w:p>
    <w:p w:rsidR="0079693C" w:rsidRDefault="0079693C" w:rsidP="00AA6599">
      <w:pPr>
        <w:pStyle w:val="TEUnsoed-TextBodyspasi2"/>
        <w:spacing w:line="360" w:lineRule="auto"/>
        <w:ind w:firstLine="0"/>
        <w:rPr>
          <w:rFonts w:ascii="Times New Roman" w:hAnsi="Times New Roman" w:cs="Times New Roman"/>
          <w:lang w:val="en-US"/>
        </w:rPr>
      </w:pPr>
      <w:r>
        <w:rPr>
          <w:rFonts w:ascii="Times New Roman" w:hAnsi="Times New Roman" w:cs="Times New Roman"/>
          <w:lang w:val="en-US"/>
        </w:rPr>
        <w:t>???????</w:t>
      </w:r>
    </w:p>
    <w:p w:rsidR="0079693C" w:rsidRDefault="0079693C" w:rsidP="00AA6599">
      <w:pPr>
        <w:pStyle w:val="TEUnsoed-TextBodyspasi2"/>
        <w:spacing w:line="360" w:lineRule="auto"/>
        <w:ind w:firstLine="0"/>
        <w:rPr>
          <w:rFonts w:ascii="Times New Roman" w:hAnsi="Times New Roman" w:cs="Times New Roman"/>
          <w:lang w:val="en-US"/>
        </w:rPr>
      </w:pPr>
      <w:r>
        <w:rPr>
          <w:rFonts w:ascii="Times New Roman" w:hAnsi="Times New Roman" w:cs="Times New Roman"/>
          <w:lang w:val="en-US"/>
        </w:rPr>
        <w:t>?????</w:t>
      </w:r>
    </w:p>
    <w:p w:rsidR="0079693C" w:rsidRPr="00AA6599" w:rsidRDefault="0079693C" w:rsidP="00AA6599">
      <w:pPr>
        <w:pStyle w:val="TEUnsoed-TextBodyspasi2"/>
        <w:spacing w:line="360" w:lineRule="auto"/>
        <w:ind w:firstLine="0"/>
        <w:rPr>
          <w:rFonts w:ascii="Times New Roman" w:hAnsi="Times New Roman" w:cs="Times New Roman"/>
          <w:lang w:val="en-US"/>
        </w:rPr>
        <w:sectPr w:rsidR="0079693C" w:rsidRPr="00AA6599">
          <w:headerReference w:type="even" r:id="rId96"/>
          <w:headerReference w:type="default" r:id="rId97"/>
          <w:footerReference w:type="even" r:id="rId98"/>
          <w:footerReference w:type="default" r:id="rId99"/>
          <w:headerReference w:type="first" r:id="rId100"/>
          <w:footerReference w:type="first" r:id="rId101"/>
          <w:pgSz w:w="11906" w:h="16838"/>
          <w:pgMar w:top="2268" w:right="1701" w:bottom="1700" w:left="2268" w:header="720" w:footer="850" w:gutter="0"/>
          <w:cols w:space="720"/>
          <w:docGrid w:linePitch="312" w:charSpace="-6145"/>
        </w:sectPr>
      </w:pPr>
      <w:r>
        <w:rPr>
          <w:rFonts w:ascii="Times New Roman" w:hAnsi="Times New Roman" w:cs="Times New Roman"/>
          <w:lang w:val="en-US"/>
        </w:rPr>
        <w:t>??????</w:t>
      </w:r>
    </w:p>
    <w:p w:rsidR="006746B5" w:rsidRPr="00AA6599" w:rsidRDefault="006746B5" w:rsidP="00AA6599">
      <w:pPr>
        <w:pStyle w:val="BodyText"/>
        <w:spacing w:line="360" w:lineRule="auto"/>
        <w:ind w:firstLine="0"/>
        <w:rPr>
          <w:rFonts w:ascii="Times New Roman" w:hAnsi="Times New Roman" w:cs="Times New Roman"/>
          <w:lang w:val="en-US"/>
        </w:rPr>
      </w:pPr>
    </w:p>
    <w:p w:rsidR="006746B5" w:rsidRPr="00AA6599" w:rsidRDefault="006746B5" w:rsidP="00AA6599">
      <w:pPr>
        <w:spacing w:line="360" w:lineRule="auto"/>
        <w:rPr>
          <w:rFonts w:ascii="Times New Roman" w:hAnsi="Times New Roman" w:cs="Times New Roman"/>
          <w:lang w:val="en-US"/>
        </w:rPr>
        <w:sectPr w:rsidR="006746B5" w:rsidRPr="00AA6599">
          <w:type w:val="continuous"/>
          <w:pgSz w:w="11906" w:h="16838"/>
          <w:pgMar w:top="2267" w:right="1701" w:bottom="1701" w:left="2268" w:header="1417" w:footer="720" w:gutter="0"/>
          <w:cols w:space="720"/>
          <w:titlePg/>
          <w:docGrid w:linePitch="312" w:charSpace="-6145"/>
        </w:sectPr>
      </w:pPr>
    </w:p>
    <w:p w:rsidR="006746B5" w:rsidRPr="00AA6599" w:rsidRDefault="006746B5" w:rsidP="00AA6599">
      <w:pPr>
        <w:pStyle w:val="Heading1"/>
        <w:tabs>
          <w:tab w:val="clear" w:pos="0"/>
        </w:tabs>
        <w:spacing w:line="360" w:lineRule="auto"/>
        <w:jc w:val="left"/>
        <w:rPr>
          <w:rFonts w:ascii="Times New Roman" w:hAnsi="Times New Roman" w:cs="Times New Roman"/>
          <w:lang w:val="en-US"/>
        </w:rPr>
      </w:pPr>
      <w:bookmarkStart w:id="32" w:name="__RefHeading__197_1696878657"/>
      <w:bookmarkEnd w:id="32"/>
    </w:p>
    <w:sectPr w:rsidR="006746B5" w:rsidRPr="00AA6599">
      <w:headerReference w:type="even" r:id="rId102"/>
      <w:headerReference w:type="default" r:id="rId103"/>
      <w:footerReference w:type="even" r:id="rId104"/>
      <w:footerReference w:type="default" r:id="rId105"/>
      <w:headerReference w:type="first" r:id="rId106"/>
      <w:footerReference w:type="first" r:id="rId107"/>
      <w:pgSz w:w="11906" w:h="16838"/>
      <w:pgMar w:top="2267" w:right="1701" w:bottom="1701" w:left="2268" w:header="1417" w:footer="720" w:gutter="0"/>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339" w:rsidRDefault="007B5339">
      <w:r>
        <w:separator/>
      </w:r>
    </w:p>
  </w:endnote>
  <w:endnote w:type="continuationSeparator" w:id="0">
    <w:p w:rsidR="007B5339" w:rsidRDefault="007B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FreeSans">
    <w:altName w:val="Times New Roman"/>
    <w:charset w:val="00"/>
    <w:family w:val="auto"/>
    <w:pitch w:val="variable"/>
  </w:font>
  <w:font w:name="Droid Sans Fallback">
    <w:charset w:val="00"/>
    <w:family w:val="auto"/>
    <w:pitch w:val="variable"/>
  </w:font>
  <w:font w:name="Liberation Mono">
    <w:altName w:val="Courier New"/>
    <w:charset w:val="00"/>
    <w:family w:val="modern"/>
    <w:pitch w:val="fixed"/>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vi</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vii</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iii</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xii</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B679E0">
      <w:rPr>
        <w:noProof/>
      </w:rPr>
      <w:t>xiii</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B679E0">
      <w:rPr>
        <w:noProof/>
      </w:rPr>
      <w:t>xiv</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B679E0">
      <w:rPr>
        <w:noProof/>
      </w:rPr>
      <w:t>xv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B679E0">
      <w:rPr>
        <w:noProof/>
      </w:rPr>
      <w:t>xvi</w:t>
    </w:r>
    <w: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w:instrText>
    </w:r>
    <w:r>
      <w:fldChar w:fldCharType="separate"/>
    </w:r>
    <w:r w:rsidR="00B679E0">
      <w:rPr>
        <w:noProof/>
      </w:rPr>
      <w:t>17</w:t>
    </w:r>
    <w: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w:instrText>
    </w:r>
    <w:r>
      <w:fldChar w:fldCharType="separate"/>
    </w:r>
    <w:r w:rsidR="00B679E0">
      <w:rPr>
        <w:noProof/>
      </w:rPr>
      <w:t>29</w:t>
    </w:r>
    <w: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w:instrText>
    </w:r>
    <w:r>
      <w:fldChar w:fldCharType="separate"/>
    </w:r>
    <w:r w:rsidR="00B679E0">
      <w:rPr>
        <w:noProof/>
      </w:rPr>
      <w:t>30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iv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Footer"/>
      <w:jc w:val="center"/>
    </w:pPr>
    <w:r>
      <w:fldChar w:fldCharType="begin"/>
    </w:r>
    <w:r>
      <w:instrText xml:space="preserve"> PAGE \* roman </w:instrText>
    </w:r>
    <w:r>
      <w:fldChar w:fldCharType="separate"/>
    </w:r>
    <w:r w:rsidR="009821B7">
      <w:rPr>
        <w:noProof/>
      </w:rPr>
      <w:t>v</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339" w:rsidRDefault="007B5339">
      <w:r>
        <w:separator/>
      </w:r>
    </w:p>
  </w:footnote>
  <w:footnote w:type="continuationSeparator" w:id="0">
    <w:p w:rsidR="007B5339" w:rsidRDefault="007B5339">
      <w:r>
        <w:continuationSeparator/>
      </w:r>
    </w:p>
  </w:footnote>
  <w:footnote w:id="1">
    <w:p w:rsidR="003B18ED" w:rsidRPr="00AA6599" w:rsidRDefault="003B18ED" w:rsidP="00AA6599">
      <w:pPr>
        <w:pStyle w:val="FootnoteText"/>
        <w:ind w:left="0"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Header"/>
      <w:jc w:val="right"/>
    </w:pPr>
    <w:r>
      <w:fldChar w:fldCharType="begin"/>
    </w:r>
    <w:r>
      <w:instrText xml:space="preserve"> PAGE </w:instrText>
    </w:r>
    <w:r>
      <w:fldChar w:fldCharType="separate"/>
    </w:r>
    <w:r w:rsidR="009821B7">
      <w:rPr>
        <w:noProof/>
      </w:rPr>
      <w:t>ix</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Header"/>
      <w:jc w:val="right"/>
    </w:pPr>
    <w:r>
      <w:fldChar w:fldCharType="begin"/>
    </w:r>
    <w:r>
      <w:instrText xml:space="preserve"> PAGE </w:instrText>
    </w:r>
    <w:r>
      <w:fldChar w:fldCharType="separate"/>
    </w:r>
    <w:r w:rsidR="00B679E0">
      <w:rPr>
        <w:noProof/>
      </w:rPr>
      <w:t>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pPr>
      <w:pStyle w:val="Header"/>
      <w:jc w:val="right"/>
    </w:pPr>
    <w:r>
      <w:fldChar w:fldCharType="begin"/>
    </w:r>
    <w:r>
      <w:instrText xml:space="preserve"> PAGE </w:instrText>
    </w:r>
    <w:r>
      <w:fldChar w:fldCharType="separate"/>
    </w:r>
    <w:r>
      <w:rPr>
        <w:noProof/>
      </w:rPr>
      <w:t>24</w:t>
    </w:r>
    <w: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8ED" w:rsidRDefault="003B18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BAB %1"/>
      <w:lvlJc w:val="left"/>
      <w:pPr>
        <w:tabs>
          <w:tab w:val="num" w:pos="0"/>
        </w:tabs>
        <w:ind w:left="0" w:firstLine="0"/>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Numbering 1"/>
    <w:lvl w:ilvl="0">
      <w:start w:val="1"/>
      <w:numFmt w:val="decimal"/>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1250F9C"/>
    <w:multiLevelType w:val="hybridMultilevel"/>
    <w:tmpl w:val="31E81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AC7C1A"/>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nsid w:val="082A55D8"/>
    <w:multiLevelType w:val="hybridMultilevel"/>
    <w:tmpl w:val="882A1AA8"/>
    <w:lvl w:ilvl="0" w:tplc="E1424EB8">
      <w:start w:val="3"/>
      <w:numFmt w:val="decimal"/>
      <w:lvlText w:val="%1.2"/>
      <w:lvlJc w:val="left"/>
      <w:pPr>
        <w:ind w:left="720" w:hanging="360"/>
      </w:pPr>
      <w:rPr>
        <w:rFonts w:asciiTheme="majorBidi" w:hAnsiTheme="majorBidi" w:cstheme="majorBid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AA0B33"/>
    <w:multiLevelType w:val="multilevel"/>
    <w:tmpl w:val="446E8530"/>
    <w:lvl w:ilvl="0">
      <w:start w:val="1"/>
      <w:numFmt w:val="decimal"/>
      <w:lvlText w:val="%1."/>
      <w:lvlJc w:val="left"/>
      <w:pPr>
        <w:ind w:left="0" w:firstLine="0"/>
      </w:pPr>
      <w:rPr>
        <w:rFonts w:hint="default"/>
      </w:rPr>
    </w:lvl>
    <w:lvl w:ilvl="1">
      <w:start w:val="2"/>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0">
    <w:nsid w:val="1C616FB6"/>
    <w:multiLevelType w:val="multilevel"/>
    <w:tmpl w:val="DE40EA40"/>
    <w:lvl w:ilvl="0">
      <w:start w:val="3"/>
      <w:numFmt w:val="decimal"/>
      <w:lvlText w:val="%1."/>
      <w:lvlJc w:val="left"/>
      <w:pPr>
        <w:ind w:left="0" w:firstLine="0"/>
      </w:pPr>
      <w:rPr>
        <w:rFonts w:hint="default"/>
      </w:rPr>
    </w:lvl>
    <w:lvl w:ilvl="1">
      <w:start w:val="2"/>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nsid w:val="215D2B2D"/>
    <w:multiLevelType w:val="multilevel"/>
    <w:tmpl w:val="C0088F32"/>
    <w:numStyleLink w:val="WW8Num3"/>
  </w:abstractNum>
  <w:abstractNum w:abstractNumId="12">
    <w:nsid w:val="39F24932"/>
    <w:multiLevelType w:val="multilevel"/>
    <w:tmpl w:val="883AC3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FD45F91"/>
    <w:multiLevelType w:val="hybridMultilevel"/>
    <w:tmpl w:val="9470F600"/>
    <w:lvl w:ilvl="0" w:tplc="1348024E">
      <w:start w:val="3"/>
      <w:numFmt w:val="decimal"/>
      <w:lvlText w:val="%1.1"/>
      <w:lvlJc w:val="left"/>
      <w:pPr>
        <w:ind w:left="720" w:hanging="360"/>
      </w:pPr>
      <w:rPr>
        <w:rFonts w:ascii="Cambria" w:hAnsi="Cambria"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37DEA"/>
    <w:multiLevelType w:val="multilevel"/>
    <w:tmpl w:val="C0088F32"/>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A6845E9"/>
    <w:multiLevelType w:val="multilevel"/>
    <w:tmpl w:val="A2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7E0EAD"/>
    <w:multiLevelType w:val="hybridMultilevel"/>
    <w:tmpl w:val="B760845C"/>
    <w:lvl w:ilvl="0" w:tplc="43428DF6">
      <w:start w:val="3"/>
      <w:numFmt w:val="decimal"/>
      <w:lvlText w:val="%1.3"/>
      <w:lvlJc w:val="left"/>
      <w:pPr>
        <w:ind w:left="720" w:hanging="360"/>
      </w:pPr>
      <w:rPr>
        <w:rFonts w:asciiTheme="majorBidi" w:hAnsiTheme="majorBidi" w:cstheme="majorBidi"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90B21"/>
    <w:multiLevelType w:val="multilevel"/>
    <w:tmpl w:val="7DAE0BA8"/>
    <w:lvl w:ilvl="0">
      <w:start w:val="1"/>
      <w:numFmt w:val="decimal"/>
      <w:lvlText w:val="%1."/>
      <w:lvlJc w:val="left"/>
      <w:pPr>
        <w:ind w:left="0" w:firstLine="0"/>
      </w:pPr>
      <w:rPr>
        <w:rFonts w:hint="default"/>
      </w:rPr>
    </w:lvl>
    <w:lvl w:ilvl="1">
      <w:start w:val="2"/>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8">
    <w:nsid w:val="5E0E0D05"/>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nsid w:val="630A364E"/>
    <w:multiLevelType w:val="hybridMultilevel"/>
    <w:tmpl w:val="1060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F74818"/>
    <w:multiLevelType w:val="multilevel"/>
    <w:tmpl w:val="66B23B7C"/>
    <w:lvl w:ilvl="0">
      <w:start w:val="4"/>
      <w:numFmt w:val="decimal"/>
      <w:lvlText w:val="%1."/>
      <w:lvlJc w:val="left"/>
      <w:pPr>
        <w:ind w:left="0" w:firstLine="0"/>
      </w:pPr>
      <w:rPr>
        <w:rFonts w:hint="default"/>
      </w:rPr>
    </w:lvl>
    <w:lvl w:ilvl="1">
      <w:start w:val="2"/>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1">
    <w:nsid w:val="6EE81191"/>
    <w:multiLevelType w:val="multilevel"/>
    <w:tmpl w:val="883AC3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74507359"/>
    <w:multiLevelType w:val="multilevel"/>
    <w:tmpl w:val="883AC3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7821535C"/>
    <w:multiLevelType w:val="hybridMultilevel"/>
    <w:tmpl w:val="7660B9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4"/>
    <w:lvlOverride w:ilvl="0">
      <w:startOverride w:val="1"/>
    </w:lvlOverride>
  </w:num>
  <w:num w:numId="9">
    <w:abstractNumId w:val="12"/>
  </w:num>
  <w:num w:numId="10">
    <w:abstractNumId w:val="17"/>
  </w:num>
  <w:num w:numId="11">
    <w:abstractNumId w:val="20"/>
  </w:num>
  <w:num w:numId="12">
    <w:abstractNumId w:val="21"/>
  </w:num>
  <w:num w:numId="13">
    <w:abstractNumId w:val="9"/>
  </w:num>
  <w:num w:numId="14">
    <w:abstractNumId w:val="10"/>
  </w:num>
  <w:num w:numId="15">
    <w:abstractNumId w:val="6"/>
  </w:num>
  <w:num w:numId="16">
    <w:abstractNumId w:val="23"/>
  </w:num>
  <w:num w:numId="17">
    <w:abstractNumId w:val="11"/>
  </w:num>
  <w:num w:numId="18">
    <w:abstractNumId w:val="19"/>
  </w:num>
  <w:num w:numId="19">
    <w:abstractNumId w:val="22"/>
  </w:num>
  <w:num w:numId="20">
    <w:abstractNumId w:val="7"/>
  </w:num>
  <w:num w:numId="21">
    <w:abstractNumId w:val="18"/>
  </w:num>
  <w:num w:numId="22">
    <w:abstractNumId w:val="13"/>
  </w:num>
  <w:num w:numId="23">
    <w:abstractNumId w:val="8"/>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13"/>
    <w:rsid w:val="0004242D"/>
    <w:rsid w:val="000614C8"/>
    <w:rsid w:val="000E446E"/>
    <w:rsid w:val="0017413F"/>
    <w:rsid w:val="001745A4"/>
    <w:rsid w:val="001D6A77"/>
    <w:rsid w:val="00231EE9"/>
    <w:rsid w:val="003006C8"/>
    <w:rsid w:val="00300EF0"/>
    <w:rsid w:val="00314C86"/>
    <w:rsid w:val="003656F5"/>
    <w:rsid w:val="00390655"/>
    <w:rsid w:val="003A3A0A"/>
    <w:rsid w:val="003B18ED"/>
    <w:rsid w:val="003B37CE"/>
    <w:rsid w:val="003B5C28"/>
    <w:rsid w:val="003C4CA6"/>
    <w:rsid w:val="003D641F"/>
    <w:rsid w:val="00541E7D"/>
    <w:rsid w:val="006052EF"/>
    <w:rsid w:val="006300AE"/>
    <w:rsid w:val="00655E54"/>
    <w:rsid w:val="006746B5"/>
    <w:rsid w:val="006837A8"/>
    <w:rsid w:val="006B38CB"/>
    <w:rsid w:val="006E1190"/>
    <w:rsid w:val="006E6F9A"/>
    <w:rsid w:val="00755FDF"/>
    <w:rsid w:val="0079693C"/>
    <w:rsid w:val="007A6241"/>
    <w:rsid w:val="007B5339"/>
    <w:rsid w:val="0082029E"/>
    <w:rsid w:val="0084063D"/>
    <w:rsid w:val="00850413"/>
    <w:rsid w:val="00892601"/>
    <w:rsid w:val="008A0C14"/>
    <w:rsid w:val="008C164E"/>
    <w:rsid w:val="00964DC8"/>
    <w:rsid w:val="009821B7"/>
    <w:rsid w:val="009828FB"/>
    <w:rsid w:val="00997770"/>
    <w:rsid w:val="00A14B9E"/>
    <w:rsid w:val="00A431CA"/>
    <w:rsid w:val="00A62734"/>
    <w:rsid w:val="00A87513"/>
    <w:rsid w:val="00A90D9C"/>
    <w:rsid w:val="00AA6599"/>
    <w:rsid w:val="00B56065"/>
    <w:rsid w:val="00B679E0"/>
    <w:rsid w:val="00C24D53"/>
    <w:rsid w:val="00CB66AD"/>
    <w:rsid w:val="00D04CCF"/>
    <w:rsid w:val="00D377DB"/>
    <w:rsid w:val="00D53C8F"/>
    <w:rsid w:val="00D64BB2"/>
    <w:rsid w:val="00DB4C24"/>
    <w:rsid w:val="00DC16B6"/>
    <w:rsid w:val="00E94994"/>
    <w:rsid w:val="00EE02C2"/>
    <w:rsid w:val="00F01376"/>
    <w:rsid w:val="00F05815"/>
    <w:rsid w:val="00F902A0"/>
    <w:rsid w:val="00FA3BBB"/>
    <w:rsid w:val="00FB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qFormat/>
    <w:pPr>
      <w:tabs>
        <w:tab w:val="num" w:pos="0"/>
      </w:tabs>
      <w:spacing w:before="238" w:after="357"/>
      <w:jc w:val="center"/>
      <w:outlineLvl w:val="0"/>
    </w:pPr>
    <w:rPr>
      <w:b/>
      <w:kern w:val="0"/>
      <w:szCs w:val="36"/>
    </w:rPr>
  </w:style>
  <w:style w:type="paragraph" w:styleId="Heading2">
    <w:name w:val="heading 2"/>
    <w:basedOn w:val="Heading"/>
    <w:next w:val="TEUnsoed-TextBodyspasi2"/>
    <w:qFormat/>
    <w:pPr>
      <w:tabs>
        <w:tab w:val="num" w:pos="0"/>
      </w:tabs>
      <w:spacing w:before="198" w:after="119"/>
      <w:ind w:left="576" w:hanging="576"/>
      <w:outlineLvl w:val="1"/>
    </w:pPr>
    <w:rPr>
      <w:b/>
      <w:szCs w:val="32"/>
    </w:rPr>
  </w:style>
  <w:style w:type="paragraph" w:styleId="Heading3">
    <w:name w:val="heading 3"/>
    <w:basedOn w:val="Heading"/>
    <w:next w:val="TEUnsoed-TextBodyspasi2"/>
    <w:qFormat/>
    <w:pPr>
      <w:tabs>
        <w:tab w:val="num" w:pos="0"/>
      </w:tabs>
      <w:spacing w:before="113" w:after="119"/>
      <w:ind w:left="720" w:hanging="720"/>
      <w:outlineLvl w:val="2"/>
    </w:pPr>
    <w:rPr>
      <w:b/>
      <w:color w:val="000000"/>
    </w:rPr>
  </w:style>
  <w:style w:type="paragraph" w:styleId="Heading4">
    <w:name w:val="heading 4"/>
    <w:basedOn w:val="Heading"/>
    <w:next w:val="TEUnsoed-TextBodyspasi2"/>
    <w:qFormat/>
    <w:pPr>
      <w:tabs>
        <w:tab w:val="num" w:pos="864"/>
      </w:tabs>
      <w:spacing w:before="120"/>
      <w:ind w:left="864" w:hanging="864"/>
      <w:outlineLvl w:val="3"/>
    </w:pPr>
    <w:rPr>
      <w:b/>
      <w:iCs/>
      <w:color w:val="000000"/>
      <w:szCs w:val="27"/>
    </w:rPr>
  </w:style>
  <w:style w:type="paragraph" w:styleId="Heading5">
    <w:name w:val="heading 5"/>
    <w:basedOn w:val="Heading"/>
    <w:next w:val="TEUnsoed-Title"/>
    <w:qFormat/>
    <w:pPr>
      <w:tabs>
        <w:tab w:val="num" w:pos="1008"/>
      </w:tabs>
      <w:spacing w:before="120" w:after="60"/>
      <w:ind w:left="1008" w:hanging="1008"/>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styleId="List">
    <w:name w:val="List"/>
    <w:basedOn w:val="BodyText"/>
    <w:autoRedefine/>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qFormat/>
    <w:pPr>
      <w:jc w:val="center"/>
    </w:pPr>
    <w:rPr>
      <w:b/>
      <w:sz w:val="28"/>
      <w:szCs w:val="56"/>
    </w:rPr>
  </w:style>
  <w:style w:type="paragraph" w:styleId="Subtitle">
    <w:name w:val="Subtitle"/>
    <w:basedOn w:val="Heading"/>
    <w:qFormat/>
    <w:pPr>
      <w:spacing w:before="0" w:after="0"/>
      <w:jc w:val="center"/>
    </w:pPr>
    <w:rPr>
      <w:sz w:val="28"/>
      <w:szCs w:val="36"/>
    </w:rPr>
  </w:style>
  <w:style w:type="paragraph" w:styleId="TOC1">
    <w:name w:val="toc 1"/>
    <w:basedOn w:val="Index"/>
    <w:pPr>
      <w:tabs>
        <w:tab w:val="right" w:leader="dot" w:pos="9638"/>
      </w:tabs>
      <w:spacing w:before="142"/>
    </w:pPr>
  </w:style>
  <w:style w:type="paragraph" w:styleId="Footer">
    <w:name w:val="footer"/>
    <w:basedOn w:val="Normal"/>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pPr>
      <w:tabs>
        <w:tab w:val="right" w:pos="850"/>
        <w:tab w:val="right" w:leader="dot" w:pos="9355"/>
      </w:tabs>
      <w:spacing w:before="85" w:after="28"/>
      <w:ind w:left="850" w:hanging="567"/>
    </w:pPr>
  </w:style>
  <w:style w:type="paragraph" w:styleId="TOC3">
    <w:name w:val="toc 3"/>
    <w:basedOn w:val="Index"/>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tabs>
        <w:tab w:val="clear" w:pos="0"/>
      </w:tabs>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tabs>
        <w:tab w:val="clear" w:pos="0"/>
        <w:tab w:val="num" w:pos="283"/>
      </w:tabs>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styleId="BalloonText">
    <w:name w:val="Balloon Text"/>
    <w:basedOn w:val="Normal"/>
    <w:link w:val="BalloonTextChar"/>
    <w:uiPriority w:val="99"/>
    <w:semiHidden/>
    <w:unhideWhenUsed/>
    <w:rsid w:val="007A6241"/>
    <w:rPr>
      <w:rFonts w:ascii="Tahoma" w:hAnsi="Tahoma" w:cs="Mangal"/>
      <w:sz w:val="16"/>
      <w:szCs w:val="14"/>
    </w:rPr>
  </w:style>
  <w:style w:type="character" w:customStyle="1" w:styleId="BalloonTextChar">
    <w:name w:val="Balloon Text Char"/>
    <w:basedOn w:val="DefaultParagraphFont"/>
    <w:link w:val="BalloonText"/>
    <w:uiPriority w:val="99"/>
    <w:semiHidden/>
    <w:rsid w:val="007A6241"/>
    <w:rPr>
      <w:rFonts w:ascii="Tahoma" w:eastAsia="DejaVu Sans" w:hAnsi="Tahoma" w:cs="Mangal"/>
      <w:kern w:val="1"/>
      <w:sz w:val="16"/>
      <w:szCs w:val="14"/>
      <w:lang w:val="id-ID" w:eastAsia="zh-CN" w:bidi="hi-IN"/>
    </w:rPr>
  </w:style>
  <w:style w:type="numbering" w:customStyle="1" w:styleId="WW8Num3">
    <w:name w:val="WW8Num3"/>
    <w:basedOn w:val="NoList"/>
    <w:rsid w:val="00231EE9"/>
    <w:pPr>
      <w:numPr>
        <w:numId w:val="7"/>
      </w:numPr>
    </w:pPr>
  </w:style>
  <w:style w:type="character" w:customStyle="1" w:styleId="fontstyle01">
    <w:name w:val="fontstyle01"/>
    <w:basedOn w:val="DefaultParagraphFont"/>
    <w:rsid w:val="006E6F9A"/>
    <w:rPr>
      <w:rFonts w:ascii="TimesNewRomanPS-BoldItalicMT" w:hAnsi="TimesNewRomanPS-BoldItalicMT" w:hint="default"/>
      <w:b/>
      <w:bCs/>
      <w:i/>
      <w:iCs/>
      <w:color w:val="000000"/>
      <w:sz w:val="20"/>
      <w:szCs w:val="20"/>
    </w:rPr>
  </w:style>
  <w:style w:type="character" w:customStyle="1" w:styleId="fontstyle21">
    <w:name w:val="fontstyle21"/>
    <w:basedOn w:val="DefaultParagraphFont"/>
    <w:rsid w:val="006E6F9A"/>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D64BB2"/>
    <w:pPr>
      <w:suppressAutoHyphens w:val="0"/>
      <w:spacing w:line="360"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semiHidden/>
    <w:unhideWhenUsed/>
    <w:rsid w:val="00CB66AD"/>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D53C8F"/>
    <w:rPr>
      <w:b/>
      <w:bCs/>
    </w:rPr>
  </w:style>
  <w:style w:type="character" w:styleId="Emphasis">
    <w:name w:val="Emphasis"/>
    <w:basedOn w:val="DefaultParagraphFont"/>
    <w:uiPriority w:val="20"/>
    <w:qFormat/>
    <w:rsid w:val="00D53C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qFormat/>
    <w:pPr>
      <w:tabs>
        <w:tab w:val="num" w:pos="0"/>
      </w:tabs>
      <w:spacing w:before="238" w:after="357"/>
      <w:jc w:val="center"/>
      <w:outlineLvl w:val="0"/>
    </w:pPr>
    <w:rPr>
      <w:b/>
      <w:kern w:val="0"/>
      <w:szCs w:val="36"/>
    </w:rPr>
  </w:style>
  <w:style w:type="paragraph" w:styleId="Heading2">
    <w:name w:val="heading 2"/>
    <w:basedOn w:val="Heading"/>
    <w:next w:val="TEUnsoed-TextBodyspasi2"/>
    <w:qFormat/>
    <w:pPr>
      <w:tabs>
        <w:tab w:val="num" w:pos="0"/>
      </w:tabs>
      <w:spacing w:before="198" w:after="119"/>
      <w:ind w:left="576" w:hanging="576"/>
      <w:outlineLvl w:val="1"/>
    </w:pPr>
    <w:rPr>
      <w:b/>
      <w:szCs w:val="32"/>
    </w:rPr>
  </w:style>
  <w:style w:type="paragraph" w:styleId="Heading3">
    <w:name w:val="heading 3"/>
    <w:basedOn w:val="Heading"/>
    <w:next w:val="TEUnsoed-TextBodyspasi2"/>
    <w:qFormat/>
    <w:pPr>
      <w:tabs>
        <w:tab w:val="num" w:pos="0"/>
      </w:tabs>
      <w:spacing w:before="113" w:after="119"/>
      <w:ind w:left="720" w:hanging="720"/>
      <w:outlineLvl w:val="2"/>
    </w:pPr>
    <w:rPr>
      <w:b/>
      <w:color w:val="000000"/>
    </w:rPr>
  </w:style>
  <w:style w:type="paragraph" w:styleId="Heading4">
    <w:name w:val="heading 4"/>
    <w:basedOn w:val="Heading"/>
    <w:next w:val="TEUnsoed-TextBodyspasi2"/>
    <w:qFormat/>
    <w:pPr>
      <w:tabs>
        <w:tab w:val="num" w:pos="864"/>
      </w:tabs>
      <w:spacing w:before="120"/>
      <w:ind w:left="864" w:hanging="864"/>
      <w:outlineLvl w:val="3"/>
    </w:pPr>
    <w:rPr>
      <w:b/>
      <w:iCs/>
      <w:color w:val="000000"/>
      <w:szCs w:val="27"/>
    </w:rPr>
  </w:style>
  <w:style w:type="paragraph" w:styleId="Heading5">
    <w:name w:val="heading 5"/>
    <w:basedOn w:val="Heading"/>
    <w:next w:val="TEUnsoed-Title"/>
    <w:qFormat/>
    <w:pPr>
      <w:tabs>
        <w:tab w:val="num" w:pos="1008"/>
      </w:tabs>
      <w:spacing w:before="120" w:after="60"/>
      <w:ind w:left="1008" w:hanging="1008"/>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pPr>
      <w:spacing w:line="480" w:lineRule="auto"/>
      <w:ind w:firstLine="850"/>
      <w:jc w:val="both"/>
    </w:pPr>
  </w:style>
  <w:style w:type="paragraph" w:styleId="List">
    <w:name w:val="List"/>
    <w:basedOn w:val="BodyText"/>
    <w:autoRedefine/>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qFormat/>
    <w:pPr>
      <w:jc w:val="center"/>
    </w:pPr>
    <w:rPr>
      <w:b/>
      <w:sz w:val="28"/>
      <w:szCs w:val="56"/>
    </w:rPr>
  </w:style>
  <w:style w:type="paragraph" w:styleId="Subtitle">
    <w:name w:val="Subtitle"/>
    <w:basedOn w:val="Heading"/>
    <w:qFormat/>
    <w:pPr>
      <w:spacing w:before="0" w:after="0"/>
      <w:jc w:val="center"/>
    </w:pPr>
    <w:rPr>
      <w:sz w:val="28"/>
      <w:szCs w:val="36"/>
    </w:rPr>
  </w:style>
  <w:style w:type="paragraph" w:styleId="TOC1">
    <w:name w:val="toc 1"/>
    <w:basedOn w:val="Index"/>
    <w:pPr>
      <w:tabs>
        <w:tab w:val="right" w:leader="dot" w:pos="9638"/>
      </w:tabs>
      <w:spacing w:before="142"/>
    </w:pPr>
  </w:style>
  <w:style w:type="paragraph" w:styleId="Footer">
    <w:name w:val="footer"/>
    <w:basedOn w:val="Normal"/>
    <w:pPr>
      <w:suppressLineNumbers/>
      <w:tabs>
        <w:tab w:val="center" w:pos="4819"/>
        <w:tab w:val="right" w:pos="9638"/>
      </w:tabs>
    </w:pPr>
    <w:rPr>
      <w:sz w:val="22"/>
    </w:rPr>
  </w:style>
  <w:style w:type="paragraph" w:styleId="BodyTextIndent">
    <w:name w:val="Body Text Indent"/>
    <w:basedOn w:val="BodyText"/>
    <w:pPr>
      <w:ind w:left="283" w:firstLine="0"/>
    </w:pPr>
  </w:style>
  <w:style w:type="paragraph" w:styleId="Header">
    <w:name w:val="header"/>
    <w:basedOn w:val="Normal"/>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pPr>
      <w:tabs>
        <w:tab w:val="right" w:pos="850"/>
        <w:tab w:val="right" w:leader="dot" w:pos="9355"/>
      </w:tabs>
      <w:spacing w:before="85" w:after="28"/>
      <w:ind w:left="850" w:hanging="567"/>
    </w:pPr>
  </w:style>
  <w:style w:type="paragraph" w:styleId="TOC3">
    <w:name w:val="toc 3"/>
    <w:basedOn w:val="Index"/>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tabs>
        <w:tab w:val="clear" w:pos="0"/>
      </w:tabs>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tabs>
        <w:tab w:val="clear" w:pos="0"/>
        <w:tab w:val="num" w:pos="283"/>
      </w:tabs>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styleId="BalloonText">
    <w:name w:val="Balloon Text"/>
    <w:basedOn w:val="Normal"/>
    <w:link w:val="BalloonTextChar"/>
    <w:uiPriority w:val="99"/>
    <w:semiHidden/>
    <w:unhideWhenUsed/>
    <w:rsid w:val="007A6241"/>
    <w:rPr>
      <w:rFonts w:ascii="Tahoma" w:hAnsi="Tahoma" w:cs="Mangal"/>
      <w:sz w:val="16"/>
      <w:szCs w:val="14"/>
    </w:rPr>
  </w:style>
  <w:style w:type="character" w:customStyle="1" w:styleId="BalloonTextChar">
    <w:name w:val="Balloon Text Char"/>
    <w:basedOn w:val="DefaultParagraphFont"/>
    <w:link w:val="BalloonText"/>
    <w:uiPriority w:val="99"/>
    <w:semiHidden/>
    <w:rsid w:val="007A6241"/>
    <w:rPr>
      <w:rFonts w:ascii="Tahoma" w:eastAsia="DejaVu Sans" w:hAnsi="Tahoma" w:cs="Mangal"/>
      <w:kern w:val="1"/>
      <w:sz w:val="16"/>
      <w:szCs w:val="14"/>
      <w:lang w:val="id-ID" w:eastAsia="zh-CN" w:bidi="hi-IN"/>
    </w:rPr>
  </w:style>
  <w:style w:type="numbering" w:customStyle="1" w:styleId="WW8Num3">
    <w:name w:val="WW8Num3"/>
    <w:basedOn w:val="NoList"/>
    <w:rsid w:val="00231EE9"/>
    <w:pPr>
      <w:numPr>
        <w:numId w:val="7"/>
      </w:numPr>
    </w:pPr>
  </w:style>
  <w:style w:type="character" w:customStyle="1" w:styleId="fontstyle01">
    <w:name w:val="fontstyle01"/>
    <w:basedOn w:val="DefaultParagraphFont"/>
    <w:rsid w:val="006E6F9A"/>
    <w:rPr>
      <w:rFonts w:ascii="TimesNewRomanPS-BoldItalicMT" w:hAnsi="TimesNewRomanPS-BoldItalicMT" w:hint="default"/>
      <w:b/>
      <w:bCs/>
      <w:i/>
      <w:iCs/>
      <w:color w:val="000000"/>
      <w:sz w:val="20"/>
      <w:szCs w:val="20"/>
    </w:rPr>
  </w:style>
  <w:style w:type="character" w:customStyle="1" w:styleId="fontstyle21">
    <w:name w:val="fontstyle21"/>
    <w:basedOn w:val="DefaultParagraphFont"/>
    <w:rsid w:val="006E6F9A"/>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D64BB2"/>
    <w:pPr>
      <w:suppressAutoHyphens w:val="0"/>
      <w:spacing w:line="360" w:lineRule="auto"/>
      <w:ind w:left="720"/>
      <w:contextualSpacing/>
    </w:pPr>
    <w:rPr>
      <w:rFonts w:asciiTheme="minorHAnsi" w:eastAsiaTheme="minorHAnsi" w:hAnsiTheme="minorHAnsi" w:cstheme="minorBidi"/>
      <w:kern w:val="0"/>
      <w:sz w:val="22"/>
      <w:szCs w:val="22"/>
      <w:lang w:val="en-US" w:eastAsia="en-US" w:bidi="ar-SA"/>
    </w:rPr>
  </w:style>
  <w:style w:type="paragraph" w:styleId="NormalWeb">
    <w:name w:val="Normal (Web)"/>
    <w:basedOn w:val="Normal"/>
    <w:uiPriority w:val="99"/>
    <w:semiHidden/>
    <w:unhideWhenUsed/>
    <w:rsid w:val="00CB66AD"/>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D53C8F"/>
    <w:rPr>
      <w:b/>
      <w:bCs/>
    </w:rPr>
  </w:style>
  <w:style w:type="character" w:styleId="Emphasis">
    <w:name w:val="Emphasis"/>
    <w:basedOn w:val="DefaultParagraphFont"/>
    <w:uiPriority w:val="20"/>
    <w:qFormat/>
    <w:rsid w:val="00D53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90748">
          <w:marLeft w:val="0"/>
          <w:marRight w:val="0"/>
          <w:marTop w:val="0"/>
          <w:marBottom w:val="0"/>
          <w:divBdr>
            <w:top w:val="none" w:sz="0" w:space="0" w:color="auto"/>
            <w:left w:val="none" w:sz="0" w:space="0" w:color="auto"/>
            <w:bottom w:val="none" w:sz="0" w:space="0" w:color="auto"/>
            <w:right w:val="none" w:sz="0" w:space="0" w:color="auto"/>
          </w:divBdr>
        </w:div>
        <w:div w:id="1939293733">
          <w:marLeft w:val="0"/>
          <w:marRight w:val="0"/>
          <w:marTop w:val="0"/>
          <w:marBottom w:val="0"/>
          <w:divBdr>
            <w:top w:val="none" w:sz="0" w:space="0" w:color="auto"/>
            <w:left w:val="none" w:sz="0" w:space="0" w:color="auto"/>
            <w:bottom w:val="none" w:sz="0" w:space="0" w:color="auto"/>
            <w:right w:val="none" w:sz="0" w:space="0" w:color="auto"/>
          </w:divBdr>
        </w:div>
        <w:div w:id="104347632">
          <w:marLeft w:val="-225"/>
          <w:marRight w:val="-225"/>
          <w:marTop w:val="0"/>
          <w:marBottom w:val="0"/>
          <w:divBdr>
            <w:top w:val="none" w:sz="0" w:space="0" w:color="auto"/>
            <w:left w:val="none" w:sz="0" w:space="0" w:color="auto"/>
            <w:bottom w:val="none" w:sz="0" w:space="0" w:color="auto"/>
            <w:right w:val="none" w:sz="0" w:space="0" w:color="auto"/>
          </w:divBdr>
          <w:divsChild>
            <w:div w:id="636684874">
              <w:marLeft w:val="0"/>
              <w:marRight w:val="0"/>
              <w:marTop w:val="0"/>
              <w:marBottom w:val="0"/>
              <w:divBdr>
                <w:top w:val="none" w:sz="0" w:space="0" w:color="auto"/>
                <w:left w:val="none" w:sz="0" w:space="0" w:color="auto"/>
                <w:bottom w:val="none" w:sz="0" w:space="0" w:color="auto"/>
                <w:right w:val="none" w:sz="0" w:space="0" w:color="auto"/>
              </w:divBdr>
            </w:div>
            <w:div w:id="1402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962">
      <w:bodyDiv w:val="1"/>
      <w:marLeft w:val="0"/>
      <w:marRight w:val="0"/>
      <w:marTop w:val="0"/>
      <w:marBottom w:val="0"/>
      <w:divBdr>
        <w:top w:val="none" w:sz="0" w:space="0" w:color="auto"/>
        <w:left w:val="none" w:sz="0" w:space="0" w:color="auto"/>
        <w:bottom w:val="none" w:sz="0" w:space="0" w:color="auto"/>
        <w:right w:val="none" w:sz="0" w:space="0" w:color="auto"/>
      </w:divBdr>
    </w:div>
    <w:div w:id="1408573634">
      <w:bodyDiv w:val="1"/>
      <w:marLeft w:val="0"/>
      <w:marRight w:val="0"/>
      <w:marTop w:val="0"/>
      <w:marBottom w:val="0"/>
      <w:divBdr>
        <w:top w:val="none" w:sz="0" w:space="0" w:color="auto"/>
        <w:left w:val="none" w:sz="0" w:space="0" w:color="auto"/>
        <w:bottom w:val="none" w:sz="0" w:space="0" w:color="auto"/>
        <w:right w:val="none" w:sz="0" w:space="0" w:color="auto"/>
      </w:divBdr>
    </w:div>
    <w:div w:id="15317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21" Type="http://schemas.openxmlformats.org/officeDocument/2006/relationships/footer" Target="footer10.xml"/><Relationship Id="rId42" Type="http://schemas.openxmlformats.org/officeDocument/2006/relationships/header" Target="header8.xml"/><Relationship Id="rId47" Type="http://schemas.openxmlformats.org/officeDocument/2006/relationships/footer" Target="footer26.xml"/><Relationship Id="rId63" Type="http://schemas.openxmlformats.org/officeDocument/2006/relationships/oleObject" Target="embeddings/oleObject4.bin"/><Relationship Id="rId68" Type="http://schemas.openxmlformats.org/officeDocument/2006/relationships/image" Target="media/image10.emf"/><Relationship Id="rId84" Type="http://schemas.openxmlformats.org/officeDocument/2006/relationships/image" Target="media/image14.jpeg"/><Relationship Id="rId89"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7.xml"/><Relationship Id="rId107" Type="http://schemas.openxmlformats.org/officeDocument/2006/relationships/footer" Target="footer42.xml"/><Relationship Id="rId11" Type="http://schemas.openxmlformats.org/officeDocument/2006/relationships/image" Target="media/image3.png"/><Relationship Id="rId24" Type="http://schemas.openxmlformats.org/officeDocument/2006/relationships/footer" Target="footer13.xml"/><Relationship Id="rId32" Type="http://schemas.openxmlformats.org/officeDocument/2006/relationships/header" Target="header3.xml"/><Relationship Id="rId37" Type="http://schemas.openxmlformats.org/officeDocument/2006/relationships/footer" Target="footer21.xml"/><Relationship Id="rId40" Type="http://schemas.openxmlformats.org/officeDocument/2006/relationships/footer" Target="footer22.xml"/><Relationship Id="rId45" Type="http://schemas.openxmlformats.org/officeDocument/2006/relationships/header" Target="header10.xml"/><Relationship Id="rId53" Type="http://schemas.openxmlformats.org/officeDocument/2006/relationships/footer" Target="footer29.xml"/><Relationship Id="rId58" Type="http://schemas.openxmlformats.org/officeDocument/2006/relationships/image" Target="media/image5.emf"/><Relationship Id="rId66" Type="http://schemas.openxmlformats.org/officeDocument/2006/relationships/image" Target="media/image9.emf"/><Relationship Id="rId74" Type="http://schemas.openxmlformats.org/officeDocument/2006/relationships/image" Target="media/image13.emf"/><Relationship Id="rId79" Type="http://schemas.openxmlformats.org/officeDocument/2006/relationships/footer" Target="footer32.xml"/><Relationship Id="rId87" Type="http://schemas.openxmlformats.org/officeDocument/2006/relationships/hyperlink" Target="https://www.arduino.cc/en/Main/Software" TargetMode="External"/><Relationship Id="rId102" Type="http://schemas.openxmlformats.org/officeDocument/2006/relationships/header" Target="header24.xml"/><Relationship Id="rId5" Type="http://schemas.openxmlformats.org/officeDocument/2006/relationships/settings" Target="settings.xml"/><Relationship Id="rId61" Type="http://schemas.openxmlformats.org/officeDocument/2006/relationships/oleObject" Target="embeddings/oleObject3.bin"/><Relationship Id="rId82" Type="http://schemas.openxmlformats.org/officeDocument/2006/relationships/hyperlink" Target="https://id.wikipedia.org/wiki/Atmel_AVR" TargetMode="External"/><Relationship Id="rId90" Type="http://schemas.openxmlformats.org/officeDocument/2006/relationships/header" Target="header19.xml"/><Relationship Id="rId95" Type="http://schemas.openxmlformats.org/officeDocument/2006/relationships/hyperlink" Target="http://www.wikipedia.co.id/arduino" TargetMode="External"/><Relationship Id="rId19" Type="http://schemas.openxmlformats.org/officeDocument/2006/relationships/footer" Target="footer8.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footer" Target="footer20.xml"/><Relationship Id="rId43" Type="http://schemas.openxmlformats.org/officeDocument/2006/relationships/footer" Target="footer24.xml"/><Relationship Id="rId48" Type="http://schemas.openxmlformats.org/officeDocument/2006/relationships/header" Target="header11.xml"/><Relationship Id="rId56" Type="http://schemas.openxmlformats.org/officeDocument/2006/relationships/image" Target="media/image4.emf"/><Relationship Id="rId64" Type="http://schemas.openxmlformats.org/officeDocument/2006/relationships/image" Target="media/image8.emf"/><Relationship Id="rId69" Type="http://schemas.openxmlformats.org/officeDocument/2006/relationships/oleObject" Target="embeddings/oleObject7.bin"/><Relationship Id="rId77" Type="http://schemas.openxmlformats.org/officeDocument/2006/relationships/header" Target="header16.xml"/><Relationship Id="rId100" Type="http://schemas.openxmlformats.org/officeDocument/2006/relationships/header" Target="header23.xml"/><Relationship Id="rId105" Type="http://schemas.openxmlformats.org/officeDocument/2006/relationships/footer" Target="footer41.xml"/><Relationship Id="rId8" Type="http://schemas.openxmlformats.org/officeDocument/2006/relationships/endnotes" Target="endnotes.xml"/><Relationship Id="rId51" Type="http://schemas.openxmlformats.org/officeDocument/2006/relationships/header" Target="header13.xml"/><Relationship Id="rId72" Type="http://schemas.openxmlformats.org/officeDocument/2006/relationships/image" Target="media/image12.emf"/><Relationship Id="rId80" Type="http://schemas.openxmlformats.org/officeDocument/2006/relationships/header" Target="header17.xml"/><Relationship Id="rId85" Type="http://schemas.openxmlformats.org/officeDocument/2006/relationships/hyperlink" Target="https://www.arduino.cc/en/uploads/Main/Arduino_Uno_Rev3-schematic.pdf" TargetMode="External"/><Relationship Id="rId93" Type="http://schemas.openxmlformats.org/officeDocument/2006/relationships/header" Target="header20.xml"/><Relationship Id="rId98" Type="http://schemas.openxmlformats.org/officeDocument/2006/relationships/footer" Target="footer37.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header" Target="header4.xml"/><Relationship Id="rId38" Type="http://schemas.openxmlformats.org/officeDocument/2006/relationships/header" Target="header6.xml"/><Relationship Id="rId46" Type="http://schemas.openxmlformats.org/officeDocument/2006/relationships/footer" Target="footer25.xml"/><Relationship Id="rId59" Type="http://schemas.openxmlformats.org/officeDocument/2006/relationships/oleObject" Target="embeddings/oleObject2.bin"/><Relationship Id="rId67" Type="http://schemas.openxmlformats.org/officeDocument/2006/relationships/oleObject" Target="embeddings/oleObject6.bin"/><Relationship Id="rId103" Type="http://schemas.openxmlformats.org/officeDocument/2006/relationships/header" Target="header25.xml"/><Relationship Id="rId108" Type="http://schemas.openxmlformats.org/officeDocument/2006/relationships/fontTable" Target="fontTable.xml"/><Relationship Id="rId20" Type="http://schemas.openxmlformats.org/officeDocument/2006/relationships/footer" Target="footer9.xml"/><Relationship Id="rId41" Type="http://schemas.openxmlformats.org/officeDocument/2006/relationships/footer" Target="footer23.xml"/><Relationship Id="rId54" Type="http://schemas.openxmlformats.org/officeDocument/2006/relationships/header" Target="header14.xml"/><Relationship Id="rId62" Type="http://schemas.openxmlformats.org/officeDocument/2006/relationships/image" Target="media/image7.emf"/><Relationship Id="rId70" Type="http://schemas.openxmlformats.org/officeDocument/2006/relationships/image" Target="media/image11.emf"/><Relationship Id="rId75" Type="http://schemas.openxmlformats.org/officeDocument/2006/relationships/oleObject" Target="embeddings/oleObject10.bin"/><Relationship Id="rId83" Type="http://schemas.openxmlformats.org/officeDocument/2006/relationships/hyperlink" Target="https://id.wikipedia.org/wiki/Atmel_AVR" TargetMode="External"/><Relationship Id="rId88" Type="http://schemas.openxmlformats.org/officeDocument/2006/relationships/image" Target="media/image15.png"/><Relationship Id="rId91" Type="http://schemas.openxmlformats.org/officeDocument/2006/relationships/footer" Target="footer34.xml"/><Relationship Id="rId96"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6.xml"/><Relationship Id="rId36" Type="http://schemas.openxmlformats.org/officeDocument/2006/relationships/header" Target="header5.xml"/><Relationship Id="rId49" Type="http://schemas.openxmlformats.org/officeDocument/2006/relationships/footer" Target="footer27.xml"/><Relationship Id="rId57" Type="http://schemas.openxmlformats.org/officeDocument/2006/relationships/oleObject" Target="embeddings/oleObject1.bin"/><Relationship Id="rId106" Type="http://schemas.openxmlformats.org/officeDocument/2006/relationships/header" Target="header26.xml"/><Relationship Id="rId10" Type="http://schemas.openxmlformats.org/officeDocument/2006/relationships/image" Target="media/image2.png"/><Relationship Id="rId31" Type="http://schemas.openxmlformats.org/officeDocument/2006/relationships/footer" Target="footer18.xml"/><Relationship Id="rId44" Type="http://schemas.openxmlformats.org/officeDocument/2006/relationships/header" Target="header9.xml"/><Relationship Id="rId52" Type="http://schemas.openxmlformats.org/officeDocument/2006/relationships/footer" Target="footer28.xml"/><Relationship Id="rId60" Type="http://schemas.openxmlformats.org/officeDocument/2006/relationships/image" Target="media/image6.emf"/><Relationship Id="rId65" Type="http://schemas.openxmlformats.org/officeDocument/2006/relationships/oleObject" Target="embeddings/oleObject5.bin"/><Relationship Id="rId73" Type="http://schemas.openxmlformats.org/officeDocument/2006/relationships/oleObject" Target="embeddings/oleObject9.bin"/><Relationship Id="rId78" Type="http://schemas.openxmlformats.org/officeDocument/2006/relationships/footer" Target="footer31.xml"/><Relationship Id="rId81" Type="http://schemas.openxmlformats.org/officeDocument/2006/relationships/footer" Target="footer33.xml"/><Relationship Id="rId86" Type="http://schemas.openxmlformats.org/officeDocument/2006/relationships/hyperlink" Target="https://www.arduino.cc/en/uploads/Main/arduino_Uno_Rev3-02-TH.zip" TargetMode="External"/><Relationship Id="rId94" Type="http://schemas.openxmlformats.org/officeDocument/2006/relationships/footer" Target="footer36.xml"/><Relationship Id="rId99" Type="http://schemas.openxmlformats.org/officeDocument/2006/relationships/footer" Target="footer38.xml"/><Relationship Id="rId101" Type="http://schemas.openxmlformats.org/officeDocument/2006/relationships/footer" Target="footer39.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7.xml"/><Relationship Id="rId39" Type="http://schemas.openxmlformats.org/officeDocument/2006/relationships/header" Target="header7.xml"/><Relationship Id="rId109" Type="http://schemas.openxmlformats.org/officeDocument/2006/relationships/theme" Target="theme/theme1.xml"/><Relationship Id="rId34" Type="http://schemas.openxmlformats.org/officeDocument/2006/relationships/footer" Target="footer19.xml"/><Relationship Id="rId50" Type="http://schemas.openxmlformats.org/officeDocument/2006/relationships/header" Target="header12.xml"/><Relationship Id="rId55" Type="http://schemas.openxmlformats.org/officeDocument/2006/relationships/footer" Target="footer30.xml"/><Relationship Id="rId76" Type="http://schemas.openxmlformats.org/officeDocument/2006/relationships/header" Target="header15.xml"/><Relationship Id="rId97" Type="http://schemas.openxmlformats.org/officeDocument/2006/relationships/header" Target="header22.xml"/><Relationship Id="rId104" Type="http://schemas.openxmlformats.org/officeDocument/2006/relationships/footer" Target="footer40.xml"/><Relationship Id="rId7" Type="http://schemas.openxmlformats.org/officeDocument/2006/relationships/footnotes" Target="footnotes.xml"/><Relationship Id="rId71" Type="http://schemas.openxmlformats.org/officeDocument/2006/relationships/oleObject" Target="embeddings/oleObject8.bin"/><Relationship Id="rId92"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A2BBF-8896-49BB-8BA3-107FB2E2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28677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ShinRA</dc:creator>
  <cp:keywords>templat TA, templat KP, templat berkas libreoffice</cp:keywords>
  <cp:lastModifiedBy>ShinRA</cp:lastModifiedBy>
  <cp:revision>12</cp:revision>
  <cp:lastPrinted>1900-12-31T17:00:00Z</cp:lastPrinted>
  <dcterms:created xsi:type="dcterms:W3CDTF">2018-04-03T12:51:00Z</dcterms:created>
  <dcterms:modified xsi:type="dcterms:W3CDTF">2018-04-04T05:40:00Z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ies>
</file>